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42400015"/>
    <w:bookmarkStart w:id="1" w:name="_Toc342400121"/>
    <w:bookmarkStart w:id="2" w:name="_Toc342400320"/>
    <w:bookmarkStart w:id="3" w:name="_Toc342400729"/>
    <w:bookmarkStart w:id="4" w:name="_Toc342490789"/>
    <w:p w14:paraId="554ACD79" w14:textId="77777777" w:rsidR="00C87298" w:rsidRPr="008D35B0" w:rsidRDefault="008D35B0" w:rsidP="00543A8A">
      <w:pPr>
        <w:pStyle w:val="Titre1"/>
        <w:numPr>
          <w:ilvl w:val="0"/>
          <w:numId w:val="0"/>
        </w:numPr>
        <w:ind w:left="360"/>
        <w:rPr>
          <w:lang w:val="fr-FR"/>
        </w:rPr>
      </w:pPr>
      <w:r>
        <w:rPr>
          <w:noProof/>
          <w:lang w:val="fr-FR" w:eastAsia="fr-FR"/>
        </w:rPr>
        <mc:AlternateContent>
          <mc:Choice Requires="wps">
            <w:drawing>
              <wp:anchor distT="0" distB="0" distL="114300" distR="114300" simplePos="0" relativeHeight="251657728" behindDoc="0" locked="0" layoutInCell="1" allowOverlap="1" wp14:anchorId="3B0DE277" wp14:editId="1EB5CC4B">
                <wp:simplePos x="0" y="0"/>
                <wp:positionH relativeFrom="column">
                  <wp:posOffset>1437005</wp:posOffset>
                </wp:positionH>
                <wp:positionV relativeFrom="paragraph">
                  <wp:posOffset>245110</wp:posOffset>
                </wp:positionV>
                <wp:extent cx="2743200" cy="8001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348512" w14:textId="77777777" w:rsidR="005C548C" w:rsidRPr="00CE5CCC" w:rsidRDefault="005C548C" w:rsidP="0001508B">
                            <w:pPr>
                              <w:jc w:val="center"/>
                            </w:pPr>
                            <w:bookmarkStart w:id="5" w:name="OLE_LINK2"/>
                            <w:bookmarkStart w:id="6" w:name="OLE_LINK3"/>
                            <w:r>
                              <w:rPr>
                                <w:noProof/>
                                <w:lang w:val="fr-FR" w:eastAsia="fr-FR"/>
                              </w:rPr>
                              <w:drawing>
                                <wp:inline distT="0" distB="0" distL="0" distR="0" wp14:anchorId="0138A9A0" wp14:editId="75D01405">
                                  <wp:extent cx="2548255" cy="626745"/>
                                  <wp:effectExtent l="0" t="0" r="0" b="825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8255" cy="626745"/>
                                          </a:xfrm>
                                          <a:prstGeom prst="rect">
                                            <a:avLst/>
                                          </a:prstGeom>
                                          <a:noFill/>
                                          <a:ln>
                                            <a:noFill/>
                                          </a:ln>
                                        </pic:spPr>
                                      </pic:pic>
                                    </a:graphicData>
                                  </a:graphic>
                                </wp:inline>
                              </w:drawing>
                            </w:r>
                            <w:bookmarkEnd w:id="5"/>
                            <w:bookmarkEnd w:id="6"/>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13.15pt;margin-top:19.3pt;width:3in;height:6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" stroked="f">
                <v:textbox>
                  <w:txbxContent>
                    <w:p w14:paraId="47348512" w14:textId="77777777" w:rsidR="005C548C" w:rsidRPr="00CE5CCC" w:rsidRDefault="005C548C" w:rsidP="0001508B">
                      <w:pPr>
                        <w:jc w:val="center"/>
                      </w:pPr>
                      <w:bookmarkStart w:id="7" w:name="OLE_LINK2"/>
                      <w:bookmarkStart w:id="8" w:name="OLE_LINK3"/>
                      <w:r>
                        <w:rPr>
                          <w:noProof/>
                          <w:lang w:val="fr-FR" w:eastAsia="fr-FR"/>
                        </w:rPr>
                        <w:drawing>
                          <wp:inline distT="0" distB="0" distL="0" distR="0" wp14:anchorId="0138A9A0" wp14:editId="75D01405">
                            <wp:extent cx="2548255" cy="626745"/>
                            <wp:effectExtent l="0" t="0" r="0" b="825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8255" cy="626745"/>
                                    </a:xfrm>
                                    <a:prstGeom prst="rect">
                                      <a:avLst/>
                                    </a:prstGeom>
                                    <a:noFill/>
                                    <a:ln>
                                      <a:noFill/>
                                    </a:ln>
                                  </pic:spPr>
                                </pic:pic>
                              </a:graphicData>
                            </a:graphic>
                          </wp:inline>
                        </w:drawing>
                      </w:r>
                      <w:bookmarkEnd w:id="7"/>
                      <w:bookmarkEnd w:id="8"/>
                    </w:p>
                  </w:txbxContent>
                </v:textbox>
              </v:shape>
            </w:pict>
          </mc:Fallback>
        </mc:AlternateContent>
      </w:r>
      <w:bookmarkEnd w:id="0"/>
      <w:bookmarkEnd w:id="1"/>
      <w:bookmarkEnd w:id="2"/>
      <w:bookmarkEnd w:id="3"/>
      <w:bookmarkEnd w:id="4"/>
    </w:p>
    <w:p w14:paraId="31B9721A" w14:textId="77777777" w:rsidR="00C87298" w:rsidRPr="008D35B0" w:rsidRDefault="00C87298" w:rsidP="00C87298">
      <w:pPr>
        <w:rPr>
          <w:lang w:val="fr-FR"/>
        </w:rPr>
      </w:pPr>
    </w:p>
    <w:p w14:paraId="325B0C70" w14:textId="77777777" w:rsidR="00C87298" w:rsidRPr="008D35B0" w:rsidRDefault="00C87298" w:rsidP="00C87298">
      <w:pPr>
        <w:rPr>
          <w:lang w:val="fr-FR"/>
        </w:rPr>
      </w:pPr>
    </w:p>
    <w:p w14:paraId="69F8F8FB" w14:textId="77777777" w:rsidR="00C87298" w:rsidRPr="008D35B0" w:rsidRDefault="00C87298" w:rsidP="00C87298">
      <w:pPr>
        <w:rPr>
          <w:lang w:val="fr-FR"/>
        </w:rPr>
      </w:pPr>
      <w:r w:rsidRPr="008D35B0">
        <w:rPr>
          <w:lang w:val="fr-FR"/>
        </w:rPr>
        <w:t xml:space="preserve"> </w:t>
      </w:r>
    </w:p>
    <w:p w14:paraId="0F749C4A" w14:textId="77777777" w:rsidR="00C87298" w:rsidRPr="008D35B0" w:rsidRDefault="00C87298" w:rsidP="00C87298">
      <w:pPr>
        <w:rPr>
          <w:lang w:val="fr-FR"/>
        </w:rPr>
      </w:pPr>
    </w:p>
    <w:p w14:paraId="079C73F7" w14:textId="77777777" w:rsidR="00C87298" w:rsidRPr="008D35B0" w:rsidRDefault="00C87298" w:rsidP="00C87298">
      <w:pPr>
        <w:rPr>
          <w:lang w:val="fr-FR"/>
        </w:rPr>
      </w:pPr>
    </w:p>
    <w:p w14:paraId="18197D3C" w14:textId="77777777" w:rsidR="007D5D7E" w:rsidRPr="008D35B0" w:rsidRDefault="007D5D7E" w:rsidP="00C87298">
      <w:pPr>
        <w:rPr>
          <w:lang w:val="fr-FR"/>
        </w:rPr>
      </w:pPr>
    </w:p>
    <w:p w14:paraId="24E62A9C" w14:textId="77777777" w:rsidR="00C87298" w:rsidRPr="008D35B0" w:rsidRDefault="002138A6" w:rsidP="00347F91">
      <w:pPr>
        <w:pStyle w:val="TitleInline"/>
        <w:rPr>
          <w:sz w:val="36"/>
          <w:szCs w:val="36"/>
          <w:lang w:val="fr-FR"/>
        </w:rPr>
      </w:pPr>
      <w:bookmarkStart w:id="7" w:name="_Toc342393762"/>
      <w:proofErr w:type="spellStart"/>
      <w:r w:rsidRPr="008D35B0">
        <w:rPr>
          <w:sz w:val="36"/>
          <w:szCs w:val="36"/>
          <w:lang w:val="fr-FR"/>
        </w:rPr>
        <w:t>AppsGate</w:t>
      </w:r>
      <w:bookmarkEnd w:id="7"/>
      <w:proofErr w:type="spellEnd"/>
    </w:p>
    <w:p w14:paraId="2CFD64E9" w14:textId="77777777" w:rsidR="00705A5E" w:rsidRPr="008D35B0" w:rsidRDefault="00F96670" w:rsidP="00705A5E">
      <w:pPr>
        <w:pStyle w:val="TitleInline"/>
        <w:rPr>
          <w:lang w:val="fr-FR"/>
        </w:rPr>
      </w:pPr>
      <w:bookmarkStart w:id="8" w:name="_Toc342393763"/>
      <w:r w:rsidRPr="008D35B0">
        <w:rPr>
          <w:lang w:val="fr-FR"/>
        </w:rPr>
        <w:t>“Applications Gateway”</w:t>
      </w:r>
      <w:bookmarkEnd w:id="8"/>
    </w:p>
    <w:p w14:paraId="10150801" w14:textId="77777777" w:rsidR="00705A5E" w:rsidRPr="008D35B0" w:rsidRDefault="00705A5E" w:rsidP="00705A5E">
      <w:pPr>
        <w:rPr>
          <w:lang w:val="fr-FR"/>
        </w:rPr>
      </w:pPr>
    </w:p>
    <w:p w14:paraId="11E0BB2C" w14:textId="77777777" w:rsidR="00680388" w:rsidRPr="008D35B0" w:rsidRDefault="008D35B0" w:rsidP="003F3392">
      <w:pPr>
        <w:jc w:val="center"/>
        <w:rPr>
          <w:lang w:val="fr-FR"/>
        </w:rPr>
      </w:pPr>
      <w:r>
        <w:rPr>
          <w:noProof/>
          <w:lang w:val="fr-FR" w:eastAsia="fr-FR"/>
        </w:rPr>
        <w:drawing>
          <wp:inline distT="0" distB="0" distL="0" distR="0" wp14:anchorId="3F6B23A6" wp14:editId="0C437F4F">
            <wp:extent cx="2040255" cy="2438400"/>
            <wp:effectExtent l="0" t="0" r="0" b="0"/>
            <wp:docPr id="7" name="Picture 1" descr="apps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sga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0255" cy="2438400"/>
                    </a:xfrm>
                    <a:prstGeom prst="rect">
                      <a:avLst/>
                    </a:prstGeom>
                    <a:noFill/>
                    <a:ln>
                      <a:noFill/>
                    </a:ln>
                  </pic:spPr>
                </pic:pic>
              </a:graphicData>
            </a:graphic>
          </wp:inline>
        </w:drawing>
      </w:r>
    </w:p>
    <w:p w14:paraId="75795249" w14:textId="77777777" w:rsidR="00C87298" w:rsidRPr="008D35B0" w:rsidRDefault="00C87298">
      <w:pPr>
        <w:jc w:val="center"/>
        <w:rPr>
          <w:lang w:val="fr-FR"/>
        </w:rPr>
      </w:pPr>
    </w:p>
    <w:p w14:paraId="4A56A96A" w14:textId="77777777" w:rsidR="00B16C51" w:rsidRPr="008D35B0" w:rsidRDefault="008D35B0" w:rsidP="00543A8A">
      <w:pPr>
        <w:pStyle w:val="TitleInline"/>
        <w:rPr>
          <w:lang w:val="fr-FR"/>
        </w:rPr>
      </w:pPr>
      <w:r w:rsidRPr="008D35B0">
        <w:rPr>
          <w:lang w:val="fr-FR"/>
        </w:rPr>
        <w:t>Cahier “Comment faire pour …”</w:t>
      </w:r>
    </w:p>
    <w:p w14:paraId="79AE1AC0" w14:textId="77777777" w:rsidR="008E0334" w:rsidRPr="008D35B0" w:rsidRDefault="008E0334" w:rsidP="00B16C51">
      <w:pPr>
        <w:rPr>
          <w:lang w:val="fr-FR"/>
        </w:rPr>
      </w:pPr>
    </w:p>
    <w:p w14:paraId="27453063" w14:textId="77777777" w:rsidR="007D5D7E" w:rsidRPr="008D35B0" w:rsidRDefault="007D5D7E" w:rsidP="00B16C51">
      <w:pPr>
        <w:rPr>
          <w:lang w:val="fr-FR"/>
        </w:rPr>
      </w:pPr>
    </w:p>
    <w:p w14:paraId="245E0A87" w14:textId="77777777" w:rsidR="008B552E" w:rsidRPr="008D35B0" w:rsidRDefault="00482C56" w:rsidP="00347F91">
      <w:pPr>
        <w:pStyle w:val="Sous-titre"/>
        <w:rPr>
          <w:lang w:val="fr-FR"/>
        </w:rPr>
      </w:pPr>
      <w:bookmarkStart w:id="9" w:name="_Toc342400016"/>
      <w:r w:rsidRPr="008D35B0">
        <w:rPr>
          <w:lang w:val="fr-FR"/>
        </w:rPr>
        <w:t>Date</w:t>
      </w:r>
      <w:bookmarkEnd w:id="9"/>
    </w:p>
    <w:p w14:paraId="46C6983C" w14:textId="77777777" w:rsidR="008E0334" w:rsidRPr="008D35B0" w:rsidRDefault="008D35B0" w:rsidP="00347F91">
      <w:pPr>
        <w:pStyle w:val="Sous-titre"/>
        <w:rPr>
          <w:b w:val="0"/>
          <w:bCs w:val="0"/>
          <w:sz w:val="22"/>
          <w:szCs w:val="20"/>
          <w:lang w:val="fr-FR"/>
        </w:rPr>
      </w:pPr>
      <w:r w:rsidRPr="008D35B0">
        <w:rPr>
          <w:b w:val="0"/>
          <w:bCs w:val="0"/>
          <w:sz w:val="22"/>
          <w:szCs w:val="20"/>
          <w:lang w:val="fr-FR"/>
        </w:rPr>
        <w:t>Juin 2015</w:t>
      </w:r>
    </w:p>
    <w:p w14:paraId="4BCB22AB" w14:textId="77777777" w:rsidR="00421BDA" w:rsidRPr="008D35B0" w:rsidRDefault="00421BDA" w:rsidP="00347F91">
      <w:pPr>
        <w:pStyle w:val="Sous-titre"/>
        <w:rPr>
          <w:lang w:val="fr-FR"/>
        </w:rPr>
      </w:pPr>
    </w:p>
    <w:p w14:paraId="4AFDD10A" w14:textId="77777777" w:rsidR="00B16C51" w:rsidRPr="008D35B0" w:rsidRDefault="00E13D87" w:rsidP="00347F91">
      <w:pPr>
        <w:pStyle w:val="Sous-titre"/>
        <w:rPr>
          <w:bCs w:val="0"/>
          <w:lang w:val="fr-FR"/>
        </w:rPr>
      </w:pPr>
      <w:bookmarkStart w:id="10" w:name="_Toc342400017"/>
      <w:r w:rsidRPr="008D35B0">
        <w:rPr>
          <w:lang w:val="fr-FR"/>
        </w:rPr>
        <w:t>Abstract</w:t>
      </w:r>
      <w:bookmarkEnd w:id="10"/>
    </w:p>
    <w:p w14:paraId="06493B16" w14:textId="77777777" w:rsidR="00421BDA" w:rsidRPr="008D35B0" w:rsidRDefault="008756EA" w:rsidP="00347F91">
      <w:pPr>
        <w:rPr>
          <w:lang w:val="fr-FR"/>
        </w:rPr>
      </w:pPr>
      <w:r>
        <w:rPr>
          <w:lang w:val="fr-FR"/>
        </w:rPr>
        <w:t>Ce cahier est</w:t>
      </w:r>
      <w:r w:rsidR="008D35B0" w:rsidRPr="008D35B0">
        <w:rPr>
          <w:lang w:val="fr-FR"/>
        </w:rPr>
        <w:t xml:space="preserve"> </w:t>
      </w:r>
      <w:r>
        <w:rPr>
          <w:lang w:val="fr-FR"/>
        </w:rPr>
        <w:t xml:space="preserve">un </w:t>
      </w:r>
      <w:r w:rsidR="008D35B0">
        <w:rPr>
          <w:lang w:val="fr-FR"/>
        </w:rPr>
        <w:t>condensé</w:t>
      </w:r>
      <w:r w:rsidR="008D35B0" w:rsidRPr="008D35B0">
        <w:rPr>
          <w:lang w:val="fr-FR"/>
        </w:rPr>
        <w:t xml:space="preserve"> d</w:t>
      </w:r>
      <w:r w:rsidR="008D35B0">
        <w:rPr>
          <w:lang w:val="fr-FR"/>
        </w:rPr>
        <w:t xml:space="preserve">u mode d’emploi du logiciel développé par UJF/LIG dans le cadre du projet </w:t>
      </w:r>
      <w:proofErr w:type="spellStart"/>
      <w:r w:rsidR="008D35B0">
        <w:rPr>
          <w:lang w:val="fr-FR"/>
        </w:rPr>
        <w:t>AppsGate</w:t>
      </w:r>
      <w:proofErr w:type="spellEnd"/>
      <w:r w:rsidR="008D35B0">
        <w:rPr>
          <w:lang w:val="fr-FR"/>
        </w:rPr>
        <w:t xml:space="preserve">. Ce cahier complète les living documents de spécification détaillée de l’implémentation du serveur et client qui eux, s’adressent seulement au développeur. L’objectif de ce cahier est d’abord de faciliter la prise en main du logiciel par un utilisateur (voire développeur) </w:t>
      </w:r>
      <w:proofErr w:type="spellStart"/>
      <w:r w:rsidR="008D35B0">
        <w:rPr>
          <w:lang w:val="fr-FR"/>
        </w:rPr>
        <w:t>naif</w:t>
      </w:r>
      <w:proofErr w:type="spellEnd"/>
      <w:r>
        <w:rPr>
          <w:lang w:val="fr-FR"/>
        </w:rPr>
        <w:t xml:space="preserve"> : installation, </w:t>
      </w:r>
      <w:proofErr w:type="spellStart"/>
      <w:r>
        <w:rPr>
          <w:lang w:val="fr-FR"/>
        </w:rPr>
        <w:t>work-arounds</w:t>
      </w:r>
      <w:proofErr w:type="spellEnd"/>
      <w:r>
        <w:rPr>
          <w:lang w:val="fr-FR"/>
        </w:rPr>
        <w:t>, extensions.</w:t>
      </w:r>
      <w:r w:rsidR="008D35B0">
        <w:rPr>
          <w:lang w:val="fr-FR"/>
        </w:rPr>
        <w:t xml:space="preserve">  </w:t>
      </w:r>
    </w:p>
    <w:p w14:paraId="426C7549" w14:textId="77777777" w:rsidR="00B16C51" w:rsidRPr="008D35B0" w:rsidRDefault="00B16C51" w:rsidP="00347F91">
      <w:pPr>
        <w:pStyle w:val="Sous-titre"/>
        <w:rPr>
          <w:lang w:val="fr-FR"/>
        </w:rPr>
      </w:pPr>
    </w:p>
    <w:p w14:paraId="55DC577F" w14:textId="77777777" w:rsidR="001D30CF" w:rsidRPr="008D35B0" w:rsidRDefault="001D30CF" w:rsidP="00347F91">
      <w:pPr>
        <w:jc w:val="center"/>
        <w:rPr>
          <w:lang w:val="fr-FR"/>
        </w:rPr>
      </w:pPr>
    </w:p>
    <w:p w14:paraId="01158526" w14:textId="77777777" w:rsidR="00525793" w:rsidRPr="008D35B0" w:rsidRDefault="00EE04C4">
      <w:pPr>
        <w:pStyle w:val="Titre"/>
        <w:rPr>
          <w:lang w:val="fr-FR"/>
        </w:rPr>
      </w:pPr>
      <w:bookmarkStart w:id="11" w:name="_Toc342393766"/>
      <w:r w:rsidRPr="008D35B0">
        <w:rPr>
          <w:lang w:val="fr-FR"/>
        </w:rPr>
        <w:lastRenderedPageBreak/>
        <w:t>Document</w:t>
      </w:r>
      <w:r w:rsidR="0085708F" w:rsidRPr="008D35B0">
        <w:rPr>
          <w:lang w:val="fr-FR"/>
        </w:rPr>
        <w:t xml:space="preserve"> </w:t>
      </w:r>
      <w:proofErr w:type="spellStart"/>
      <w:r w:rsidR="00E13D87" w:rsidRPr="008D35B0">
        <w:rPr>
          <w:lang w:val="fr-FR"/>
        </w:rPr>
        <w:t>H</w:t>
      </w:r>
      <w:r w:rsidR="0085708F" w:rsidRPr="008D35B0">
        <w:rPr>
          <w:lang w:val="fr-FR"/>
        </w:rPr>
        <w:t>istory</w:t>
      </w:r>
      <w:bookmarkEnd w:id="11"/>
      <w:proofErr w:type="spellEnd"/>
    </w:p>
    <w:p w14:paraId="31A1A666" w14:textId="77777777" w:rsidR="003C6CD7" w:rsidRPr="008D35B0" w:rsidRDefault="003C6CD7" w:rsidP="00525793">
      <w:pPr>
        <w:rPr>
          <w:lang w:val="fr-FR"/>
        </w:rPr>
      </w:pPr>
    </w:p>
    <w:p w14:paraId="21795540" w14:textId="77777777" w:rsidR="00F31528" w:rsidRPr="008D35B0" w:rsidRDefault="00F31528">
      <w:pPr>
        <w:rPr>
          <w:rFonts w:cs="Arial"/>
          <w:b/>
          <w:szCs w:val="22"/>
          <w:lang w:val="fr-F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15" w:type="dxa"/>
          <w:bottom w:w="144" w:type="dxa"/>
          <w:right w:w="86" w:type="dxa"/>
        </w:tblCellMar>
        <w:tblLook w:val="04A0" w:firstRow="1" w:lastRow="0" w:firstColumn="1" w:lastColumn="0" w:noHBand="0" w:noVBand="1"/>
      </w:tblPr>
      <w:tblGrid>
        <w:gridCol w:w="1241"/>
        <w:gridCol w:w="1495"/>
        <w:gridCol w:w="2616"/>
        <w:gridCol w:w="4482"/>
      </w:tblGrid>
      <w:tr w:rsidR="003C6CD7" w:rsidRPr="008D35B0" w14:paraId="513F22BA" w14:textId="77777777" w:rsidTr="009E1E92">
        <w:tc>
          <w:tcPr>
            <w:tcW w:w="631" w:type="pct"/>
            <w:shd w:val="clear" w:color="auto" w:fill="F2F2F2"/>
          </w:tcPr>
          <w:p w14:paraId="46C82E16" w14:textId="77777777" w:rsidR="003C6CD7" w:rsidRPr="008D35B0" w:rsidRDefault="003C6CD7" w:rsidP="00D21E0E">
            <w:pPr>
              <w:widowControl/>
              <w:autoSpaceDE w:val="0"/>
              <w:autoSpaceDN w:val="0"/>
              <w:adjustRightInd w:val="0"/>
              <w:jc w:val="center"/>
              <w:rPr>
                <w:rFonts w:cs="Arial"/>
                <w:b/>
                <w:color w:val="000000"/>
                <w:lang w:val="fr-FR"/>
              </w:rPr>
            </w:pPr>
            <w:r w:rsidRPr="008D35B0">
              <w:rPr>
                <w:rFonts w:cs="Arial"/>
                <w:b/>
                <w:color w:val="000000"/>
                <w:lang w:val="fr-FR"/>
              </w:rPr>
              <w:t>Version</w:t>
            </w:r>
          </w:p>
        </w:tc>
        <w:tc>
          <w:tcPr>
            <w:tcW w:w="760" w:type="pct"/>
            <w:shd w:val="clear" w:color="auto" w:fill="F2F2F2"/>
          </w:tcPr>
          <w:p w14:paraId="089CDC2C" w14:textId="77777777" w:rsidR="003C6CD7" w:rsidRPr="008D35B0" w:rsidRDefault="003C6CD7" w:rsidP="00D21E0E">
            <w:pPr>
              <w:widowControl/>
              <w:autoSpaceDE w:val="0"/>
              <w:autoSpaceDN w:val="0"/>
              <w:adjustRightInd w:val="0"/>
              <w:jc w:val="center"/>
              <w:rPr>
                <w:rFonts w:cs="Arial"/>
                <w:b/>
                <w:color w:val="000000"/>
                <w:lang w:val="fr-FR"/>
              </w:rPr>
            </w:pPr>
            <w:r w:rsidRPr="008D35B0">
              <w:rPr>
                <w:rFonts w:cs="Arial"/>
                <w:b/>
                <w:color w:val="000000"/>
                <w:lang w:val="fr-FR"/>
              </w:rPr>
              <w:t>Date</w:t>
            </w:r>
          </w:p>
        </w:tc>
        <w:tc>
          <w:tcPr>
            <w:tcW w:w="1330" w:type="pct"/>
            <w:shd w:val="clear" w:color="auto" w:fill="F2F2F2"/>
          </w:tcPr>
          <w:p w14:paraId="04B73B6F" w14:textId="77777777" w:rsidR="003C6CD7" w:rsidRPr="008D35B0" w:rsidRDefault="003C6CD7" w:rsidP="00D21E0E">
            <w:pPr>
              <w:widowControl/>
              <w:autoSpaceDE w:val="0"/>
              <w:autoSpaceDN w:val="0"/>
              <w:adjustRightInd w:val="0"/>
              <w:jc w:val="center"/>
              <w:rPr>
                <w:rFonts w:cs="Arial"/>
                <w:b/>
                <w:color w:val="000000"/>
                <w:lang w:val="fr-FR"/>
              </w:rPr>
            </w:pPr>
            <w:proofErr w:type="spellStart"/>
            <w:r w:rsidRPr="008D35B0">
              <w:rPr>
                <w:rFonts w:cs="Arial"/>
                <w:b/>
                <w:color w:val="000000"/>
                <w:lang w:val="fr-FR"/>
              </w:rPr>
              <w:t>Author</w:t>
            </w:r>
            <w:r w:rsidR="008756EA">
              <w:rPr>
                <w:rFonts w:cs="Arial"/>
                <w:b/>
                <w:color w:val="000000"/>
                <w:lang w:val="fr-FR"/>
              </w:rPr>
              <w:t>s</w:t>
            </w:r>
            <w:proofErr w:type="spellEnd"/>
          </w:p>
        </w:tc>
        <w:tc>
          <w:tcPr>
            <w:tcW w:w="2280" w:type="pct"/>
            <w:shd w:val="clear" w:color="auto" w:fill="F2F2F2"/>
          </w:tcPr>
          <w:p w14:paraId="046FD4B0" w14:textId="77777777" w:rsidR="003C6CD7" w:rsidRPr="008D35B0" w:rsidRDefault="00E13D87" w:rsidP="00D21E0E">
            <w:pPr>
              <w:widowControl/>
              <w:autoSpaceDE w:val="0"/>
              <w:autoSpaceDN w:val="0"/>
              <w:adjustRightInd w:val="0"/>
              <w:jc w:val="center"/>
              <w:rPr>
                <w:rFonts w:cs="Arial"/>
                <w:b/>
                <w:color w:val="000000"/>
                <w:lang w:val="fr-FR"/>
              </w:rPr>
            </w:pPr>
            <w:r w:rsidRPr="008D35B0">
              <w:rPr>
                <w:rFonts w:cs="Arial"/>
                <w:b/>
                <w:color w:val="000000"/>
                <w:lang w:val="fr-FR"/>
              </w:rPr>
              <w:t>C</w:t>
            </w:r>
            <w:r w:rsidR="003C6CD7" w:rsidRPr="008D35B0">
              <w:rPr>
                <w:rFonts w:cs="Arial"/>
                <w:b/>
                <w:color w:val="000000"/>
                <w:lang w:val="fr-FR"/>
              </w:rPr>
              <w:t>hanges</w:t>
            </w:r>
          </w:p>
        </w:tc>
      </w:tr>
      <w:tr w:rsidR="003C6CD7" w:rsidRPr="008D35B0" w14:paraId="7253F128" w14:textId="77777777" w:rsidTr="009E1E92">
        <w:tc>
          <w:tcPr>
            <w:tcW w:w="631" w:type="pct"/>
            <w:shd w:val="clear" w:color="auto" w:fill="auto"/>
            <w:vAlign w:val="center"/>
          </w:tcPr>
          <w:p w14:paraId="7E241BA6" w14:textId="77777777" w:rsidR="003C6CD7" w:rsidRPr="008D35B0" w:rsidRDefault="00070CF0" w:rsidP="00543A8A">
            <w:pPr>
              <w:widowControl/>
              <w:autoSpaceDE w:val="0"/>
              <w:autoSpaceDN w:val="0"/>
              <w:adjustRightInd w:val="0"/>
              <w:jc w:val="center"/>
              <w:rPr>
                <w:rFonts w:cs="Arial"/>
                <w:lang w:val="fr-FR"/>
              </w:rPr>
            </w:pPr>
            <w:r w:rsidRPr="008D35B0">
              <w:rPr>
                <w:rFonts w:cs="Arial"/>
                <w:lang w:val="fr-FR"/>
              </w:rPr>
              <w:t>V</w:t>
            </w:r>
            <w:r w:rsidR="008756EA">
              <w:rPr>
                <w:rFonts w:cs="Arial"/>
                <w:lang w:val="fr-FR"/>
              </w:rPr>
              <w:t>0</w:t>
            </w:r>
            <w:r w:rsidR="003C6CD7" w:rsidRPr="008D35B0">
              <w:rPr>
                <w:rFonts w:cs="Arial"/>
                <w:lang w:val="fr-FR"/>
              </w:rPr>
              <w:t>.0</w:t>
            </w:r>
          </w:p>
        </w:tc>
        <w:tc>
          <w:tcPr>
            <w:tcW w:w="760" w:type="pct"/>
            <w:shd w:val="clear" w:color="auto" w:fill="auto"/>
            <w:vAlign w:val="center"/>
          </w:tcPr>
          <w:p w14:paraId="4A45A697" w14:textId="77777777" w:rsidR="003C6CD7" w:rsidRPr="008D35B0" w:rsidRDefault="008756EA" w:rsidP="00543A8A">
            <w:pPr>
              <w:widowControl/>
              <w:autoSpaceDE w:val="0"/>
              <w:autoSpaceDN w:val="0"/>
              <w:adjustRightInd w:val="0"/>
              <w:jc w:val="center"/>
              <w:rPr>
                <w:rFonts w:cs="Arial"/>
                <w:lang w:val="fr-FR"/>
              </w:rPr>
            </w:pPr>
            <w:r>
              <w:rPr>
                <w:rFonts w:cs="Arial"/>
                <w:lang w:val="fr-FR"/>
              </w:rPr>
              <w:t>15 juin 15</w:t>
            </w:r>
          </w:p>
        </w:tc>
        <w:tc>
          <w:tcPr>
            <w:tcW w:w="1330" w:type="pct"/>
          </w:tcPr>
          <w:p w14:paraId="6D14CF49" w14:textId="77777777" w:rsidR="003C6CD7" w:rsidRPr="008D35B0" w:rsidRDefault="008756EA">
            <w:pPr>
              <w:widowControl/>
              <w:autoSpaceDE w:val="0"/>
              <w:autoSpaceDN w:val="0"/>
              <w:adjustRightInd w:val="0"/>
              <w:rPr>
                <w:rFonts w:cs="Arial"/>
                <w:lang w:val="fr-FR"/>
              </w:rPr>
            </w:pPr>
            <w:r>
              <w:rPr>
                <w:rFonts w:cs="Arial"/>
                <w:lang w:val="fr-FR"/>
              </w:rPr>
              <w:t xml:space="preserve">J. </w:t>
            </w:r>
            <w:proofErr w:type="spellStart"/>
            <w:r>
              <w:rPr>
                <w:rFonts w:cs="Arial"/>
                <w:lang w:val="fr-FR"/>
              </w:rPr>
              <w:t>Coutaz</w:t>
            </w:r>
            <w:proofErr w:type="spellEnd"/>
          </w:p>
        </w:tc>
        <w:tc>
          <w:tcPr>
            <w:tcW w:w="2280" w:type="pct"/>
          </w:tcPr>
          <w:p w14:paraId="52611AF4" w14:textId="77777777" w:rsidR="003C6CD7" w:rsidRPr="008D35B0" w:rsidRDefault="008756EA" w:rsidP="00B05E1C">
            <w:pPr>
              <w:widowControl/>
              <w:autoSpaceDE w:val="0"/>
              <w:autoSpaceDN w:val="0"/>
              <w:adjustRightInd w:val="0"/>
              <w:rPr>
                <w:rFonts w:cs="Arial"/>
                <w:lang w:val="fr-FR"/>
              </w:rPr>
            </w:pPr>
            <w:proofErr w:type="spellStart"/>
            <w:r>
              <w:rPr>
                <w:rFonts w:cs="Arial"/>
                <w:lang w:val="fr-FR"/>
              </w:rPr>
              <w:t>template</w:t>
            </w:r>
            <w:proofErr w:type="spellEnd"/>
          </w:p>
        </w:tc>
      </w:tr>
      <w:tr w:rsidR="008756EA" w:rsidRPr="008D35B0" w14:paraId="765C2975" w14:textId="77777777" w:rsidTr="009E1E92">
        <w:tc>
          <w:tcPr>
            <w:tcW w:w="631" w:type="pct"/>
            <w:shd w:val="clear" w:color="auto" w:fill="auto"/>
            <w:vAlign w:val="center"/>
          </w:tcPr>
          <w:p w14:paraId="195788AA" w14:textId="77777777" w:rsidR="008756EA" w:rsidRPr="008D35B0" w:rsidRDefault="008756EA" w:rsidP="00543A8A">
            <w:pPr>
              <w:widowControl/>
              <w:autoSpaceDE w:val="0"/>
              <w:autoSpaceDN w:val="0"/>
              <w:adjustRightInd w:val="0"/>
              <w:jc w:val="center"/>
              <w:rPr>
                <w:rFonts w:cs="Arial"/>
                <w:lang w:val="fr-FR"/>
              </w:rPr>
            </w:pPr>
          </w:p>
        </w:tc>
        <w:tc>
          <w:tcPr>
            <w:tcW w:w="760" w:type="pct"/>
            <w:shd w:val="clear" w:color="auto" w:fill="auto"/>
            <w:vAlign w:val="center"/>
          </w:tcPr>
          <w:p w14:paraId="4E22A26C" w14:textId="77777777" w:rsidR="008756EA" w:rsidRDefault="008756EA" w:rsidP="00543A8A">
            <w:pPr>
              <w:widowControl/>
              <w:autoSpaceDE w:val="0"/>
              <w:autoSpaceDN w:val="0"/>
              <w:adjustRightInd w:val="0"/>
              <w:jc w:val="center"/>
              <w:rPr>
                <w:rFonts w:cs="Arial"/>
                <w:lang w:val="fr-FR"/>
              </w:rPr>
            </w:pPr>
          </w:p>
        </w:tc>
        <w:tc>
          <w:tcPr>
            <w:tcW w:w="1330" w:type="pct"/>
          </w:tcPr>
          <w:p w14:paraId="21BDD9B6" w14:textId="77777777" w:rsidR="008756EA" w:rsidRDefault="008756EA">
            <w:pPr>
              <w:widowControl/>
              <w:autoSpaceDE w:val="0"/>
              <w:autoSpaceDN w:val="0"/>
              <w:adjustRightInd w:val="0"/>
              <w:rPr>
                <w:rFonts w:cs="Arial"/>
                <w:lang w:val="fr-FR"/>
              </w:rPr>
            </w:pPr>
          </w:p>
        </w:tc>
        <w:tc>
          <w:tcPr>
            <w:tcW w:w="2280" w:type="pct"/>
          </w:tcPr>
          <w:p w14:paraId="0B55D1BE" w14:textId="77777777" w:rsidR="008756EA" w:rsidRDefault="008756EA" w:rsidP="00B05E1C">
            <w:pPr>
              <w:widowControl/>
              <w:autoSpaceDE w:val="0"/>
              <w:autoSpaceDN w:val="0"/>
              <w:adjustRightInd w:val="0"/>
              <w:rPr>
                <w:rFonts w:cs="Arial"/>
                <w:lang w:val="fr-FR"/>
              </w:rPr>
            </w:pPr>
          </w:p>
        </w:tc>
      </w:tr>
    </w:tbl>
    <w:p w14:paraId="48AF59A0" w14:textId="77777777" w:rsidR="00525793" w:rsidRPr="008D35B0" w:rsidRDefault="00525793" w:rsidP="00525793">
      <w:pPr>
        <w:widowControl/>
        <w:autoSpaceDE w:val="0"/>
        <w:autoSpaceDN w:val="0"/>
        <w:adjustRightInd w:val="0"/>
        <w:rPr>
          <w:rFonts w:cs="Arial"/>
          <w:color w:val="FF0000"/>
          <w:szCs w:val="22"/>
          <w:lang w:val="fr-FR"/>
        </w:rPr>
      </w:pPr>
    </w:p>
    <w:p w14:paraId="0A0E2D2A" w14:textId="77777777" w:rsidR="00E13D87" w:rsidRPr="008D35B0" w:rsidRDefault="00E13D87" w:rsidP="00347F91">
      <w:pPr>
        <w:pStyle w:val="Titre1"/>
        <w:numPr>
          <w:ilvl w:val="0"/>
          <w:numId w:val="0"/>
        </w:numPr>
        <w:ind w:left="720"/>
        <w:jc w:val="left"/>
        <w:rPr>
          <w:bCs/>
          <w:lang w:val="fr-FR"/>
        </w:rPr>
      </w:pPr>
    </w:p>
    <w:p w14:paraId="5CE75629" w14:textId="77777777" w:rsidR="005C20F0" w:rsidRPr="008D35B0" w:rsidRDefault="005C20F0" w:rsidP="00347F91">
      <w:pPr>
        <w:rPr>
          <w:sz w:val="23"/>
          <w:szCs w:val="23"/>
          <w:lang w:val="fr-FR"/>
        </w:rPr>
      </w:pPr>
    </w:p>
    <w:p w14:paraId="31E13BB0" w14:textId="77777777" w:rsidR="002F157B" w:rsidRPr="008D35B0" w:rsidRDefault="002F157B" w:rsidP="00347F91">
      <w:pPr>
        <w:pStyle w:val="Sous-titre"/>
        <w:rPr>
          <w:lang w:val="fr-FR"/>
        </w:rPr>
      </w:pPr>
      <w:bookmarkStart w:id="12" w:name="_Toc342400019"/>
      <w:proofErr w:type="spellStart"/>
      <w:r w:rsidRPr="008D35B0">
        <w:rPr>
          <w:lang w:val="fr-FR"/>
        </w:rPr>
        <w:t>Disclaimer</w:t>
      </w:r>
      <w:bookmarkEnd w:id="12"/>
      <w:proofErr w:type="spellEnd"/>
    </w:p>
    <w:p w14:paraId="28BB8BC8" w14:textId="77777777" w:rsidR="002F157B" w:rsidRPr="008D35B0" w:rsidRDefault="002F157B" w:rsidP="00347F91">
      <w:pPr>
        <w:rPr>
          <w:lang w:val="fr-FR"/>
        </w:rPr>
      </w:pPr>
      <w:r w:rsidRPr="008D35B0">
        <w:rPr>
          <w:lang w:val="fr-FR"/>
        </w:rPr>
        <w:t xml:space="preserve">The information in </w:t>
      </w:r>
      <w:proofErr w:type="spellStart"/>
      <w:r w:rsidRPr="008D35B0">
        <w:rPr>
          <w:lang w:val="fr-FR"/>
        </w:rPr>
        <w:t>this</w:t>
      </w:r>
      <w:proofErr w:type="spellEnd"/>
      <w:r w:rsidRPr="008D35B0">
        <w:rPr>
          <w:lang w:val="fr-FR"/>
        </w:rPr>
        <w:t xml:space="preserve"> document </w:t>
      </w:r>
      <w:proofErr w:type="spellStart"/>
      <w:r w:rsidRPr="008D35B0">
        <w:rPr>
          <w:lang w:val="fr-FR"/>
        </w:rPr>
        <w:t>is</w:t>
      </w:r>
      <w:proofErr w:type="spellEnd"/>
      <w:r w:rsidRPr="008D35B0">
        <w:rPr>
          <w:lang w:val="fr-FR"/>
        </w:rPr>
        <w:t xml:space="preserve"> </w:t>
      </w:r>
      <w:proofErr w:type="spellStart"/>
      <w:r w:rsidRPr="008D35B0">
        <w:rPr>
          <w:lang w:val="fr-FR"/>
        </w:rPr>
        <w:t>subject</w:t>
      </w:r>
      <w:proofErr w:type="spellEnd"/>
      <w:r w:rsidRPr="008D35B0">
        <w:rPr>
          <w:lang w:val="fr-FR"/>
        </w:rPr>
        <w:t xml:space="preserve"> to change </w:t>
      </w:r>
      <w:proofErr w:type="spellStart"/>
      <w:r w:rsidRPr="008D35B0">
        <w:rPr>
          <w:lang w:val="fr-FR"/>
        </w:rPr>
        <w:t>without</w:t>
      </w:r>
      <w:proofErr w:type="spellEnd"/>
      <w:r w:rsidRPr="008D35B0">
        <w:rPr>
          <w:lang w:val="fr-FR"/>
        </w:rPr>
        <w:t xml:space="preserve"> notice. The </w:t>
      </w:r>
      <w:proofErr w:type="spellStart"/>
      <w:r w:rsidRPr="008D35B0">
        <w:rPr>
          <w:lang w:val="fr-FR"/>
        </w:rPr>
        <w:t>Members</w:t>
      </w:r>
      <w:proofErr w:type="spellEnd"/>
      <w:r w:rsidRPr="008D35B0">
        <w:rPr>
          <w:lang w:val="fr-FR"/>
        </w:rPr>
        <w:t xml:space="preserve"> of the </w:t>
      </w:r>
      <w:proofErr w:type="spellStart"/>
      <w:r w:rsidRPr="008D35B0">
        <w:rPr>
          <w:lang w:val="fr-FR"/>
        </w:rPr>
        <w:t>AppsGate</w:t>
      </w:r>
      <w:proofErr w:type="spellEnd"/>
      <w:r w:rsidR="0064763B" w:rsidRPr="008D35B0">
        <w:rPr>
          <w:lang w:val="fr-FR"/>
        </w:rPr>
        <w:t xml:space="preserve"> Consortium </w:t>
      </w:r>
      <w:proofErr w:type="spellStart"/>
      <w:r w:rsidRPr="008D35B0">
        <w:rPr>
          <w:lang w:val="fr-FR"/>
        </w:rPr>
        <w:t>make</w:t>
      </w:r>
      <w:proofErr w:type="spellEnd"/>
      <w:r w:rsidRPr="008D35B0">
        <w:rPr>
          <w:lang w:val="fr-FR"/>
        </w:rPr>
        <w:t xml:space="preserve"> no </w:t>
      </w:r>
      <w:proofErr w:type="spellStart"/>
      <w:r w:rsidRPr="008D35B0">
        <w:rPr>
          <w:lang w:val="fr-FR"/>
        </w:rPr>
        <w:t>warranty</w:t>
      </w:r>
      <w:proofErr w:type="spellEnd"/>
      <w:r w:rsidRPr="008D35B0">
        <w:rPr>
          <w:lang w:val="fr-FR"/>
        </w:rPr>
        <w:t xml:space="preserve"> of </w:t>
      </w:r>
      <w:proofErr w:type="spellStart"/>
      <w:r w:rsidRPr="008D35B0">
        <w:rPr>
          <w:lang w:val="fr-FR"/>
        </w:rPr>
        <w:t>any</w:t>
      </w:r>
      <w:proofErr w:type="spellEnd"/>
      <w:r w:rsidRPr="008D35B0">
        <w:rPr>
          <w:lang w:val="fr-FR"/>
        </w:rPr>
        <w:t xml:space="preserve"> </w:t>
      </w:r>
      <w:proofErr w:type="spellStart"/>
      <w:r w:rsidRPr="008D35B0">
        <w:rPr>
          <w:lang w:val="fr-FR"/>
        </w:rPr>
        <w:t>kind</w:t>
      </w:r>
      <w:proofErr w:type="spellEnd"/>
      <w:r w:rsidRPr="008D35B0">
        <w:rPr>
          <w:lang w:val="fr-FR"/>
        </w:rPr>
        <w:t xml:space="preserve"> </w:t>
      </w:r>
      <w:proofErr w:type="spellStart"/>
      <w:r w:rsidRPr="008D35B0">
        <w:rPr>
          <w:lang w:val="fr-FR"/>
        </w:rPr>
        <w:t>with</w:t>
      </w:r>
      <w:proofErr w:type="spellEnd"/>
      <w:r w:rsidRPr="008D35B0">
        <w:rPr>
          <w:lang w:val="fr-FR"/>
        </w:rPr>
        <w:t xml:space="preserve"> regard to </w:t>
      </w:r>
      <w:proofErr w:type="spellStart"/>
      <w:r w:rsidRPr="008D35B0">
        <w:rPr>
          <w:lang w:val="fr-FR"/>
        </w:rPr>
        <w:t>this</w:t>
      </w:r>
      <w:proofErr w:type="spellEnd"/>
      <w:r w:rsidRPr="008D35B0">
        <w:rPr>
          <w:lang w:val="fr-FR"/>
        </w:rPr>
        <w:t xml:space="preserve"> document, </w:t>
      </w:r>
      <w:proofErr w:type="spellStart"/>
      <w:r w:rsidRPr="008D35B0">
        <w:rPr>
          <w:lang w:val="fr-FR"/>
        </w:rPr>
        <w:t>including</w:t>
      </w:r>
      <w:proofErr w:type="spellEnd"/>
      <w:r w:rsidRPr="008D35B0">
        <w:rPr>
          <w:lang w:val="fr-FR"/>
        </w:rPr>
        <w:t xml:space="preserve">, but not </w:t>
      </w:r>
      <w:proofErr w:type="spellStart"/>
      <w:r w:rsidRPr="008D35B0">
        <w:rPr>
          <w:lang w:val="fr-FR"/>
        </w:rPr>
        <w:t>limited</w:t>
      </w:r>
      <w:proofErr w:type="spellEnd"/>
      <w:r w:rsidRPr="008D35B0">
        <w:rPr>
          <w:lang w:val="fr-FR"/>
        </w:rPr>
        <w:t xml:space="preserve"> to, the </w:t>
      </w:r>
      <w:proofErr w:type="spellStart"/>
      <w:r w:rsidRPr="008D35B0">
        <w:rPr>
          <w:lang w:val="fr-FR"/>
        </w:rPr>
        <w:t>implied</w:t>
      </w:r>
      <w:proofErr w:type="spellEnd"/>
      <w:r w:rsidRPr="008D35B0">
        <w:rPr>
          <w:lang w:val="fr-FR"/>
        </w:rPr>
        <w:t xml:space="preserve"> </w:t>
      </w:r>
      <w:proofErr w:type="spellStart"/>
      <w:r w:rsidRPr="008D35B0">
        <w:rPr>
          <w:lang w:val="fr-FR"/>
        </w:rPr>
        <w:t>warranties</w:t>
      </w:r>
      <w:proofErr w:type="spellEnd"/>
      <w:r w:rsidRPr="008D35B0">
        <w:rPr>
          <w:lang w:val="fr-FR"/>
        </w:rPr>
        <w:t xml:space="preserve"> of </w:t>
      </w:r>
      <w:proofErr w:type="spellStart"/>
      <w:r w:rsidRPr="008D35B0">
        <w:rPr>
          <w:lang w:val="fr-FR"/>
        </w:rPr>
        <w:t>merchantability</w:t>
      </w:r>
      <w:proofErr w:type="spellEnd"/>
      <w:r w:rsidRPr="008D35B0">
        <w:rPr>
          <w:lang w:val="fr-FR"/>
        </w:rPr>
        <w:t xml:space="preserve"> and fitness for a </w:t>
      </w:r>
      <w:proofErr w:type="spellStart"/>
      <w:r w:rsidRPr="008D35B0">
        <w:rPr>
          <w:lang w:val="fr-FR"/>
        </w:rPr>
        <w:t>particular</w:t>
      </w:r>
      <w:proofErr w:type="spellEnd"/>
      <w:r w:rsidRPr="008D35B0">
        <w:rPr>
          <w:lang w:val="fr-FR"/>
        </w:rPr>
        <w:t xml:space="preserve"> </w:t>
      </w:r>
      <w:proofErr w:type="spellStart"/>
      <w:r w:rsidRPr="008D35B0">
        <w:rPr>
          <w:lang w:val="fr-FR"/>
        </w:rPr>
        <w:t>purpose</w:t>
      </w:r>
      <w:proofErr w:type="spellEnd"/>
      <w:r w:rsidRPr="008D35B0">
        <w:rPr>
          <w:lang w:val="fr-FR"/>
        </w:rPr>
        <w:t xml:space="preserve">. The </w:t>
      </w:r>
      <w:proofErr w:type="spellStart"/>
      <w:r w:rsidRPr="008D35B0">
        <w:rPr>
          <w:lang w:val="fr-FR"/>
        </w:rPr>
        <w:t>Members</w:t>
      </w:r>
      <w:proofErr w:type="spellEnd"/>
      <w:r w:rsidRPr="008D35B0">
        <w:rPr>
          <w:lang w:val="fr-FR"/>
        </w:rPr>
        <w:t xml:space="preserve"> of the </w:t>
      </w:r>
      <w:proofErr w:type="spellStart"/>
      <w:r w:rsidRPr="008D35B0">
        <w:rPr>
          <w:lang w:val="fr-FR"/>
        </w:rPr>
        <w:t>AppsGate</w:t>
      </w:r>
      <w:proofErr w:type="spellEnd"/>
      <w:r w:rsidRPr="008D35B0">
        <w:rPr>
          <w:lang w:val="fr-FR"/>
        </w:rPr>
        <w:t xml:space="preserve"> Consortium </w:t>
      </w:r>
      <w:proofErr w:type="spellStart"/>
      <w:r w:rsidRPr="008D35B0">
        <w:rPr>
          <w:lang w:val="fr-FR"/>
        </w:rPr>
        <w:t>shall</w:t>
      </w:r>
      <w:proofErr w:type="spellEnd"/>
      <w:r w:rsidRPr="008D35B0">
        <w:rPr>
          <w:lang w:val="fr-FR"/>
        </w:rPr>
        <w:t xml:space="preserve"> not </w:t>
      </w:r>
      <w:proofErr w:type="spellStart"/>
      <w:r w:rsidRPr="008D35B0">
        <w:rPr>
          <w:lang w:val="fr-FR"/>
        </w:rPr>
        <w:t>be</w:t>
      </w:r>
      <w:proofErr w:type="spellEnd"/>
      <w:r w:rsidRPr="008D35B0">
        <w:rPr>
          <w:lang w:val="fr-FR"/>
        </w:rPr>
        <w:t xml:space="preserve"> </w:t>
      </w:r>
      <w:proofErr w:type="spellStart"/>
      <w:r w:rsidRPr="008D35B0">
        <w:rPr>
          <w:lang w:val="fr-FR"/>
        </w:rPr>
        <w:t>held</w:t>
      </w:r>
      <w:proofErr w:type="spellEnd"/>
      <w:r w:rsidRPr="008D35B0">
        <w:rPr>
          <w:lang w:val="fr-FR"/>
        </w:rPr>
        <w:t xml:space="preserve"> liable for </w:t>
      </w:r>
      <w:proofErr w:type="spellStart"/>
      <w:r w:rsidRPr="008D35B0">
        <w:rPr>
          <w:lang w:val="fr-FR"/>
        </w:rPr>
        <w:t>errors</w:t>
      </w:r>
      <w:proofErr w:type="spellEnd"/>
      <w:r w:rsidRPr="008D35B0">
        <w:rPr>
          <w:lang w:val="fr-FR"/>
        </w:rPr>
        <w:t xml:space="preserve"> </w:t>
      </w:r>
      <w:proofErr w:type="spellStart"/>
      <w:r w:rsidRPr="008D35B0">
        <w:rPr>
          <w:lang w:val="fr-FR"/>
        </w:rPr>
        <w:t>contained</w:t>
      </w:r>
      <w:proofErr w:type="spellEnd"/>
      <w:r w:rsidRPr="008D35B0">
        <w:rPr>
          <w:lang w:val="fr-FR"/>
        </w:rPr>
        <w:t xml:space="preserve"> </w:t>
      </w:r>
      <w:proofErr w:type="spellStart"/>
      <w:r w:rsidRPr="008D35B0">
        <w:rPr>
          <w:lang w:val="fr-FR"/>
        </w:rPr>
        <w:t>herein</w:t>
      </w:r>
      <w:proofErr w:type="spellEnd"/>
      <w:r w:rsidRPr="008D35B0">
        <w:rPr>
          <w:lang w:val="fr-FR"/>
        </w:rPr>
        <w:t xml:space="preserve"> or direct, indirect, </w:t>
      </w:r>
      <w:proofErr w:type="spellStart"/>
      <w:r w:rsidRPr="008D35B0">
        <w:rPr>
          <w:lang w:val="fr-FR"/>
        </w:rPr>
        <w:t>special</w:t>
      </w:r>
      <w:proofErr w:type="spellEnd"/>
      <w:r w:rsidRPr="008D35B0">
        <w:rPr>
          <w:lang w:val="fr-FR"/>
        </w:rPr>
        <w:t xml:space="preserve">, </w:t>
      </w:r>
      <w:proofErr w:type="spellStart"/>
      <w:r w:rsidRPr="008D35B0">
        <w:rPr>
          <w:lang w:val="fr-FR"/>
        </w:rPr>
        <w:t>incidental</w:t>
      </w:r>
      <w:proofErr w:type="spellEnd"/>
      <w:r w:rsidRPr="008D35B0">
        <w:rPr>
          <w:lang w:val="fr-FR"/>
        </w:rPr>
        <w:t xml:space="preserve"> or </w:t>
      </w:r>
      <w:proofErr w:type="spellStart"/>
      <w:r w:rsidRPr="008D35B0">
        <w:rPr>
          <w:lang w:val="fr-FR"/>
        </w:rPr>
        <w:t>consequential</w:t>
      </w:r>
      <w:proofErr w:type="spellEnd"/>
      <w:r w:rsidRPr="008D35B0">
        <w:rPr>
          <w:lang w:val="fr-FR"/>
        </w:rPr>
        <w:t xml:space="preserve"> damages in </w:t>
      </w:r>
      <w:proofErr w:type="spellStart"/>
      <w:r w:rsidRPr="008D35B0">
        <w:rPr>
          <w:lang w:val="fr-FR"/>
        </w:rPr>
        <w:t>connection</w:t>
      </w:r>
      <w:proofErr w:type="spellEnd"/>
      <w:r w:rsidRPr="008D35B0">
        <w:rPr>
          <w:lang w:val="fr-FR"/>
        </w:rPr>
        <w:t xml:space="preserve"> </w:t>
      </w:r>
      <w:proofErr w:type="spellStart"/>
      <w:r w:rsidRPr="008D35B0">
        <w:rPr>
          <w:lang w:val="fr-FR"/>
        </w:rPr>
        <w:t>with</w:t>
      </w:r>
      <w:proofErr w:type="spellEnd"/>
      <w:r w:rsidRPr="008D35B0">
        <w:rPr>
          <w:lang w:val="fr-FR"/>
        </w:rPr>
        <w:t xml:space="preserve"> the </w:t>
      </w:r>
      <w:proofErr w:type="spellStart"/>
      <w:r w:rsidRPr="008D35B0">
        <w:rPr>
          <w:lang w:val="fr-FR"/>
        </w:rPr>
        <w:t>furnishing</w:t>
      </w:r>
      <w:proofErr w:type="spellEnd"/>
      <w:r w:rsidRPr="008D35B0">
        <w:rPr>
          <w:lang w:val="fr-FR"/>
        </w:rPr>
        <w:t xml:space="preserve">, performance, or use of </w:t>
      </w:r>
      <w:proofErr w:type="spellStart"/>
      <w:r w:rsidRPr="008D35B0">
        <w:rPr>
          <w:lang w:val="fr-FR"/>
        </w:rPr>
        <w:t>this</w:t>
      </w:r>
      <w:proofErr w:type="spellEnd"/>
      <w:r w:rsidRPr="008D35B0">
        <w:rPr>
          <w:lang w:val="fr-FR"/>
        </w:rPr>
        <w:t xml:space="preserve"> </w:t>
      </w:r>
      <w:proofErr w:type="spellStart"/>
      <w:r w:rsidRPr="008D35B0">
        <w:rPr>
          <w:lang w:val="fr-FR"/>
        </w:rPr>
        <w:t>material</w:t>
      </w:r>
      <w:proofErr w:type="spellEnd"/>
      <w:r w:rsidRPr="008D35B0">
        <w:rPr>
          <w:lang w:val="fr-FR"/>
        </w:rPr>
        <w:t>.</w:t>
      </w:r>
    </w:p>
    <w:p w14:paraId="3DEE3E04" w14:textId="77777777" w:rsidR="002F157B" w:rsidRPr="008D35B0" w:rsidRDefault="002F157B" w:rsidP="005C20F0">
      <w:pPr>
        <w:widowControl/>
        <w:autoSpaceDE w:val="0"/>
        <w:autoSpaceDN w:val="0"/>
        <w:adjustRightInd w:val="0"/>
        <w:rPr>
          <w:rFonts w:cs="Arial"/>
          <w:b/>
          <w:bCs/>
          <w:sz w:val="24"/>
          <w:szCs w:val="24"/>
          <w:lang w:val="fr-FR"/>
        </w:rPr>
      </w:pPr>
    </w:p>
    <w:p w14:paraId="77CDE86E" w14:textId="77777777" w:rsidR="002F157B" w:rsidRPr="008D35B0" w:rsidRDefault="002F157B" w:rsidP="00347F91">
      <w:pPr>
        <w:pStyle w:val="Sous-titre"/>
        <w:rPr>
          <w:lang w:val="fr-FR"/>
        </w:rPr>
      </w:pPr>
      <w:bookmarkStart w:id="13" w:name="_Toc342400020"/>
      <w:r w:rsidRPr="008D35B0">
        <w:rPr>
          <w:lang w:val="fr-FR"/>
        </w:rPr>
        <w:t>Copyright</w:t>
      </w:r>
      <w:bookmarkEnd w:id="13"/>
    </w:p>
    <w:p w14:paraId="315AC104" w14:textId="77777777" w:rsidR="00E13D87" w:rsidRPr="008D35B0" w:rsidRDefault="002F157B" w:rsidP="00347F91">
      <w:pPr>
        <w:rPr>
          <w:bCs/>
          <w:lang w:val="fr-FR"/>
        </w:rPr>
      </w:pPr>
      <w:r w:rsidRPr="008D35B0">
        <w:rPr>
          <w:lang w:val="fr-FR"/>
        </w:rPr>
        <w:t xml:space="preserve">The document </w:t>
      </w:r>
      <w:proofErr w:type="spellStart"/>
      <w:r w:rsidRPr="008D35B0">
        <w:rPr>
          <w:lang w:val="fr-FR"/>
        </w:rPr>
        <w:t>is</w:t>
      </w:r>
      <w:proofErr w:type="spellEnd"/>
      <w:r w:rsidRPr="008D35B0">
        <w:rPr>
          <w:lang w:val="fr-FR"/>
        </w:rPr>
        <w:t xml:space="preserve"> </w:t>
      </w:r>
      <w:proofErr w:type="spellStart"/>
      <w:r w:rsidRPr="008D35B0">
        <w:rPr>
          <w:lang w:val="fr-FR"/>
        </w:rPr>
        <w:t>proprietary</w:t>
      </w:r>
      <w:proofErr w:type="spellEnd"/>
      <w:r w:rsidRPr="008D35B0">
        <w:rPr>
          <w:lang w:val="fr-FR"/>
        </w:rPr>
        <w:t xml:space="preserve"> of the </w:t>
      </w:r>
      <w:proofErr w:type="spellStart"/>
      <w:r w:rsidRPr="008D35B0">
        <w:rPr>
          <w:lang w:val="fr-FR"/>
        </w:rPr>
        <w:t>AppsGate</w:t>
      </w:r>
      <w:proofErr w:type="spellEnd"/>
      <w:r w:rsidRPr="008D35B0">
        <w:rPr>
          <w:lang w:val="fr-FR"/>
        </w:rPr>
        <w:t xml:space="preserve"> </w:t>
      </w:r>
      <w:r w:rsidR="008756EA">
        <w:rPr>
          <w:lang w:val="fr-FR"/>
        </w:rPr>
        <w:t>UJF/LIG</w:t>
      </w:r>
      <w:r w:rsidRPr="008D35B0">
        <w:rPr>
          <w:lang w:val="fr-FR"/>
        </w:rPr>
        <w:t xml:space="preserve"> </w:t>
      </w:r>
      <w:proofErr w:type="spellStart"/>
      <w:r w:rsidRPr="008D35B0">
        <w:rPr>
          <w:lang w:val="fr-FR"/>
        </w:rPr>
        <w:t>members</w:t>
      </w:r>
      <w:proofErr w:type="spellEnd"/>
      <w:r w:rsidRPr="008D35B0">
        <w:rPr>
          <w:lang w:val="fr-FR"/>
        </w:rPr>
        <w:t xml:space="preserve">. No </w:t>
      </w:r>
      <w:proofErr w:type="spellStart"/>
      <w:r w:rsidRPr="008D35B0">
        <w:rPr>
          <w:lang w:val="fr-FR"/>
        </w:rPr>
        <w:t>copying</w:t>
      </w:r>
      <w:proofErr w:type="spellEnd"/>
      <w:r w:rsidRPr="008D35B0">
        <w:rPr>
          <w:lang w:val="fr-FR"/>
        </w:rPr>
        <w:t xml:space="preserve"> or </w:t>
      </w:r>
      <w:proofErr w:type="spellStart"/>
      <w:r w:rsidRPr="008D35B0">
        <w:rPr>
          <w:lang w:val="fr-FR"/>
        </w:rPr>
        <w:t>distributing</w:t>
      </w:r>
      <w:proofErr w:type="spellEnd"/>
      <w:r w:rsidRPr="008D35B0">
        <w:rPr>
          <w:lang w:val="fr-FR"/>
        </w:rPr>
        <w:t xml:space="preserve">, in </w:t>
      </w:r>
      <w:proofErr w:type="spellStart"/>
      <w:r w:rsidRPr="008D35B0">
        <w:rPr>
          <w:lang w:val="fr-FR"/>
        </w:rPr>
        <w:t>any</w:t>
      </w:r>
      <w:proofErr w:type="spellEnd"/>
      <w:r w:rsidRPr="008D35B0">
        <w:rPr>
          <w:lang w:val="fr-FR"/>
        </w:rPr>
        <w:t xml:space="preserve"> </w:t>
      </w:r>
      <w:proofErr w:type="spellStart"/>
      <w:r w:rsidRPr="008D35B0">
        <w:rPr>
          <w:lang w:val="fr-FR"/>
        </w:rPr>
        <w:t>form</w:t>
      </w:r>
      <w:proofErr w:type="spellEnd"/>
      <w:r w:rsidRPr="008D35B0">
        <w:rPr>
          <w:lang w:val="fr-FR"/>
        </w:rPr>
        <w:t xml:space="preserve"> or by </w:t>
      </w:r>
      <w:proofErr w:type="spellStart"/>
      <w:r w:rsidRPr="008D35B0">
        <w:rPr>
          <w:lang w:val="fr-FR"/>
        </w:rPr>
        <w:t>any</w:t>
      </w:r>
      <w:proofErr w:type="spellEnd"/>
      <w:r w:rsidRPr="008D35B0">
        <w:rPr>
          <w:lang w:val="fr-FR"/>
        </w:rPr>
        <w:t xml:space="preserve"> </w:t>
      </w:r>
      <w:proofErr w:type="spellStart"/>
      <w:r w:rsidRPr="008D35B0">
        <w:rPr>
          <w:lang w:val="fr-FR"/>
        </w:rPr>
        <w:t>means</w:t>
      </w:r>
      <w:proofErr w:type="spellEnd"/>
      <w:r w:rsidRPr="008D35B0">
        <w:rPr>
          <w:lang w:val="fr-FR"/>
        </w:rPr>
        <w:t xml:space="preserve">, </w:t>
      </w:r>
      <w:proofErr w:type="spellStart"/>
      <w:r w:rsidRPr="008D35B0">
        <w:rPr>
          <w:lang w:val="fr-FR"/>
        </w:rPr>
        <w:t>is</w:t>
      </w:r>
      <w:proofErr w:type="spellEnd"/>
      <w:r w:rsidRPr="008D35B0">
        <w:rPr>
          <w:lang w:val="fr-FR"/>
        </w:rPr>
        <w:t xml:space="preserve"> </w:t>
      </w:r>
      <w:proofErr w:type="spellStart"/>
      <w:r w:rsidRPr="008D35B0">
        <w:rPr>
          <w:lang w:val="fr-FR"/>
        </w:rPr>
        <w:t>allowed</w:t>
      </w:r>
      <w:proofErr w:type="spellEnd"/>
      <w:r w:rsidRPr="008D35B0">
        <w:rPr>
          <w:lang w:val="fr-FR"/>
        </w:rPr>
        <w:t xml:space="preserve"> </w:t>
      </w:r>
      <w:proofErr w:type="spellStart"/>
      <w:r w:rsidRPr="008D35B0">
        <w:rPr>
          <w:lang w:val="fr-FR"/>
        </w:rPr>
        <w:t>without</w:t>
      </w:r>
      <w:proofErr w:type="spellEnd"/>
      <w:r w:rsidRPr="008D35B0">
        <w:rPr>
          <w:lang w:val="fr-FR"/>
        </w:rPr>
        <w:t xml:space="preserve"> the </w:t>
      </w:r>
      <w:proofErr w:type="spellStart"/>
      <w:r w:rsidRPr="008D35B0">
        <w:rPr>
          <w:lang w:val="fr-FR"/>
        </w:rPr>
        <w:t>prior</w:t>
      </w:r>
      <w:proofErr w:type="spellEnd"/>
      <w:r w:rsidRPr="008D35B0">
        <w:rPr>
          <w:lang w:val="fr-FR"/>
        </w:rPr>
        <w:t xml:space="preserve"> </w:t>
      </w:r>
      <w:proofErr w:type="spellStart"/>
      <w:r w:rsidRPr="008D35B0">
        <w:rPr>
          <w:lang w:val="fr-FR"/>
        </w:rPr>
        <w:t>written</w:t>
      </w:r>
      <w:proofErr w:type="spellEnd"/>
      <w:r w:rsidRPr="008D35B0">
        <w:rPr>
          <w:lang w:val="fr-FR"/>
        </w:rPr>
        <w:t xml:space="preserve"> agreement of the </w:t>
      </w:r>
      <w:proofErr w:type="spellStart"/>
      <w:r w:rsidRPr="008D35B0">
        <w:rPr>
          <w:lang w:val="fr-FR"/>
        </w:rPr>
        <w:t>owner</w:t>
      </w:r>
      <w:proofErr w:type="spellEnd"/>
      <w:r w:rsidRPr="008D35B0">
        <w:rPr>
          <w:lang w:val="fr-FR"/>
        </w:rPr>
        <w:t xml:space="preserve"> of the </w:t>
      </w:r>
      <w:proofErr w:type="spellStart"/>
      <w:r w:rsidRPr="008D35B0">
        <w:rPr>
          <w:lang w:val="fr-FR"/>
        </w:rPr>
        <w:t>property</w:t>
      </w:r>
      <w:proofErr w:type="spellEnd"/>
      <w:r w:rsidRPr="008D35B0">
        <w:rPr>
          <w:lang w:val="fr-FR"/>
        </w:rPr>
        <w:t xml:space="preserve"> </w:t>
      </w:r>
      <w:proofErr w:type="spellStart"/>
      <w:r w:rsidRPr="008D35B0">
        <w:rPr>
          <w:lang w:val="fr-FR"/>
        </w:rPr>
        <w:t>rights</w:t>
      </w:r>
      <w:proofErr w:type="spellEnd"/>
      <w:r w:rsidRPr="008D35B0">
        <w:rPr>
          <w:lang w:val="fr-FR"/>
        </w:rPr>
        <w:t>.</w:t>
      </w:r>
      <w:r w:rsidR="00E13D87" w:rsidRPr="008D35B0">
        <w:rPr>
          <w:bCs/>
          <w:lang w:val="fr-FR"/>
        </w:rPr>
        <w:tab/>
      </w:r>
    </w:p>
    <w:p w14:paraId="01AB9671" w14:textId="77777777" w:rsidR="005934E7" w:rsidRPr="008D35B0" w:rsidRDefault="005934E7" w:rsidP="005934E7">
      <w:pPr>
        <w:rPr>
          <w:lang w:val="fr-FR"/>
        </w:rPr>
      </w:pPr>
    </w:p>
    <w:p w14:paraId="2EB71451" w14:textId="77777777" w:rsidR="005934E7" w:rsidRPr="008D35B0" w:rsidRDefault="002F157B">
      <w:pPr>
        <w:pStyle w:val="Titre"/>
        <w:rPr>
          <w:rStyle w:val="lev"/>
          <w:b/>
          <w:bCs w:val="0"/>
          <w:lang w:val="fr-FR"/>
        </w:rPr>
      </w:pPr>
      <w:bookmarkStart w:id="14" w:name="_Toc342393768"/>
      <w:proofErr w:type="spellStart"/>
      <w:r w:rsidRPr="008D35B0">
        <w:rPr>
          <w:rStyle w:val="lev"/>
          <w:b/>
          <w:bCs w:val="0"/>
          <w:lang w:val="fr-FR"/>
        </w:rPr>
        <w:lastRenderedPageBreak/>
        <w:t>Glossary</w:t>
      </w:r>
      <w:bookmarkEnd w:id="14"/>
      <w:proofErr w:type="spellEnd"/>
    </w:p>
    <w:p w14:paraId="409321CC" w14:textId="77777777" w:rsidR="005934E7" w:rsidRPr="008D35B0" w:rsidRDefault="005934E7" w:rsidP="005934E7">
      <w:pPr>
        <w:rPr>
          <w:lang w:val="fr-FR"/>
        </w:rPr>
      </w:pPr>
    </w:p>
    <w:p w14:paraId="67846CB1" w14:textId="77777777" w:rsidR="005934E7" w:rsidRPr="008D35B0" w:rsidRDefault="005934E7">
      <w:pPr>
        <w:rPr>
          <w:lang w:val="fr-F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15" w:type="dxa"/>
          <w:bottom w:w="144" w:type="dxa"/>
          <w:right w:w="86" w:type="dxa"/>
        </w:tblCellMar>
        <w:tblLook w:val="04A0" w:firstRow="1" w:lastRow="0" w:firstColumn="1" w:lastColumn="0" w:noHBand="0" w:noVBand="1"/>
      </w:tblPr>
      <w:tblGrid>
        <w:gridCol w:w="2175"/>
        <w:gridCol w:w="7659"/>
      </w:tblGrid>
      <w:tr w:rsidR="005934E7" w:rsidRPr="008D35B0" w14:paraId="56F1CA7C" w14:textId="77777777" w:rsidTr="00494F2A">
        <w:tc>
          <w:tcPr>
            <w:tcW w:w="1106" w:type="pct"/>
            <w:shd w:val="clear" w:color="auto" w:fill="F2F2F2"/>
          </w:tcPr>
          <w:p w14:paraId="5E4ABD7B" w14:textId="77777777" w:rsidR="005934E7" w:rsidRPr="008D35B0" w:rsidRDefault="001353B4" w:rsidP="008756EA">
            <w:pPr>
              <w:widowControl/>
              <w:autoSpaceDE w:val="0"/>
              <w:autoSpaceDN w:val="0"/>
              <w:adjustRightInd w:val="0"/>
              <w:jc w:val="center"/>
              <w:rPr>
                <w:rFonts w:cs="Arial"/>
                <w:b/>
                <w:color w:val="000000"/>
                <w:lang w:val="fr-FR"/>
              </w:rPr>
            </w:pPr>
            <w:proofErr w:type="spellStart"/>
            <w:r w:rsidRPr="008D35B0">
              <w:rPr>
                <w:rFonts w:cs="Arial"/>
                <w:b/>
                <w:color w:val="000000"/>
                <w:lang w:val="fr-FR"/>
              </w:rPr>
              <w:t>Term</w:t>
            </w:r>
            <w:proofErr w:type="spellEnd"/>
          </w:p>
        </w:tc>
        <w:tc>
          <w:tcPr>
            <w:tcW w:w="3894" w:type="pct"/>
            <w:shd w:val="clear" w:color="auto" w:fill="F2F2F2"/>
          </w:tcPr>
          <w:p w14:paraId="74540932" w14:textId="77777777" w:rsidR="005934E7" w:rsidRPr="008D35B0" w:rsidRDefault="001353B4" w:rsidP="008756EA">
            <w:pPr>
              <w:widowControl/>
              <w:autoSpaceDE w:val="0"/>
              <w:autoSpaceDN w:val="0"/>
              <w:adjustRightInd w:val="0"/>
              <w:jc w:val="center"/>
              <w:rPr>
                <w:rFonts w:cs="Arial"/>
                <w:b/>
                <w:color w:val="000000"/>
                <w:lang w:val="fr-FR"/>
              </w:rPr>
            </w:pPr>
            <w:proofErr w:type="spellStart"/>
            <w:r w:rsidRPr="008D35B0">
              <w:rPr>
                <w:rFonts w:cs="Arial"/>
                <w:b/>
                <w:color w:val="000000"/>
                <w:lang w:val="fr-FR"/>
              </w:rPr>
              <w:t>Meaning</w:t>
            </w:r>
            <w:proofErr w:type="spellEnd"/>
          </w:p>
        </w:tc>
      </w:tr>
      <w:tr w:rsidR="005934E7" w:rsidRPr="008D35B0" w14:paraId="6DE0137A" w14:textId="77777777" w:rsidTr="00494F2A">
        <w:tc>
          <w:tcPr>
            <w:tcW w:w="1106" w:type="pct"/>
            <w:shd w:val="clear" w:color="auto" w:fill="auto"/>
            <w:vAlign w:val="center"/>
          </w:tcPr>
          <w:p w14:paraId="14F1D2B0" w14:textId="77777777" w:rsidR="005934E7" w:rsidRPr="008D35B0" w:rsidRDefault="005934E7" w:rsidP="008756EA">
            <w:pPr>
              <w:widowControl/>
              <w:autoSpaceDE w:val="0"/>
              <w:autoSpaceDN w:val="0"/>
              <w:adjustRightInd w:val="0"/>
              <w:rPr>
                <w:rFonts w:cs="Arial"/>
                <w:lang w:val="fr-FR"/>
              </w:rPr>
            </w:pPr>
          </w:p>
        </w:tc>
        <w:tc>
          <w:tcPr>
            <w:tcW w:w="3894" w:type="pct"/>
          </w:tcPr>
          <w:p w14:paraId="1C2C6309" w14:textId="77777777" w:rsidR="005934E7" w:rsidRPr="008D35B0" w:rsidRDefault="005934E7" w:rsidP="008756EA">
            <w:pPr>
              <w:widowControl/>
              <w:autoSpaceDE w:val="0"/>
              <w:autoSpaceDN w:val="0"/>
              <w:adjustRightInd w:val="0"/>
              <w:rPr>
                <w:rFonts w:cs="Arial"/>
                <w:lang w:val="fr-FR"/>
              </w:rPr>
            </w:pPr>
          </w:p>
        </w:tc>
      </w:tr>
    </w:tbl>
    <w:p w14:paraId="48582CE6" w14:textId="77777777" w:rsidR="005934E7" w:rsidRPr="008D35B0" w:rsidRDefault="005934E7" w:rsidP="005934E7">
      <w:pPr>
        <w:widowControl/>
        <w:autoSpaceDE w:val="0"/>
        <w:autoSpaceDN w:val="0"/>
        <w:adjustRightInd w:val="0"/>
        <w:rPr>
          <w:rFonts w:cs="Arial"/>
          <w:color w:val="FF0000"/>
          <w:szCs w:val="22"/>
          <w:lang w:val="fr-FR"/>
        </w:rPr>
      </w:pPr>
    </w:p>
    <w:p w14:paraId="79BF5DE0" w14:textId="77777777" w:rsidR="00CF74F4" w:rsidRPr="008D35B0" w:rsidRDefault="00E13D87">
      <w:pPr>
        <w:pStyle w:val="Titre"/>
        <w:rPr>
          <w:lang w:val="fr-FR"/>
        </w:rPr>
      </w:pPr>
      <w:bookmarkStart w:id="15" w:name="_Toc342393769"/>
      <w:proofErr w:type="spellStart"/>
      <w:r w:rsidRPr="008D35B0">
        <w:rPr>
          <w:lang w:val="fr-FR"/>
        </w:rPr>
        <w:lastRenderedPageBreak/>
        <w:t>Executive</w:t>
      </w:r>
      <w:proofErr w:type="spellEnd"/>
      <w:r w:rsidRPr="008D35B0">
        <w:rPr>
          <w:lang w:val="fr-FR"/>
        </w:rPr>
        <w:t xml:space="preserve"> </w:t>
      </w:r>
      <w:proofErr w:type="spellStart"/>
      <w:r w:rsidRPr="008D35B0">
        <w:rPr>
          <w:lang w:val="fr-FR"/>
        </w:rPr>
        <w:t>Summary</w:t>
      </w:r>
      <w:bookmarkEnd w:id="15"/>
      <w:proofErr w:type="spellEnd"/>
    </w:p>
    <w:p w14:paraId="3D8150E9" w14:textId="77777777" w:rsidR="008756EA" w:rsidRPr="008D35B0" w:rsidRDefault="008756EA" w:rsidP="008756EA">
      <w:pPr>
        <w:rPr>
          <w:lang w:val="fr-FR"/>
        </w:rPr>
      </w:pPr>
      <w:r>
        <w:rPr>
          <w:lang w:val="fr-FR"/>
        </w:rPr>
        <w:t>Ce cahier est</w:t>
      </w:r>
      <w:r w:rsidRPr="008D35B0">
        <w:rPr>
          <w:lang w:val="fr-FR"/>
        </w:rPr>
        <w:t xml:space="preserve"> </w:t>
      </w:r>
      <w:r>
        <w:rPr>
          <w:lang w:val="fr-FR"/>
        </w:rPr>
        <w:t>un condensé</w:t>
      </w:r>
      <w:r w:rsidRPr="008D35B0">
        <w:rPr>
          <w:lang w:val="fr-FR"/>
        </w:rPr>
        <w:t xml:space="preserve"> d</w:t>
      </w:r>
      <w:r>
        <w:rPr>
          <w:lang w:val="fr-FR"/>
        </w:rPr>
        <w:t xml:space="preserve">u mode d’emploi du logiciel développé par UJF/LIG dans le cadre du projet </w:t>
      </w:r>
      <w:proofErr w:type="spellStart"/>
      <w:r>
        <w:rPr>
          <w:lang w:val="fr-FR"/>
        </w:rPr>
        <w:t>AppsGate</w:t>
      </w:r>
      <w:proofErr w:type="spellEnd"/>
      <w:r>
        <w:rPr>
          <w:lang w:val="fr-FR"/>
        </w:rPr>
        <w:t xml:space="preserve">. Ce cahier complète les living documents de spécification détaillée de l’implémentation du serveur et client qui eux, s’adressent seulement au développeur. L’objectif de ce cahier est d’abord de faciliter la prise en main du logiciel par un utilisateur (voire développeur) </w:t>
      </w:r>
      <w:proofErr w:type="spellStart"/>
      <w:r>
        <w:rPr>
          <w:lang w:val="fr-FR"/>
        </w:rPr>
        <w:t>naif</w:t>
      </w:r>
      <w:proofErr w:type="spellEnd"/>
      <w:r>
        <w:rPr>
          <w:lang w:val="fr-FR"/>
        </w:rPr>
        <w:t xml:space="preserve"> : installation, </w:t>
      </w:r>
      <w:proofErr w:type="spellStart"/>
      <w:r>
        <w:rPr>
          <w:lang w:val="fr-FR"/>
        </w:rPr>
        <w:t>work-arounds</w:t>
      </w:r>
      <w:proofErr w:type="spellEnd"/>
      <w:r>
        <w:rPr>
          <w:lang w:val="fr-FR"/>
        </w:rPr>
        <w:t xml:space="preserve">, extensions.  </w:t>
      </w:r>
    </w:p>
    <w:p w14:paraId="2509E246" w14:textId="77777777" w:rsidR="00740D99" w:rsidRPr="008D35B0" w:rsidRDefault="00433CA4">
      <w:pPr>
        <w:pStyle w:val="TitleInline"/>
        <w:rPr>
          <w:lang w:val="fr-FR"/>
        </w:rPr>
      </w:pPr>
      <w:r w:rsidRPr="008D35B0">
        <w:rPr>
          <w:lang w:val="fr-FR"/>
        </w:rPr>
        <w:br w:type="page"/>
      </w:r>
      <w:bookmarkStart w:id="16" w:name="_Toc342393770"/>
      <w:r w:rsidR="00E13D87" w:rsidRPr="008D35B0">
        <w:rPr>
          <w:lang w:val="fr-FR"/>
        </w:rPr>
        <w:lastRenderedPageBreak/>
        <w:t>Table of Contents</w:t>
      </w:r>
      <w:bookmarkEnd w:id="16"/>
    </w:p>
    <w:p w14:paraId="073A52ED" w14:textId="77777777" w:rsidR="00740D99" w:rsidRPr="008D35B0" w:rsidRDefault="00740D99" w:rsidP="00C87298">
      <w:pPr>
        <w:rPr>
          <w:b/>
          <w:bCs/>
          <w:lang w:val="fr-FR"/>
        </w:rPr>
      </w:pPr>
    </w:p>
    <w:p w14:paraId="638C0A1D" w14:textId="77777777" w:rsidR="005B727A" w:rsidRPr="008D35B0" w:rsidRDefault="005B727A" w:rsidP="00C87298">
      <w:pPr>
        <w:rPr>
          <w:lang w:val="fr-FR"/>
        </w:rPr>
      </w:pPr>
    </w:p>
    <w:p w14:paraId="0E6CE756" w14:textId="77777777" w:rsidR="004A567B" w:rsidRPr="008D35B0" w:rsidRDefault="00740D99">
      <w:pPr>
        <w:pStyle w:val="TM1"/>
        <w:tabs>
          <w:tab w:val="left" w:pos="660"/>
          <w:tab w:val="right" w:leader="dot" w:pos="9623"/>
        </w:tabs>
        <w:rPr>
          <w:rFonts w:ascii="Calibri" w:hAnsi="Calibri"/>
          <w:noProof/>
          <w:szCs w:val="22"/>
          <w:lang w:val="fr-FR"/>
        </w:rPr>
      </w:pPr>
      <w:r w:rsidRPr="008D35B0">
        <w:rPr>
          <w:lang w:val="fr-FR"/>
        </w:rPr>
        <w:fldChar w:fldCharType="begin"/>
      </w:r>
      <w:r w:rsidRPr="008D35B0">
        <w:rPr>
          <w:lang w:val="fr-FR"/>
        </w:rPr>
        <w:instrText xml:space="preserve"> TOC \h \z \u \t "Heading 1,1,Heading 2,2,Heading 3,3" </w:instrText>
      </w:r>
      <w:r w:rsidRPr="008D35B0">
        <w:rPr>
          <w:lang w:val="fr-FR"/>
        </w:rPr>
        <w:fldChar w:fldCharType="separate"/>
      </w:r>
      <w:hyperlink w:anchor="_Toc342490790" w:history="1">
        <w:r w:rsidR="004A567B" w:rsidRPr="008D35B0">
          <w:rPr>
            <w:rStyle w:val="Lienhypertexte"/>
            <w:noProof/>
            <w:lang w:val="fr-FR"/>
          </w:rPr>
          <w:t>1.</w:t>
        </w:r>
        <w:r w:rsidR="004A567B" w:rsidRPr="008D35B0">
          <w:rPr>
            <w:rFonts w:ascii="Calibri" w:hAnsi="Calibri"/>
            <w:noProof/>
            <w:szCs w:val="22"/>
            <w:lang w:val="fr-FR"/>
          </w:rPr>
          <w:tab/>
        </w:r>
        <w:r w:rsidR="004A567B" w:rsidRPr="008D35B0">
          <w:rPr>
            <w:rStyle w:val="Lienhypertexte"/>
            <w:noProof/>
            <w:lang w:val="fr-FR"/>
          </w:rPr>
          <w:t>Introduction</w:t>
        </w:r>
        <w:r w:rsidR="004A567B" w:rsidRPr="008D35B0">
          <w:rPr>
            <w:noProof/>
            <w:webHidden/>
            <w:lang w:val="fr-FR"/>
          </w:rPr>
          <w:tab/>
        </w:r>
        <w:r w:rsidR="004A567B" w:rsidRPr="008D35B0">
          <w:rPr>
            <w:noProof/>
            <w:webHidden/>
            <w:lang w:val="fr-FR"/>
          </w:rPr>
          <w:fldChar w:fldCharType="begin"/>
        </w:r>
        <w:r w:rsidR="004A567B" w:rsidRPr="008D35B0">
          <w:rPr>
            <w:noProof/>
            <w:webHidden/>
            <w:lang w:val="fr-FR"/>
          </w:rPr>
          <w:instrText xml:space="preserve"> PAGEREF _Toc342490790 \h </w:instrText>
        </w:r>
        <w:r w:rsidR="004A567B" w:rsidRPr="008D35B0">
          <w:rPr>
            <w:noProof/>
            <w:webHidden/>
            <w:lang w:val="fr-FR"/>
          </w:rPr>
        </w:r>
        <w:r w:rsidR="004A567B" w:rsidRPr="008D35B0">
          <w:rPr>
            <w:noProof/>
            <w:webHidden/>
            <w:lang w:val="fr-FR"/>
          </w:rPr>
          <w:fldChar w:fldCharType="separate"/>
        </w:r>
        <w:r w:rsidR="008D35B0" w:rsidRPr="008D35B0">
          <w:rPr>
            <w:noProof/>
            <w:webHidden/>
            <w:lang w:val="fr-FR"/>
          </w:rPr>
          <w:t>6</w:t>
        </w:r>
        <w:r w:rsidR="004A567B" w:rsidRPr="008D35B0">
          <w:rPr>
            <w:noProof/>
            <w:webHidden/>
            <w:lang w:val="fr-FR"/>
          </w:rPr>
          <w:fldChar w:fldCharType="end"/>
        </w:r>
      </w:hyperlink>
    </w:p>
    <w:p w14:paraId="02F377D5" w14:textId="77777777" w:rsidR="004A567B" w:rsidRPr="008D35B0" w:rsidRDefault="00FB1E11">
      <w:pPr>
        <w:pStyle w:val="TM1"/>
        <w:tabs>
          <w:tab w:val="left" w:pos="660"/>
          <w:tab w:val="right" w:leader="dot" w:pos="9623"/>
        </w:tabs>
        <w:rPr>
          <w:rFonts w:ascii="Calibri" w:hAnsi="Calibri"/>
          <w:noProof/>
          <w:szCs w:val="22"/>
          <w:lang w:val="fr-FR"/>
        </w:rPr>
      </w:pPr>
      <w:hyperlink w:anchor="_Toc342490791" w:history="1">
        <w:r w:rsidR="004A567B" w:rsidRPr="008D35B0">
          <w:rPr>
            <w:rStyle w:val="Lienhypertexte"/>
            <w:noProof/>
            <w:lang w:val="fr-FR"/>
          </w:rPr>
          <w:t>2.</w:t>
        </w:r>
        <w:r w:rsidR="004A567B" w:rsidRPr="008D35B0">
          <w:rPr>
            <w:rFonts w:ascii="Calibri" w:hAnsi="Calibri"/>
            <w:noProof/>
            <w:szCs w:val="22"/>
            <w:lang w:val="fr-FR"/>
          </w:rPr>
          <w:tab/>
        </w:r>
        <w:r w:rsidR="004A567B" w:rsidRPr="008D35B0">
          <w:rPr>
            <w:rStyle w:val="Lienhypertexte"/>
            <w:noProof/>
            <w:lang w:val="fr-FR"/>
          </w:rPr>
          <w:t>Development</w:t>
        </w:r>
        <w:r w:rsidR="004A567B" w:rsidRPr="008D35B0">
          <w:rPr>
            <w:noProof/>
            <w:webHidden/>
            <w:lang w:val="fr-FR"/>
          </w:rPr>
          <w:tab/>
        </w:r>
        <w:r w:rsidR="004A567B" w:rsidRPr="008D35B0">
          <w:rPr>
            <w:noProof/>
            <w:webHidden/>
            <w:lang w:val="fr-FR"/>
          </w:rPr>
          <w:fldChar w:fldCharType="begin"/>
        </w:r>
        <w:r w:rsidR="004A567B" w:rsidRPr="008D35B0">
          <w:rPr>
            <w:noProof/>
            <w:webHidden/>
            <w:lang w:val="fr-FR"/>
          </w:rPr>
          <w:instrText xml:space="preserve"> PAGEREF _Toc342490791 \h </w:instrText>
        </w:r>
        <w:r w:rsidR="004A567B" w:rsidRPr="008D35B0">
          <w:rPr>
            <w:noProof/>
            <w:webHidden/>
            <w:lang w:val="fr-FR"/>
          </w:rPr>
        </w:r>
        <w:r w:rsidR="004A567B" w:rsidRPr="008D35B0">
          <w:rPr>
            <w:noProof/>
            <w:webHidden/>
            <w:lang w:val="fr-FR"/>
          </w:rPr>
          <w:fldChar w:fldCharType="separate"/>
        </w:r>
        <w:r w:rsidR="008D35B0" w:rsidRPr="008D35B0">
          <w:rPr>
            <w:noProof/>
            <w:webHidden/>
            <w:lang w:val="fr-FR"/>
          </w:rPr>
          <w:t>6</w:t>
        </w:r>
        <w:r w:rsidR="004A567B" w:rsidRPr="008D35B0">
          <w:rPr>
            <w:noProof/>
            <w:webHidden/>
            <w:lang w:val="fr-FR"/>
          </w:rPr>
          <w:fldChar w:fldCharType="end"/>
        </w:r>
      </w:hyperlink>
    </w:p>
    <w:p w14:paraId="5148D296" w14:textId="77777777" w:rsidR="004A567B" w:rsidRPr="008D35B0" w:rsidRDefault="00FB1E11">
      <w:pPr>
        <w:pStyle w:val="TM1"/>
        <w:tabs>
          <w:tab w:val="left" w:pos="660"/>
          <w:tab w:val="right" w:leader="dot" w:pos="9623"/>
        </w:tabs>
        <w:rPr>
          <w:rFonts w:ascii="Calibri" w:hAnsi="Calibri"/>
          <w:noProof/>
          <w:szCs w:val="22"/>
          <w:lang w:val="fr-FR"/>
        </w:rPr>
      </w:pPr>
      <w:hyperlink w:anchor="_Toc342490792" w:history="1">
        <w:r w:rsidR="004A567B" w:rsidRPr="008D35B0">
          <w:rPr>
            <w:rStyle w:val="Lienhypertexte"/>
            <w:noProof/>
            <w:lang w:val="fr-FR"/>
          </w:rPr>
          <w:t>3.</w:t>
        </w:r>
        <w:r w:rsidR="004A567B" w:rsidRPr="008D35B0">
          <w:rPr>
            <w:rFonts w:ascii="Calibri" w:hAnsi="Calibri"/>
            <w:noProof/>
            <w:szCs w:val="22"/>
            <w:lang w:val="fr-FR"/>
          </w:rPr>
          <w:tab/>
        </w:r>
        <w:r w:rsidR="004A567B" w:rsidRPr="008D35B0">
          <w:rPr>
            <w:rStyle w:val="Lienhypertexte"/>
            <w:noProof/>
            <w:lang w:val="fr-FR"/>
          </w:rPr>
          <w:t>Conclusion</w:t>
        </w:r>
        <w:r w:rsidR="004A567B" w:rsidRPr="008D35B0">
          <w:rPr>
            <w:noProof/>
            <w:webHidden/>
            <w:lang w:val="fr-FR"/>
          </w:rPr>
          <w:tab/>
        </w:r>
        <w:r w:rsidR="004A567B" w:rsidRPr="008D35B0">
          <w:rPr>
            <w:noProof/>
            <w:webHidden/>
            <w:lang w:val="fr-FR"/>
          </w:rPr>
          <w:fldChar w:fldCharType="begin"/>
        </w:r>
        <w:r w:rsidR="004A567B" w:rsidRPr="008D35B0">
          <w:rPr>
            <w:noProof/>
            <w:webHidden/>
            <w:lang w:val="fr-FR"/>
          </w:rPr>
          <w:instrText xml:space="preserve"> PAGEREF _Toc342490792 \h </w:instrText>
        </w:r>
        <w:r w:rsidR="004A567B" w:rsidRPr="008D35B0">
          <w:rPr>
            <w:noProof/>
            <w:webHidden/>
            <w:lang w:val="fr-FR"/>
          </w:rPr>
        </w:r>
        <w:r w:rsidR="004A567B" w:rsidRPr="008D35B0">
          <w:rPr>
            <w:noProof/>
            <w:webHidden/>
            <w:lang w:val="fr-FR"/>
          </w:rPr>
          <w:fldChar w:fldCharType="separate"/>
        </w:r>
        <w:r w:rsidR="008D35B0" w:rsidRPr="008D35B0">
          <w:rPr>
            <w:noProof/>
            <w:webHidden/>
            <w:lang w:val="fr-FR"/>
          </w:rPr>
          <w:t>6</w:t>
        </w:r>
        <w:r w:rsidR="004A567B" w:rsidRPr="008D35B0">
          <w:rPr>
            <w:noProof/>
            <w:webHidden/>
            <w:lang w:val="fr-FR"/>
          </w:rPr>
          <w:fldChar w:fldCharType="end"/>
        </w:r>
      </w:hyperlink>
    </w:p>
    <w:p w14:paraId="71C3A4C6" w14:textId="77777777" w:rsidR="004A567B" w:rsidRPr="008D35B0" w:rsidRDefault="00FB1E11">
      <w:pPr>
        <w:pStyle w:val="TM1"/>
        <w:tabs>
          <w:tab w:val="left" w:pos="660"/>
          <w:tab w:val="right" w:leader="dot" w:pos="9623"/>
        </w:tabs>
        <w:rPr>
          <w:rFonts w:ascii="Calibri" w:hAnsi="Calibri"/>
          <w:noProof/>
          <w:szCs w:val="22"/>
          <w:lang w:val="fr-FR"/>
        </w:rPr>
      </w:pPr>
      <w:hyperlink w:anchor="_Toc342490793" w:history="1">
        <w:r w:rsidR="004A567B" w:rsidRPr="008D35B0">
          <w:rPr>
            <w:rStyle w:val="Lienhypertexte"/>
            <w:noProof/>
            <w:lang w:val="fr-FR"/>
          </w:rPr>
          <w:t>4.</w:t>
        </w:r>
        <w:r w:rsidR="004A567B" w:rsidRPr="008D35B0">
          <w:rPr>
            <w:rFonts w:ascii="Calibri" w:hAnsi="Calibri"/>
            <w:noProof/>
            <w:szCs w:val="22"/>
            <w:lang w:val="fr-FR"/>
          </w:rPr>
          <w:tab/>
        </w:r>
        <w:r w:rsidR="004A567B" w:rsidRPr="008D35B0">
          <w:rPr>
            <w:rStyle w:val="Lienhypertexte"/>
            <w:noProof/>
            <w:lang w:val="fr-FR"/>
          </w:rPr>
          <w:t>References</w:t>
        </w:r>
        <w:r w:rsidR="004A567B" w:rsidRPr="008D35B0">
          <w:rPr>
            <w:noProof/>
            <w:webHidden/>
            <w:lang w:val="fr-FR"/>
          </w:rPr>
          <w:tab/>
        </w:r>
        <w:r w:rsidR="004A567B" w:rsidRPr="008D35B0">
          <w:rPr>
            <w:noProof/>
            <w:webHidden/>
            <w:lang w:val="fr-FR"/>
          </w:rPr>
          <w:fldChar w:fldCharType="begin"/>
        </w:r>
        <w:r w:rsidR="004A567B" w:rsidRPr="008D35B0">
          <w:rPr>
            <w:noProof/>
            <w:webHidden/>
            <w:lang w:val="fr-FR"/>
          </w:rPr>
          <w:instrText xml:space="preserve"> PAGEREF _Toc342490793 \h </w:instrText>
        </w:r>
        <w:r w:rsidR="004A567B" w:rsidRPr="008D35B0">
          <w:rPr>
            <w:noProof/>
            <w:webHidden/>
            <w:lang w:val="fr-FR"/>
          </w:rPr>
        </w:r>
        <w:r w:rsidR="004A567B" w:rsidRPr="008D35B0">
          <w:rPr>
            <w:noProof/>
            <w:webHidden/>
            <w:lang w:val="fr-FR"/>
          </w:rPr>
          <w:fldChar w:fldCharType="separate"/>
        </w:r>
        <w:r w:rsidR="008D35B0" w:rsidRPr="008D35B0">
          <w:rPr>
            <w:noProof/>
            <w:webHidden/>
            <w:lang w:val="fr-FR"/>
          </w:rPr>
          <w:t>6</w:t>
        </w:r>
        <w:r w:rsidR="004A567B" w:rsidRPr="008D35B0">
          <w:rPr>
            <w:noProof/>
            <w:webHidden/>
            <w:lang w:val="fr-FR"/>
          </w:rPr>
          <w:fldChar w:fldCharType="end"/>
        </w:r>
      </w:hyperlink>
    </w:p>
    <w:p w14:paraId="7995406E" w14:textId="77777777" w:rsidR="00213970" w:rsidRPr="008D35B0" w:rsidRDefault="00740D99" w:rsidP="00C87298">
      <w:pPr>
        <w:rPr>
          <w:lang w:val="fr-FR"/>
        </w:rPr>
      </w:pPr>
      <w:r w:rsidRPr="008D35B0">
        <w:rPr>
          <w:lang w:val="fr-FR"/>
        </w:rPr>
        <w:fldChar w:fldCharType="end"/>
      </w:r>
    </w:p>
    <w:p w14:paraId="6DD5A994" w14:textId="77777777" w:rsidR="008756EA" w:rsidRDefault="00D978D7" w:rsidP="00543A8A">
      <w:pPr>
        <w:pStyle w:val="Titre1"/>
        <w:rPr>
          <w:lang w:val="fr-FR"/>
        </w:rPr>
      </w:pPr>
      <w:bookmarkStart w:id="17" w:name="_Toc423847462"/>
      <w:bookmarkStart w:id="18" w:name="_Toc436476111"/>
      <w:bookmarkStart w:id="19" w:name="_Toc436806597"/>
      <w:r w:rsidRPr="008D35B0">
        <w:rPr>
          <w:lang w:val="fr-FR"/>
        </w:rPr>
        <w:br w:type="page"/>
      </w:r>
      <w:bookmarkStart w:id="20" w:name="_Toc342393771"/>
      <w:bookmarkStart w:id="21" w:name="_Toc342400021"/>
      <w:bookmarkStart w:id="22" w:name="_Toc342400122"/>
      <w:bookmarkStart w:id="23" w:name="_Toc342400321"/>
      <w:bookmarkEnd w:id="17"/>
      <w:bookmarkEnd w:id="18"/>
      <w:bookmarkEnd w:id="19"/>
      <w:r w:rsidR="008756EA">
        <w:rPr>
          <w:lang w:val="fr-FR"/>
        </w:rPr>
        <w:lastRenderedPageBreak/>
        <w:t>Où retrouver le code source</w:t>
      </w:r>
    </w:p>
    <w:p w14:paraId="1A235884" w14:textId="0B6129FA" w:rsidR="00FB1E11" w:rsidRDefault="00FB1E11" w:rsidP="00FB1E11">
      <w:r w:rsidRPr="00FB1E11">
        <w:t>https://github.com/appsgate2015/appsgate</w:t>
      </w:r>
    </w:p>
    <w:p w14:paraId="2994076E" w14:textId="77777777" w:rsidR="00FB1E11" w:rsidRPr="00FB1E11" w:rsidRDefault="00FB1E11" w:rsidP="00FB1E11"/>
    <w:p w14:paraId="38D78914" w14:textId="77777777" w:rsidR="008756EA" w:rsidRDefault="008756EA" w:rsidP="008756EA">
      <w:pPr>
        <w:pStyle w:val="Titre1"/>
        <w:rPr>
          <w:lang w:val="fr-FR"/>
        </w:rPr>
      </w:pPr>
      <w:r>
        <w:rPr>
          <w:lang w:val="fr-FR"/>
        </w:rPr>
        <w:t>Dépendances : quelles version</w:t>
      </w:r>
      <w:r w:rsidR="00677E1D">
        <w:rPr>
          <w:lang w:val="fr-FR"/>
        </w:rPr>
        <w:t>s de code utilisé</w:t>
      </w:r>
      <w:r>
        <w:rPr>
          <w:lang w:val="fr-FR"/>
        </w:rPr>
        <w:t xml:space="preserve"> </w:t>
      </w:r>
    </w:p>
    <w:p w14:paraId="2CD5110F" w14:textId="1F1B0F97" w:rsidR="008756EA" w:rsidRDefault="00FB1E11" w:rsidP="008756EA">
      <w:pPr>
        <w:rPr>
          <w:lang w:val="fr-FR"/>
        </w:rPr>
      </w:pPr>
      <w:r>
        <w:rPr>
          <w:lang w:val="fr-FR"/>
        </w:rPr>
        <w:t>Tout est documenté dans le document disponible ici :</w:t>
      </w:r>
    </w:p>
    <w:p w14:paraId="79B7E6B8" w14:textId="4C821585" w:rsidR="00FB1E11" w:rsidRDefault="00FB1E11" w:rsidP="008756EA">
      <w:pPr>
        <w:rPr>
          <w:lang w:val="fr-FR"/>
        </w:rPr>
      </w:pPr>
      <w:r w:rsidRPr="00FB1E11">
        <w:rPr>
          <w:lang w:val="fr-FR"/>
        </w:rPr>
        <w:t>https://github.com/appsgate2015/appsgate/blob/master/documentation/appsgate/AppsGate-ServerCompanion-V1.2.docx</w:t>
      </w:r>
    </w:p>
    <w:p w14:paraId="04FC39EE" w14:textId="77777777" w:rsidR="008756EA" w:rsidRPr="008756EA" w:rsidRDefault="008756EA" w:rsidP="008756EA"/>
    <w:p w14:paraId="5B470BE4" w14:textId="77777777" w:rsidR="008756EA" w:rsidRDefault="008756EA" w:rsidP="00543A8A">
      <w:pPr>
        <w:pStyle w:val="Titre1"/>
        <w:rPr>
          <w:lang w:val="fr-FR"/>
        </w:rPr>
      </w:pPr>
      <w:r w:rsidRPr="008756EA">
        <w:rPr>
          <w:lang w:val="fr-FR"/>
        </w:rPr>
        <w:t>Quel environnement de dé</w:t>
      </w:r>
      <w:r>
        <w:rPr>
          <w:lang w:val="fr-FR"/>
        </w:rPr>
        <w:t>veloppement</w:t>
      </w:r>
      <w:r w:rsidR="00677E1D">
        <w:rPr>
          <w:lang w:val="fr-FR"/>
        </w:rPr>
        <w:t xml:space="preserve"> et comment l’installer</w:t>
      </w:r>
    </w:p>
    <w:p w14:paraId="358078AB" w14:textId="4D8765BC" w:rsidR="00FB1E11" w:rsidRDefault="00FB1E11" w:rsidP="00FB1E11">
      <w:proofErr w:type="spellStart"/>
      <w:r>
        <w:t>Netbeans</w:t>
      </w:r>
      <w:proofErr w:type="spellEnd"/>
      <w:r>
        <w:t xml:space="preserve"> </w:t>
      </w:r>
      <w:proofErr w:type="spellStart"/>
      <w:r>
        <w:t>ou</w:t>
      </w:r>
      <w:proofErr w:type="spellEnd"/>
      <w:r>
        <w:t xml:space="preserve"> Eclipse </w:t>
      </w:r>
      <w:proofErr w:type="spellStart"/>
      <w:r>
        <w:t>sont</w:t>
      </w:r>
      <w:proofErr w:type="spellEnd"/>
      <w:r>
        <w:t xml:space="preserve"> </w:t>
      </w:r>
      <w:proofErr w:type="spellStart"/>
      <w:r>
        <w:t>suffisant</w:t>
      </w:r>
      <w:proofErr w:type="spellEnd"/>
      <w:r>
        <w:t xml:space="preserve"> pour </w:t>
      </w:r>
      <w:proofErr w:type="spellStart"/>
      <w:r>
        <w:t>développer</w:t>
      </w:r>
      <w:proofErr w:type="spellEnd"/>
      <w:r>
        <w:t>.</w:t>
      </w:r>
    </w:p>
    <w:p w14:paraId="6A83635A" w14:textId="5E56C8AB" w:rsidR="00FB1E11" w:rsidRPr="00FB1E11" w:rsidRDefault="00FB1E11" w:rsidP="00FB1E11">
      <w:r>
        <w:t xml:space="preserve">Il </w:t>
      </w:r>
      <w:proofErr w:type="spellStart"/>
      <w:r>
        <w:t>faut</w:t>
      </w:r>
      <w:proofErr w:type="spellEnd"/>
      <w:r>
        <w:t xml:space="preserve"> </w:t>
      </w:r>
      <w:proofErr w:type="spellStart"/>
      <w:r>
        <w:t>cependant</w:t>
      </w:r>
      <w:proofErr w:type="spellEnd"/>
      <w:r>
        <w:t xml:space="preserve"> </w:t>
      </w:r>
      <w:proofErr w:type="spellStart"/>
      <w:r>
        <w:t>prévoir</w:t>
      </w:r>
      <w:proofErr w:type="spellEnd"/>
      <w:r>
        <w:t xml:space="preserve"> </w:t>
      </w:r>
      <w:proofErr w:type="spellStart"/>
      <w:r>
        <w:t>d'installer</w:t>
      </w:r>
      <w:proofErr w:type="spellEnd"/>
      <w:r>
        <w:t xml:space="preserve"> mongo, et </w:t>
      </w:r>
      <w:proofErr w:type="spellStart"/>
      <w:r>
        <w:t>récupérer</w:t>
      </w:r>
      <w:proofErr w:type="spellEnd"/>
      <w:r>
        <w:t xml:space="preserve"> </w:t>
      </w:r>
      <w:proofErr w:type="spellStart"/>
      <w:r>
        <w:t>Apam</w:t>
      </w:r>
      <w:proofErr w:type="spellEnd"/>
      <w:r>
        <w:t xml:space="preserve"> </w:t>
      </w:r>
      <w:proofErr w:type="spellStart"/>
      <w:r>
        <w:t>ainsi</w:t>
      </w:r>
      <w:proofErr w:type="spellEnd"/>
      <w:r>
        <w:t xml:space="preserve"> </w:t>
      </w:r>
      <w:proofErr w:type="spellStart"/>
      <w:r>
        <w:t>qu'un</w:t>
      </w:r>
      <w:proofErr w:type="spellEnd"/>
      <w:r>
        <w:t xml:space="preserve"> </w:t>
      </w:r>
      <w:proofErr w:type="spellStart"/>
      <w:r>
        <w:t>serveur</w:t>
      </w:r>
      <w:proofErr w:type="spellEnd"/>
      <w:r>
        <w:t xml:space="preserve"> http</w:t>
      </w:r>
    </w:p>
    <w:p w14:paraId="4FA01F04" w14:textId="77777777" w:rsidR="00F169FC" w:rsidRDefault="008756EA" w:rsidP="00543A8A">
      <w:pPr>
        <w:pStyle w:val="Titre1"/>
        <w:rPr>
          <w:lang w:val="fr-FR"/>
        </w:rPr>
      </w:pPr>
      <w:r w:rsidRPr="008756EA">
        <w:rPr>
          <w:lang w:val="fr-FR"/>
        </w:rPr>
        <w:t xml:space="preserve">Comment </w:t>
      </w:r>
      <w:r>
        <w:rPr>
          <w:lang w:val="fr-FR"/>
        </w:rPr>
        <w:t>récupérer</w:t>
      </w:r>
      <w:r w:rsidRPr="008756EA">
        <w:rPr>
          <w:lang w:val="fr-FR"/>
        </w:rPr>
        <w:t xml:space="preserve"> une configuration </w:t>
      </w:r>
      <w:proofErr w:type="spellStart"/>
      <w:r w:rsidRPr="008756EA">
        <w:rPr>
          <w:lang w:val="fr-FR"/>
        </w:rPr>
        <w:t>EnOcean</w:t>
      </w:r>
      <w:proofErr w:type="spellEnd"/>
      <w:r w:rsidRPr="008756EA">
        <w:rPr>
          <w:lang w:val="fr-FR"/>
        </w:rPr>
        <w:t xml:space="preserve"> </w:t>
      </w:r>
      <w:r>
        <w:rPr>
          <w:lang w:val="fr-FR"/>
        </w:rPr>
        <w:t>depuis</w:t>
      </w:r>
      <w:r w:rsidRPr="008756EA">
        <w:rPr>
          <w:lang w:val="fr-FR"/>
        </w:rPr>
        <w:t xml:space="preserve"> </w:t>
      </w:r>
      <w:r>
        <w:rPr>
          <w:lang w:val="fr-FR"/>
        </w:rPr>
        <w:t xml:space="preserve">celle d’un </w:t>
      </w:r>
      <w:proofErr w:type="spellStart"/>
      <w:r w:rsidRPr="008756EA">
        <w:rPr>
          <w:lang w:val="fr-FR"/>
        </w:rPr>
        <w:t>miniPC</w:t>
      </w:r>
      <w:proofErr w:type="spellEnd"/>
    </w:p>
    <w:p w14:paraId="6803A13D" w14:textId="1C398FEC" w:rsidR="008453F9" w:rsidRDefault="00B87FE1" w:rsidP="003F2EBC">
      <w:pPr>
        <w:rPr>
          <w:rFonts w:ascii="Courier" w:hAnsi="Courier"/>
        </w:rPr>
      </w:pPr>
      <w:r>
        <w:t xml:space="preserve">La configuration du </w:t>
      </w:r>
      <w:proofErr w:type="spellStart"/>
      <w:r>
        <w:t>MiniPC</w:t>
      </w:r>
      <w:proofErr w:type="spellEnd"/>
      <w:r>
        <w:t xml:space="preserve"> </w:t>
      </w:r>
      <w:proofErr w:type="spellStart"/>
      <w:r>
        <w:t>est</w:t>
      </w:r>
      <w:proofErr w:type="spellEnd"/>
      <w:r>
        <w:t xml:space="preserve"> la </w:t>
      </w:r>
      <w:proofErr w:type="spellStart"/>
      <w:r>
        <w:t>suivante</w:t>
      </w:r>
      <w:proofErr w:type="spellEnd"/>
      <w:r>
        <w:t xml:space="preserve"> : le </w:t>
      </w:r>
      <w:proofErr w:type="spellStart"/>
      <w:r>
        <w:t>serveur</w:t>
      </w:r>
      <w:proofErr w:type="spellEnd"/>
      <w:r>
        <w:t xml:space="preserve"> </w:t>
      </w:r>
      <w:r w:rsidR="003F2EBC">
        <w:t xml:space="preserve">et le client </w:t>
      </w:r>
      <w:proofErr w:type="spellStart"/>
      <w:r w:rsidR="003F2EBC">
        <w:t>sont</w:t>
      </w:r>
      <w:proofErr w:type="spellEnd"/>
      <w:r w:rsidR="003F2EBC">
        <w:t xml:space="preserve"> </w:t>
      </w:r>
      <w:proofErr w:type="spellStart"/>
      <w:r w:rsidR="003F2EBC">
        <w:t>installés</w:t>
      </w:r>
      <w:proofErr w:type="spellEnd"/>
      <w:r w:rsidR="003F2EBC">
        <w:t xml:space="preserve"> sous le </w:t>
      </w:r>
      <w:proofErr w:type="spellStart"/>
      <w:r w:rsidR="003F2EBC">
        <w:t>répertoire</w:t>
      </w:r>
      <w:proofErr w:type="spellEnd"/>
      <w:r w:rsidR="003F2EBC">
        <w:t xml:space="preserve"> /opt/</w:t>
      </w:r>
      <w:proofErr w:type="spellStart"/>
      <w:r w:rsidR="003F2EBC">
        <w:t>appsgate</w:t>
      </w:r>
      <w:proofErr w:type="spellEnd"/>
      <w:r w:rsidR="003F2EBC">
        <w:t>.</w:t>
      </w:r>
    </w:p>
    <w:p w14:paraId="32AAF2C0" w14:textId="2B282832" w:rsidR="00AA5A05" w:rsidRDefault="00AA5A05" w:rsidP="003F2EBC">
      <w:r>
        <w:t xml:space="preserve">La configuration </w:t>
      </w:r>
      <w:proofErr w:type="spellStart"/>
      <w:r>
        <w:t>enocean</w:t>
      </w:r>
      <w:proofErr w:type="spellEnd"/>
      <w:r w:rsidR="003F2EBC">
        <w:t xml:space="preserve"> </w:t>
      </w:r>
      <w:proofErr w:type="spellStart"/>
      <w:r w:rsidR="003F2EBC">
        <w:t>est</w:t>
      </w:r>
      <w:proofErr w:type="spellEnd"/>
      <w:r w:rsidR="003F2EBC">
        <w:t xml:space="preserve"> </w:t>
      </w:r>
      <w:proofErr w:type="spellStart"/>
      <w:r w:rsidR="003F2EBC">
        <w:t>dans</w:t>
      </w:r>
      <w:proofErr w:type="spellEnd"/>
      <w:r w:rsidR="003F2EBC">
        <w:t xml:space="preserve"> le </w:t>
      </w:r>
      <w:proofErr w:type="spellStart"/>
      <w:r w:rsidR="003F2EBC">
        <w:t>répertoire</w:t>
      </w:r>
      <w:proofErr w:type="spellEnd"/>
      <w:r w:rsidR="003F2EBC">
        <w:t xml:space="preserve"> </w:t>
      </w:r>
      <w:proofErr w:type="spellStart"/>
      <w:r w:rsidR="003F2EBC">
        <w:t>conf</w:t>
      </w:r>
      <w:proofErr w:type="spellEnd"/>
      <w:r w:rsidR="003F2EBC">
        <w:t xml:space="preserve">, </w:t>
      </w:r>
      <w:proofErr w:type="spellStart"/>
      <w:r w:rsidR="003F2EBC">
        <w:t>il</w:t>
      </w:r>
      <w:proofErr w:type="spellEnd"/>
      <w:r w:rsidR="003F2EBC">
        <w:t xml:space="preserve"> </w:t>
      </w:r>
      <w:proofErr w:type="spellStart"/>
      <w:r w:rsidR="003F2EBC">
        <w:t>s'agit</w:t>
      </w:r>
      <w:proofErr w:type="spellEnd"/>
      <w:r w:rsidR="003F2EBC">
        <w:t xml:space="preserve"> du </w:t>
      </w:r>
      <w:proofErr w:type="spellStart"/>
      <w:r w:rsidR="003F2EBC">
        <w:t>ficher</w:t>
      </w:r>
      <w:proofErr w:type="spellEnd"/>
      <w:r w:rsidR="003F2EBC">
        <w:t xml:space="preserve"> </w:t>
      </w:r>
      <w:proofErr w:type="spellStart"/>
      <w:r w:rsidR="003F2EBC">
        <w:t>enocean.conf.db</w:t>
      </w:r>
      <w:proofErr w:type="spellEnd"/>
      <w:r w:rsidR="003F2EBC">
        <w:t>.</w:t>
      </w:r>
    </w:p>
    <w:p w14:paraId="7ACEEF81" w14:textId="3DF9295B" w:rsidR="003F2EBC" w:rsidRDefault="003F2EBC" w:rsidP="003F2EBC">
      <w:pPr>
        <w:rPr>
          <w:rFonts w:ascii="Courier" w:hAnsi="Courier"/>
        </w:rPr>
      </w:pPr>
      <w:r w:rsidRPr="008453F9">
        <w:rPr>
          <w:rFonts w:ascii="Courier" w:hAnsi="Courier"/>
        </w:rPr>
        <w:t>/opt/</w:t>
      </w:r>
      <w:proofErr w:type="spellStart"/>
      <w:r w:rsidRPr="008453F9">
        <w:rPr>
          <w:rFonts w:ascii="Courier" w:hAnsi="Courier"/>
        </w:rPr>
        <w:t>appsgate</w:t>
      </w:r>
      <w:proofErr w:type="spellEnd"/>
      <w:r w:rsidRPr="008453F9">
        <w:rPr>
          <w:rFonts w:ascii="Courier" w:hAnsi="Courier"/>
        </w:rPr>
        <w:t>/</w:t>
      </w:r>
      <w:r>
        <w:rPr>
          <w:rFonts w:ascii="Courier" w:hAnsi="Courier"/>
        </w:rPr>
        <w:t>server/</w:t>
      </w:r>
      <w:proofErr w:type="spellStart"/>
      <w:r>
        <w:rPr>
          <w:rFonts w:ascii="Courier" w:hAnsi="Courier"/>
        </w:rPr>
        <w:t>conf</w:t>
      </w:r>
      <w:proofErr w:type="spellEnd"/>
      <w:r>
        <w:rPr>
          <w:rFonts w:ascii="Courier" w:hAnsi="Courier"/>
        </w:rPr>
        <w:t>/</w:t>
      </w:r>
      <w:proofErr w:type="spellStart"/>
      <w:r>
        <w:rPr>
          <w:rFonts w:ascii="Courier" w:hAnsi="Courier"/>
        </w:rPr>
        <w:t>enocean.conf.db</w:t>
      </w:r>
      <w:proofErr w:type="spellEnd"/>
    </w:p>
    <w:p w14:paraId="3D525D83" w14:textId="1CA1FA6F" w:rsidR="008453F9" w:rsidRPr="00FB1E11" w:rsidRDefault="003F2EBC" w:rsidP="008453F9">
      <w:r>
        <w:t xml:space="preserve">Il </w:t>
      </w:r>
      <w:proofErr w:type="spellStart"/>
      <w:r>
        <w:t>suffit</w:t>
      </w:r>
      <w:proofErr w:type="spellEnd"/>
      <w:r>
        <w:t xml:space="preserve"> de </w:t>
      </w:r>
      <w:proofErr w:type="spellStart"/>
      <w:r>
        <w:t>sauvegarder</w:t>
      </w:r>
      <w:proofErr w:type="spellEnd"/>
      <w:r>
        <w:t xml:space="preserve"> </w:t>
      </w:r>
      <w:proofErr w:type="spellStart"/>
      <w:r>
        <w:t>ce</w:t>
      </w:r>
      <w:proofErr w:type="spellEnd"/>
      <w:r>
        <w:t xml:space="preserve"> </w:t>
      </w:r>
      <w:proofErr w:type="spellStart"/>
      <w:r>
        <w:t>fichier</w:t>
      </w:r>
      <w:proofErr w:type="spellEnd"/>
      <w:r>
        <w:t xml:space="preserve"> </w:t>
      </w:r>
      <w:proofErr w:type="spellStart"/>
      <w:r>
        <w:t>une</w:t>
      </w:r>
      <w:proofErr w:type="spellEnd"/>
      <w:r>
        <w:t xml:space="preserve"> </w:t>
      </w:r>
      <w:proofErr w:type="spellStart"/>
      <w:r>
        <w:t>fois</w:t>
      </w:r>
      <w:proofErr w:type="spellEnd"/>
      <w:r>
        <w:t xml:space="preserve"> </w:t>
      </w:r>
      <w:proofErr w:type="spellStart"/>
      <w:r>
        <w:t>que</w:t>
      </w:r>
      <w:proofErr w:type="spellEnd"/>
      <w:r>
        <w:t xml:space="preserve"> </w:t>
      </w:r>
      <w:proofErr w:type="spellStart"/>
      <w:r>
        <w:t>l'appairage</w:t>
      </w:r>
      <w:proofErr w:type="spellEnd"/>
      <w:r>
        <w:t xml:space="preserve"> </w:t>
      </w:r>
      <w:proofErr w:type="spellStart"/>
      <w:r>
        <w:t>est</w:t>
      </w:r>
      <w:proofErr w:type="spellEnd"/>
      <w:r>
        <w:t xml:space="preserve"> </w:t>
      </w:r>
      <w:proofErr w:type="spellStart"/>
      <w:r>
        <w:t>effectué</w:t>
      </w:r>
      <w:proofErr w:type="spellEnd"/>
      <w:r>
        <w:t xml:space="preserve">. Si la configuration </w:t>
      </w:r>
      <w:proofErr w:type="spellStart"/>
      <w:r>
        <w:t>disparaît</w:t>
      </w:r>
      <w:proofErr w:type="spellEnd"/>
      <w:r>
        <w:t xml:space="preserve"> </w:t>
      </w:r>
      <w:proofErr w:type="spellStart"/>
      <w:r>
        <w:t>ou</w:t>
      </w:r>
      <w:proofErr w:type="spellEnd"/>
      <w:r>
        <w:t xml:space="preserve"> </w:t>
      </w:r>
      <w:proofErr w:type="spellStart"/>
      <w:r>
        <w:t>que</w:t>
      </w:r>
      <w:proofErr w:type="spellEnd"/>
      <w:r>
        <w:t xml:space="preserve"> </w:t>
      </w:r>
      <w:proofErr w:type="spellStart"/>
      <w:r>
        <w:t>l'on</w:t>
      </w:r>
      <w:proofErr w:type="spellEnd"/>
      <w:r>
        <w:t xml:space="preserve"> </w:t>
      </w:r>
      <w:proofErr w:type="spellStart"/>
      <w:r>
        <w:t>souhaite</w:t>
      </w:r>
      <w:proofErr w:type="spellEnd"/>
      <w:r>
        <w:t xml:space="preserve"> </w:t>
      </w:r>
      <w:proofErr w:type="spellStart"/>
      <w:r>
        <w:t>utiliser</w:t>
      </w:r>
      <w:proofErr w:type="spellEnd"/>
      <w:r>
        <w:t xml:space="preserve"> </w:t>
      </w:r>
      <w:proofErr w:type="spellStart"/>
      <w:r>
        <w:t>l'appairage</w:t>
      </w:r>
      <w:proofErr w:type="spellEnd"/>
      <w:r>
        <w:t xml:space="preserve"> </w:t>
      </w:r>
      <w:proofErr w:type="spellStart"/>
      <w:r>
        <w:t>sur</w:t>
      </w:r>
      <w:proofErr w:type="spellEnd"/>
      <w:r>
        <w:t xml:space="preserve"> un </w:t>
      </w:r>
      <w:proofErr w:type="spellStart"/>
      <w:r>
        <w:t>autre</w:t>
      </w:r>
      <w:proofErr w:type="spellEnd"/>
      <w:r>
        <w:t xml:space="preserve"> pc, </w:t>
      </w:r>
      <w:proofErr w:type="spellStart"/>
      <w:r>
        <w:t>il</w:t>
      </w:r>
      <w:proofErr w:type="spellEnd"/>
      <w:r>
        <w:t xml:space="preserve"> </w:t>
      </w:r>
      <w:proofErr w:type="spellStart"/>
      <w:r>
        <w:t>suffit</w:t>
      </w:r>
      <w:proofErr w:type="spellEnd"/>
      <w:r>
        <w:t xml:space="preserve"> de le </w:t>
      </w:r>
      <w:proofErr w:type="spellStart"/>
      <w:r>
        <w:t>recopier</w:t>
      </w:r>
      <w:proofErr w:type="spellEnd"/>
      <w:r>
        <w:t>.</w:t>
      </w:r>
    </w:p>
    <w:p w14:paraId="36D63D92" w14:textId="77777777" w:rsidR="008453F9" w:rsidRPr="00B87FE1" w:rsidRDefault="008453F9" w:rsidP="00B87FE1"/>
    <w:p w14:paraId="4CD2B997" w14:textId="50C4E5F7" w:rsidR="008756EA" w:rsidRDefault="00B87FE1" w:rsidP="008756EA">
      <w:pPr>
        <w:pStyle w:val="Titre1"/>
      </w:pPr>
      <w:r>
        <w:t>L</w:t>
      </w:r>
      <w:r w:rsidR="00877E45">
        <w:t>ogs de console :</w:t>
      </w:r>
      <w:r w:rsidR="009C3F62">
        <w:t xml:space="preserve"> c</w:t>
      </w:r>
      <w:r w:rsidR="00BB190C">
        <w:t xml:space="preserve">omment les effacer et comment les </w:t>
      </w:r>
      <w:proofErr w:type="spellStart"/>
      <w:r w:rsidR="00BB190C">
        <w:t>visualiser</w:t>
      </w:r>
      <w:proofErr w:type="spellEnd"/>
    </w:p>
    <w:p w14:paraId="77C38333" w14:textId="77777777" w:rsidR="009647A0" w:rsidRDefault="00877E45" w:rsidP="00877E45">
      <w:r>
        <w:t xml:space="preserve">Les logs de console </w:t>
      </w:r>
      <w:proofErr w:type="spellStart"/>
      <w:r>
        <w:t>sont</w:t>
      </w:r>
      <w:proofErr w:type="spellEnd"/>
      <w:r>
        <w:t xml:space="preserve"> de simples traces </w:t>
      </w:r>
      <w:proofErr w:type="spellStart"/>
      <w:r>
        <w:t>d’excutions</w:t>
      </w:r>
      <w:proofErr w:type="spellEnd"/>
      <w:r>
        <w:t xml:space="preserve">. </w:t>
      </w:r>
      <w:proofErr w:type="spellStart"/>
      <w:r>
        <w:t>Ils</w:t>
      </w:r>
      <w:proofErr w:type="spellEnd"/>
      <w:r>
        <w:t xml:space="preserve"> </w:t>
      </w:r>
      <w:proofErr w:type="spellStart"/>
      <w:r>
        <w:t>sont</w:t>
      </w:r>
      <w:proofErr w:type="spellEnd"/>
      <w:r>
        <w:t xml:space="preserve"> </w:t>
      </w:r>
      <w:proofErr w:type="spellStart"/>
      <w:r>
        <w:t>situés</w:t>
      </w:r>
      <w:proofErr w:type="spellEnd"/>
      <w:r>
        <w:t xml:space="preserve"> </w:t>
      </w:r>
      <w:proofErr w:type="spellStart"/>
      <w:r>
        <w:t>dans</w:t>
      </w:r>
      <w:proofErr w:type="spellEnd"/>
      <w:r>
        <w:t xml:space="preserve"> le repertoire </w:t>
      </w:r>
      <w:r w:rsidR="009647A0">
        <w:t>:</w:t>
      </w:r>
    </w:p>
    <w:p w14:paraId="0A454702" w14:textId="228D234E" w:rsidR="00877E45" w:rsidRDefault="009647A0" w:rsidP="009647A0">
      <w:pPr>
        <w:pStyle w:val="Bulleted1"/>
      </w:pPr>
      <w:r>
        <w:t xml:space="preserve"> </w:t>
      </w:r>
      <w:r w:rsidR="00877E45">
        <w:t>/opt/</w:t>
      </w:r>
      <w:proofErr w:type="spellStart"/>
      <w:r w:rsidR="00877E45">
        <w:t>appsgate</w:t>
      </w:r>
      <w:proofErr w:type="spellEnd"/>
      <w:r w:rsidR="00877E45">
        <w:t>/server/</w:t>
      </w:r>
      <w:r w:rsidR="001E21FE">
        <w:t>log</w:t>
      </w:r>
    </w:p>
    <w:p w14:paraId="2CB722F4" w14:textId="7A7B38FE" w:rsidR="009C3F62" w:rsidRDefault="009647A0" w:rsidP="00877E45">
      <w:proofErr w:type="spellStart"/>
      <w:r>
        <w:t>Une</w:t>
      </w:r>
      <w:proofErr w:type="spellEnd"/>
      <w:r>
        <w:t xml:space="preserve"> </w:t>
      </w:r>
      <w:proofErr w:type="spellStart"/>
      <w:r>
        <w:t>fois</w:t>
      </w:r>
      <w:proofErr w:type="spellEnd"/>
      <w:r>
        <w:t xml:space="preserve"> </w:t>
      </w:r>
      <w:proofErr w:type="spellStart"/>
      <w:r>
        <w:t>que</w:t>
      </w:r>
      <w:proofErr w:type="spellEnd"/>
      <w:r>
        <w:t xml:space="preserve"> </w:t>
      </w:r>
      <w:proofErr w:type="spellStart"/>
      <w:r>
        <w:t>l'application</w:t>
      </w:r>
      <w:proofErr w:type="spellEnd"/>
      <w:r>
        <w:t xml:space="preserve"> </w:t>
      </w:r>
      <w:proofErr w:type="spellStart"/>
      <w:r>
        <w:t>est</w:t>
      </w:r>
      <w:proofErr w:type="spellEnd"/>
      <w:r>
        <w:t xml:space="preserve"> </w:t>
      </w:r>
      <w:proofErr w:type="spellStart"/>
      <w:r>
        <w:t>arrêtée</w:t>
      </w:r>
      <w:proofErr w:type="spellEnd"/>
      <w:r>
        <w:t xml:space="preserve">, </w:t>
      </w:r>
      <w:proofErr w:type="spellStart"/>
      <w:r>
        <w:t>il</w:t>
      </w:r>
      <w:proofErr w:type="spellEnd"/>
      <w:r>
        <w:t xml:space="preserve"> </w:t>
      </w:r>
      <w:proofErr w:type="spellStart"/>
      <w:r>
        <w:t>n'y</w:t>
      </w:r>
      <w:proofErr w:type="spellEnd"/>
      <w:r>
        <w:t xml:space="preserve"> a </w:t>
      </w:r>
      <w:proofErr w:type="spellStart"/>
      <w:r>
        <w:t>aucun</w:t>
      </w:r>
      <w:proofErr w:type="spellEnd"/>
      <w:r>
        <w:t xml:space="preserve"> souci pour effacer les traces de logs.</w:t>
      </w:r>
    </w:p>
    <w:p w14:paraId="74C97FC0" w14:textId="77777777" w:rsidR="009647A0" w:rsidRDefault="001E21FE" w:rsidP="00877E45">
      <w:proofErr w:type="spellStart"/>
      <w:r>
        <w:t>Ils</w:t>
      </w:r>
      <w:proofErr w:type="spellEnd"/>
      <w:r>
        <w:t xml:space="preserve"> </w:t>
      </w:r>
      <w:proofErr w:type="spellStart"/>
      <w:r>
        <w:t>sont</w:t>
      </w:r>
      <w:proofErr w:type="spellEnd"/>
      <w:r>
        <w:t xml:space="preserve"> </w:t>
      </w:r>
      <w:proofErr w:type="spellStart"/>
      <w:r w:rsidR="009647A0">
        <w:t>enregistrés</w:t>
      </w:r>
      <w:proofErr w:type="spellEnd"/>
      <w:r w:rsidR="009647A0">
        <w:t xml:space="preserve"> de </w:t>
      </w:r>
      <w:proofErr w:type="spellStart"/>
      <w:r w:rsidR="009647A0">
        <w:t>manière</w:t>
      </w:r>
      <w:proofErr w:type="spellEnd"/>
      <w:r w:rsidR="009647A0">
        <w:t xml:space="preserve"> </w:t>
      </w:r>
      <w:proofErr w:type="spellStart"/>
      <w:r w:rsidR="009647A0">
        <w:t>rotative</w:t>
      </w:r>
      <w:proofErr w:type="spellEnd"/>
      <w:r w:rsidR="009647A0">
        <w:t>.</w:t>
      </w:r>
    </w:p>
    <w:p w14:paraId="0B96F35F" w14:textId="5F047375" w:rsidR="001E21FE" w:rsidRDefault="001F7109" w:rsidP="00877E45">
      <w:r>
        <w:t xml:space="preserve">Les traces </w:t>
      </w:r>
      <w:proofErr w:type="spellStart"/>
      <w:r>
        <w:t>complète</w:t>
      </w:r>
      <w:bookmarkStart w:id="24" w:name="_GoBack"/>
      <w:bookmarkEnd w:id="24"/>
      <w:r>
        <w:t>s</w:t>
      </w:r>
      <w:proofErr w:type="spellEnd"/>
      <w:r w:rsidR="009C3F62">
        <w:t xml:space="preserve"> </w:t>
      </w:r>
      <w:proofErr w:type="spellStart"/>
      <w:r w:rsidR="009C3F62">
        <w:t>sont</w:t>
      </w:r>
      <w:proofErr w:type="spellEnd"/>
      <w:r w:rsidR="009C3F62">
        <w:t xml:space="preserve"> </w:t>
      </w:r>
      <w:proofErr w:type="spellStart"/>
      <w:r w:rsidR="009C3F62">
        <w:t>dans</w:t>
      </w:r>
      <w:proofErr w:type="spellEnd"/>
      <w:r w:rsidR="009C3F62">
        <w:t xml:space="preserve"> les </w:t>
      </w:r>
      <w:proofErr w:type="spellStart"/>
      <w:r w:rsidR="009C3F62">
        <w:t>fichiers</w:t>
      </w:r>
      <w:proofErr w:type="spellEnd"/>
      <w:r w:rsidR="009C3F62">
        <w:t xml:space="preserve"> </w:t>
      </w:r>
      <w:proofErr w:type="spellStart"/>
      <w:r w:rsidR="009C3F62">
        <w:t>shortterm</w:t>
      </w:r>
      <w:proofErr w:type="spellEnd"/>
      <w:r w:rsidR="009647A0">
        <w:t xml:space="preserve"> qui </w:t>
      </w:r>
      <w:proofErr w:type="spellStart"/>
      <w:r w:rsidR="009647A0">
        <w:t>sont</w:t>
      </w:r>
      <w:proofErr w:type="spellEnd"/>
      <w:r w:rsidR="009647A0">
        <w:t xml:space="preserve"> </w:t>
      </w:r>
      <w:proofErr w:type="spellStart"/>
      <w:r w:rsidR="009647A0">
        <w:t>stockées</w:t>
      </w:r>
      <w:proofErr w:type="spellEnd"/>
      <w:r w:rsidR="009647A0">
        <w:t xml:space="preserve"> de </w:t>
      </w:r>
      <w:proofErr w:type="spellStart"/>
      <w:r w:rsidR="009647A0">
        <w:t>manière</w:t>
      </w:r>
      <w:proofErr w:type="spellEnd"/>
      <w:r w:rsidR="009647A0">
        <w:t xml:space="preserve"> </w:t>
      </w:r>
      <w:proofErr w:type="spellStart"/>
      <w:r w:rsidR="009647A0">
        <w:t>rotative</w:t>
      </w:r>
      <w:proofErr w:type="spellEnd"/>
      <w:r w:rsidR="009C3F62">
        <w:t xml:space="preserve">, et le </w:t>
      </w:r>
      <w:proofErr w:type="spellStart"/>
      <w:r w:rsidR="009C3F62">
        <w:t>fichier</w:t>
      </w:r>
      <w:proofErr w:type="spellEnd"/>
      <w:r w:rsidR="009C3F62">
        <w:t xml:space="preserve"> </w:t>
      </w:r>
      <w:r w:rsidR="007521CE">
        <w:t>mid-term/</w:t>
      </w:r>
      <w:proofErr w:type="spellStart"/>
      <w:r w:rsidR="009C3F62">
        <w:t>longterm</w:t>
      </w:r>
      <w:proofErr w:type="spellEnd"/>
      <w:r w:rsidR="009C3F62">
        <w:t xml:space="preserve"> ne </w:t>
      </w:r>
      <w:proofErr w:type="spellStart"/>
      <w:r w:rsidR="009C3F62">
        <w:t>contient</w:t>
      </w:r>
      <w:proofErr w:type="spellEnd"/>
      <w:r w:rsidR="009C3F62">
        <w:t xml:space="preserve"> </w:t>
      </w:r>
      <w:proofErr w:type="spellStart"/>
      <w:r w:rsidR="009C3F62">
        <w:t>que</w:t>
      </w:r>
      <w:proofErr w:type="spellEnd"/>
      <w:r w:rsidR="009C3F62">
        <w:t xml:space="preserve"> les </w:t>
      </w:r>
      <w:proofErr w:type="spellStart"/>
      <w:r w:rsidR="009C3F62">
        <w:t>niveaux</w:t>
      </w:r>
      <w:proofErr w:type="spellEnd"/>
      <w:r w:rsidR="009C3F62">
        <w:t xml:space="preserve"> </w:t>
      </w:r>
      <w:proofErr w:type="spellStart"/>
      <w:r w:rsidR="009C3F62">
        <w:t>d'information</w:t>
      </w:r>
      <w:proofErr w:type="spellEnd"/>
      <w:r w:rsidR="009C3F62">
        <w:t>.</w:t>
      </w:r>
    </w:p>
    <w:p w14:paraId="1EC8C643" w14:textId="0D1144A7" w:rsidR="009C3F62" w:rsidRPr="00877E45" w:rsidRDefault="009C3F62" w:rsidP="00877E45">
      <w:r>
        <w:t xml:space="preserve">Les </w:t>
      </w:r>
      <w:proofErr w:type="spellStart"/>
      <w:r>
        <w:t>fichiers</w:t>
      </w:r>
      <w:proofErr w:type="spellEnd"/>
      <w:r>
        <w:t xml:space="preserve"> midterm correspondent aux logs </w:t>
      </w:r>
      <w:proofErr w:type="spellStart"/>
      <w:r>
        <w:t>d'une</w:t>
      </w:r>
      <w:proofErr w:type="spellEnd"/>
      <w:r>
        <w:t xml:space="preserve"> </w:t>
      </w:r>
      <w:proofErr w:type="spellStart"/>
      <w:r>
        <w:t>exécution</w:t>
      </w:r>
      <w:proofErr w:type="spellEnd"/>
      <w:r>
        <w:t xml:space="preserve"> du </w:t>
      </w:r>
      <w:proofErr w:type="spellStart"/>
      <w:r>
        <w:t>serveur</w:t>
      </w:r>
      <w:proofErr w:type="spellEnd"/>
      <w:r w:rsidR="00CD2A6A">
        <w:t>.</w:t>
      </w:r>
    </w:p>
    <w:p w14:paraId="4B26A73A" w14:textId="77777777" w:rsidR="00677E1D" w:rsidRDefault="00677E1D" w:rsidP="00677E1D"/>
    <w:p w14:paraId="24EA3FF4" w14:textId="77777777" w:rsidR="00677E1D" w:rsidRDefault="00677E1D" w:rsidP="00677E1D">
      <w:pPr>
        <w:pStyle w:val="Titre1"/>
        <w:rPr>
          <w:lang w:val="fr-FR"/>
        </w:rPr>
      </w:pPr>
      <w:r>
        <w:rPr>
          <w:lang w:val="fr-FR"/>
        </w:rPr>
        <w:t>Comment modifier les terminaux de la grammaire (fichiers JSON) et autres messages à l’adresse du end-user</w:t>
      </w:r>
    </w:p>
    <w:p w14:paraId="10787E06" w14:textId="325DF973" w:rsidR="00280384" w:rsidRDefault="00280384" w:rsidP="00280384">
      <w:proofErr w:type="spellStart"/>
      <w:r>
        <w:t>Tous</w:t>
      </w:r>
      <w:proofErr w:type="spellEnd"/>
      <w:r>
        <w:t xml:space="preserve"> les  </w:t>
      </w:r>
      <w:proofErr w:type="spellStart"/>
      <w:r>
        <w:t>terminaux</w:t>
      </w:r>
      <w:proofErr w:type="spellEnd"/>
      <w:r w:rsidR="00097CF4">
        <w:t xml:space="preserve"> </w:t>
      </w:r>
      <w:proofErr w:type="spellStart"/>
      <w:r w:rsidR="00097CF4">
        <w:t>sont</w:t>
      </w:r>
      <w:proofErr w:type="spellEnd"/>
      <w:r w:rsidR="00097CF4">
        <w:t xml:space="preserve"> </w:t>
      </w:r>
      <w:proofErr w:type="spellStart"/>
      <w:r w:rsidR="00097CF4">
        <w:t>definis</w:t>
      </w:r>
      <w:proofErr w:type="spellEnd"/>
      <w:r w:rsidR="00097CF4">
        <w:t xml:space="preserve"> </w:t>
      </w:r>
      <w:proofErr w:type="spellStart"/>
      <w:r w:rsidR="00097CF4">
        <w:t>dans</w:t>
      </w:r>
      <w:proofErr w:type="spellEnd"/>
      <w:r w:rsidR="00097CF4">
        <w:t xml:space="preserve"> les </w:t>
      </w:r>
      <w:proofErr w:type="spellStart"/>
      <w:r w:rsidR="00097CF4">
        <w:t>fichiers</w:t>
      </w:r>
      <w:proofErr w:type="spellEnd"/>
      <w:r w:rsidR="00097CF4">
        <w:t xml:space="preserve"> </w:t>
      </w:r>
      <w:proofErr w:type="spellStart"/>
      <w:r w:rsidR="00097CF4">
        <w:t>json</w:t>
      </w:r>
      <w:proofErr w:type="spellEnd"/>
      <w:r w:rsidR="00097CF4">
        <w:t xml:space="preserve"> </w:t>
      </w:r>
      <w:proofErr w:type="spellStart"/>
      <w:r w:rsidR="00097CF4">
        <w:t>situés</w:t>
      </w:r>
      <w:proofErr w:type="spellEnd"/>
      <w:r w:rsidR="00097CF4">
        <w:t xml:space="preserve"> </w:t>
      </w:r>
      <w:proofErr w:type="spellStart"/>
      <w:r w:rsidR="00097CF4">
        <w:t>sur</w:t>
      </w:r>
      <w:proofErr w:type="spellEnd"/>
      <w:r w:rsidR="00097CF4">
        <w:t xml:space="preserve"> le </w:t>
      </w:r>
      <w:proofErr w:type="spellStart"/>
      <w:r w:rsidR="00097CF4">
        <w:t>serveur</w:t>
      </w:r>
      <w:proofErr w:type="spellEnd"/>
      <w:r w:rsidR="00097CF4">
        <w:t xml:space="preserve"> du client </w:t>
      </w:r>
    </w:p>
    <w:p w14:paraId="6520B21D" w14:textId="635EC98C" w:rsidR="00097CF4" w:rsidRDefault="00097CF4" w:rsidP="00280384">
      <w:r>
        <w:t>/opt/</w:t>
      </w:r>
      <w:proofErr w:type="spellStart"/>
      <w:r>
        <w:t>appsgate</w:t>
      </w:r>
      <w:proofErr w:type="spellEnd"/>
      <w:r>
        <w:t>/client/app/locales</w:t>
      </w:r>
      <w:r w:rsidR="00F64A65">
        <w:t xml:space="preserve"> sous en et </w:t>
      </w:r>
      <w:proofErr w:type="spellStart"/>
      <w:r w:rsidR="00F64A65">
        <w:t>fr</w:t>
      </w:r>
      <w:proofErr w:type="spellEnd"/>
    </w:p>
    <w:p w14:paraId="5054E194" w14:textId="77777777" w:rsidR="00F64A65" w:rsidRDefault="00F64A65" w:rsidP="00280384"/>
    <w:p w14:paraId="772FA65B" w14:textId="0024B4C0" w:rsidR="00F64A65" w:rsidRDefault="00F64A65" w:rsidP="00280384">
      <w:r>
        <w:t xml:space="preserve">Il y a 2 </w:t>
      </w:r>
      <w:proofErr w:type="spellStart"/>
      <w:r>
        <w:t>fichiers</w:t>
      </w:r>
      <w:proofErr w:type="spellEnd"/>
      <w:r>
        <w:t xml:space="preserve"> </w:t>
      </w:r>
      <w:proofErr w:type="spellStart"/>
      <w:r>
        <w:t>dans</w:t>
      </w:r>
      <w:proofErr w:type="spellEnd"/>
      <w:r>
        <w:t xml:space="preserve"> </w:t>
      </w:r>
      <w:proofErr w:type="spellStart"/>
      <w:r>
        <w:t>chaque</w:t>
      </w:r>
      <w:proofErr w:type="spellEnd"/>
      <w:r>
        <w:t xml:space="preserve"> </w:t>
      </w:r>
      <w:proofErr w:type="spellStart"/>
      <w:r>
        <w:t>répertoire</w:t>
      </w:r>
      <w:proofErr w:type="spellEnd"/>
      <w:r>
        <w:t xml:space="preserve"> : </w:t>
      </w:r>
    </w:p>
    <w:p w14:paraId="1B36CC25" w14:textId="2ECBD0BB" w:rsidR="00F64A65" w:rsidRDefault="00F64A65" w:rsidP="00F64A65">
      <w:pPr>
        <w:pStyle w:val="Bulleted1"/>
      </w:pPr>
      <w:proofErr w:type="spellStart"/>
      <w:r>
        <w:t>translation.json</w:t>
      </w:r>
      <w:proofErr w:type="spellEnd"/>
      <w:r>
        <w:t xml:space="preserve"> =&gt; le </w:t>
      </w:r>
      <w:proofErr w:type="spellStart"/>
      <w:r>
        <w:t>fichier</w:t>
      </w:r>
      <w:proofErr w:type="spellEnd"/>
      <w:r>
        <w:t xml:space="preserve"> principal</w:t>
      </w:r>
    </w:p>
    <w:p w14:paraId="2042693B" w14:textId="2DA82A5B" w:rsidR="00F64A65" w:rsidRPr="00280384" w:rsidRDefault="00F64A65" w:rsidP="00F64A65">
      <w:pPr>
        <w:pStyle w:val="Bulleted1"/>
      </w:pPr>
      <w:proofErr w:type="spellStart"/>
      <w:r>
        <w:t>debugger.json</w:t>
      </w:r>
      <w:proofErr w:type="spellEnd"/>
      <w:r>
        <w:t xml:space="preserve"> =&gt; le </w:t>
      </w:r>
      <w:proofErr w:type="spellStart"/>
      <w:r>
        <w:t>fichier</w:t>
      </w:r>
      <w:proofErr w:type="spellEnd"/>
      <w:r>
        <w:t xml:space="preserve"> </w:t>
      </w:r>
      <w:proofErr w:type="spellStart"/>
      <w:r>
        <w:t>concernant</w:t>
      </w:r>
      <w:proofErr w:type="spellEnd"/>
      <w:r>
        <w:t xml:space="preserve"> les </w:t>
      </w:r>
      <w:r w:rsidR="00BF03BE">
        <w:t>messages des timelines</w:t>
      </w:r>
    </w:p>
    <w:p w14:paraId="49A42BFD" w14:textId="77777777" w:rsidR="008756EA" w:rsidRDefault="008756EA" w:rsidP="008756EA"/>
    <w:p w14:paraId="3A38532A" w14:textId="77777777" w:rsidR="00677E1D" w:rsidRDefault="00677E1D" w:rsidP="00677E1D">
      <w:pPr>
        <w:pStyle w:val="Titre1"/>
      </w:pPr>
      <w:r>
        <w:t xml:space="preserve">Comment </w:t>
      </w:r>
      <w:proofErr w:type="spellStart"/>
      <w:r>
        <w:t>ajouter</w:t>
      </w:r>
      <w:proofErr w:type="spellEnd"/>
      <w:r>
        <w:t xml:space="preserve"> un </w:t>
      </w:r>
      <w:proofErr w:type="spellStart"/>
      <w:r>
        <w:t>nouvel</w:t>
      </w:r>
      <w:proofErr w:type="spellEnd"/>
      <w:r>
        <w:t xml:space="preserve"> </w:t>
      </w:r>
      <w:proofErr w:type="spellStart"/>
      <w:r w:rsidR="008756EA">
        <w:t>équipement</w:t>
      </w:r>
      <w:proofErr w:type="spellEnd"/>
      <w:r w:rsidR="008756EA">
        <w:t xml:space="preserve"> de bout en bout (du </w:t>
      </w:r>
      <w:proofErr w:type="spellStart"/>
      <w:r w:rsidR="008756EA">
        <w:t>niveau</w:t>
      </w:r>
      <w:proofErr w:type="spellEnd"/>
      <w:r w:rsidR="008756EA">
        <w:t xml:space="preserve"> core au </w:t>
      </w:r>
      <w:proofErr w:type="spellStart"/>
      <w:r w:rsidR="008756EA">
        <w:t>niveau</w:t>
      </w:r>
      <w:proofErr w:type="spellEnd"/>
      <w:r w:rsidR="008756EA">
        <w:t xml:space="preserve"> </w:t>
      </w:r>
      <w:proofErr w:type="spellStart"/>
      <w:r>
        <w:t>langage</w:t>
      </w:r>
      <w:proofErr w:type="spellEnd"/>
      <w:r>
        <w:t xml:space="preserve"> </w:t>
      </w:r>
      <w:r w:rsidR="008756EA">
        <w:t>SPOK language)</w:t>
      </w:r>
      <w:r>
        <w:t xml:space="preserve">. </w:t>
      </w:r>
    </w:p>
    <w:p w14:paraId="1DDB4C53" w14:textId="43D09872" w:rsidR="008756EA" w:rsidRDefault="00E85113" w:rsidP="008756EA">
      <w:r>
        <w:t xml:space="preserve">La documentation en </w:t>
      </w:r>
      <w:proofErr w:type="spellStart"/>
      <w:r>
        <w:t>anglais</w:t>
      </w:r>
      <w:proofErr w:type="spellEnd"/>
      <w:r>
        <w:t xml:space="preserve"> </w:t>
      </w:r>
      <w:proofErr w:type="spellStart"/>
      <w:r>
        <w:t>est</w:t>
      </w:r>
      <w:proofErr w:type="spellEnd"/>
      <w:r>
        <w:t xml:space="preserve"> </w:t>
      </w:r>
      <w:proofErr w:type="spellStart"/>
      <w:r>
        <w:t>disponible</w:t>
      </w:r>
      <w:proofErr w:type="spellEnd"/>
      <w:r>
        <w:t xml:space="preserve"> </w:t>
      </w:r>
      <w:proofErr w:type="spellStart"/>
      <w:r>
        <w:t>dans</w:t>
      </w:r>
      <w:proofErr w:type="spellEnd"/>
      <w:r>
        <w:t xml:space="preserve"> le document </w:t>
      </w:r>
      <w:proofErr w:type="spellStart"/>
      <w:r>
        <w:t>intitulé</w:t>
      </w:r>
      <w:proofErr w:type="spellEnd"/>
      <w:r>
        <w:t xml:space="preserve"> : </w:t>
      </w:r>
      <w:r w:rsidRPr="00E85113">
        <w:t>AppsGate-D2.4b-HMI Middleware.V1.7</w:t>
      </w:r>
      <w:r w:rsidR="00677E1D">
        <w:t>.</w:t>
      </w:r>
    </w:p>
    <w:p w14:paraId="34752F0C" w14:textId="68BC0023" w:rsidR="00E85113" w:rsidRDefault="00E85113" w:rsidP="008756EA">
      <w:r>
        <w:t xml:space="preserve">Au </w:t>
      </w:r>
      <w:proofErr w:type="spellStart"/>
      <w:r>
        <w:t>niveau</w:t>
      </w:r>
      <w:proofErr w:type="spellEnd"/>
      <w:r>
        <w:t xml:space="preserve"> </w:t>
      </w:r>
      <w:proofErr w:type="spellStart"/>
      <w:r>
        <w:t>système</w:t>
      </w:r>
      <w:proofErr w:type="spellEnd"/>
      <w:r>
        <w:t xml:space="preserve">, </w:t>
      </w:r>
      <w:proofErr w:type="spellStart"/>
      <w:r>
        <w:t>il</w:t>
      </w:r>
      <w:proofErr w:type="spellEnd"/>
      <w:r>
        <w:t xml:space="preserve"> </w:t>
      </w:r>
      <w:proofErr w:type="spellStart"/>
      <w:r>
        <w:t>s'agit</w:t>
      </w:r>
      <w:proofErr w:type="spellEnd"/>
      <w:r>
        <w:t xml:space="preserve"> de faire en </w:t>
      </w:r>
      <w:proofErr w:type="spellStart"/>
      <w:r>
        <w:t>sorte</w:t>
      </w:r>
      <w:proofErr w:type="spellEnd"/>
      <w:r>
        <w:t xml:space="preserve"> </w:t>
      </w:r>
      <w:proofErr w:type="spellStart"/>
      <w:r>
        <w:t>qu'il</w:t>
      </w:r>
      <w:proofErr w:type="spellEnd"/>
      <w:r>
        <w:t xml:space="preserve"> </w:t>
      </w:r>
      <w:proofErr w:type="spellStart"/>
      <w:r>
        <w:t>soit</w:t>
      </w:r>
      <w:proofErr w:type="spellEnd"/>
      <w:r>
        <w:t xml:space="preserve"> </w:t>
      </w:r>
      <w:proofErr w:type="spellStart"/>
      <w:r>
        <w:t>reconnu</w:t>
      </w:r>
      <w:proofErr w:type="spellEnd"/>
      <w:r>
        <w:t xml:space="preserve"> </w:t>
      </w:r>
      <w:proofErr w:type="spellStart"/>
      <w:r>
        <w:t>dans</w:t>
      </w:r>
      <w:proofErr w:type="spellEnd"/>
      <w:r>
        <w:t xml:space="preserve"> le </w:t>
      </w:r>
      <w:proofErr w:type="spellStart"/>
      <w:r>
        <w:t>système</w:t>
      </w:r>
      <w:proofErr w:type="spellEnd"/>
      <w:r>
        <w:t xml:space="preserve"> en </w:t>
      </w:r>
      <w:proofErr w:type="spellStart"/>
      <w:r>
        <w:t>tant</w:t>
      </w:r>
      <w:proofErr w:type="spellEnd"/>
      <w:r>
        <w:t xml:space="preserve"> </w:t>
      </w:r>
      <w:proofErr w:type="spellStart"/>
      <w:r>
        <w:t>que</w:t>
      </w:r>
      <w:proofErr w:type="spellEnd"/>
      <w:r>
        <w:t xml:space="preserve"> </w:t>
      </w:r>
      <w:proofErr w:type="spellStart"/>
      <w:r>
        <w:t>CoreObject</w:t>
      </w:r>
      <w:proofErr w:type="spellEnd"/>
      <w:r>
        <w:t>.</w:t>
      </w:r>
    </w:p>
    <w:p w14:paraId="6FACB3B3" w14:textId="77777777" w:rsidR="00D22AE1" w:rsidRDefault="00E85113" w:rsidP="008756EA">
      <w:r>
        <w:lastRenderedPageBreak/>
        <w:t xml:space="preserve">Du </w:t>
      </w:r>
      <w:proofErr w:type="spellStart"/>
      <w:r>
        <w:t>côté</w:t>
      </w:r>
      <w:proofErr w:type="spellEnd"/>
      <w:r>
        <w:t xml:space="preserve"> client, </w:t>
      </w:r>
      <w:proofErr w:type="spellStart"/>
      <w:r>
        <w:t>l'objectif</w:t>
      </w:r>
      <w:proofErr w:type="spellEnd"/>
      <w:r>
        <w:t xml:space="preserve"> </w:t>
      </w:r>
      <w:proofErr w:type="spellStart"/>
      <w:r>
        <w:t>est</w:t>
      </w:r>
      <w:proofErr w:type="spellEnd"/>
      <w:r>
        <w:t xml:space="preserve"> plus </w:t>
      </w:r>
      <w:proofErr w:type="spellStart"/>
      <w:r>
        <w:t>complexe</w:t>
      </w:r>
      <w:proofErr w:type="spellEnd"/>
      <w:r>
        <w:t xml:space="preserve">, car </w:t>
      </w:r>
      <w:proofErr w:type="spellStart"/>
      <w:r>
        <w:t>aucune</w:t>
      </w:r>
      <w:proofErr w:type="spellEnd"/>
      <w:r>
        <w:t xml:space="preserve"> standardisation </w:t>
      </w:r>
      <w:proofErr w:type="spellStart"/>
      <w:r>
        <w:t>n'a</w:t>
      </w:r>
      <w:proofErr w:type="spellEnd"/>
      <w:r>
        <w:t xml:space="preserve"> </w:t>
      </w:r>
      <w:proofErr w:type="spellStart"/>
      <w:r>
        <w:t>été</w:t>
      </w:r>
      <w:proofErr w:type="spellEnd"/>
      <w:r>
        <w:t xml:space="preserve"> </w:t>
      </w:r>
      <w:proofErr w:type="spellStart"/>
      <w:r>
        <w:t>faite</w:t>
      </w:r>
      <w:proofErr w:type="spellEnd"/>
      <w:r>
        <w:t xml:space="preserve">. Il </w:t>
      </w:r>
      <w:proofErr w:type="spellStart"/>
      <w:r>
        <w:t>faut</w:t>
      </w:r>
      <w:proofErr w:type="spellEnd"/>
      <w:r>
        <w:t xml:space="preserve"> </w:t>
      </w:r>
      <w:proofErr w:type="spellStart"/>
      <w:r>
        <w:t>donc</w:t>
      </w:r>
      <w:proofErr w:type="spellEnd"/>
      <w:r>
        <w:t xml:space="preserve"> </w:t>
      </w:r>
      <w:proofErr w:type="spellStart"/>
      <w:r>
        <w:t>prévoir</w:t>
      </w:r>
      <w:proofErr w:type="spellEnd"/>
      <w:r>
        <w:t xml:space="preserve"> le </w:t>
      </w:r>
      <w:proofErr w:type="spellStart"/>
      <w:r>
        <w:t>cas</w:t>
      </w:r>
      <w:proofErr w:type="spellEnd"/>
      <w:r>
        <w:t xml:space="preserve"> de </w:t>
      </w:r>
      <w:r w:rsidR="00D22AE1">
        <w:t xml:space="preserve">la </w:t>
      </w:r>
      <w:proofErr w:type="spellStart"/>
      <w:r w:rsidR="00D22AE1">
        <w:t>télécommande</w:t>
      </w:r>
      <w:proofErr w:type="spellEnd"/>
      <w:r w:rsidR="00D22AE1">
        <w:t xml:space="preserve">, </w:t>
      </w:r>
      <w:proofErr w:type="spellStart"/>
      <w:r w:rsidR="00D22AE1">
        <w:t>ainsi</w:t>
      </w:r>
      <w:proofErr w:type="spellEnd"/>
      <w:r w:rsidR="00D22AE1">
        <w:t xml:space="preserve"> </w:t>
      </w:r>
      <w:proofErr w:type="spellStart"/>
      <w:r w:rsidR="00D22AE1">
        <w:t>que</w:t>
      </w:r>
      <w:proofErr w:type="spellEnd"/>
      <w:r w:rsidR="00D22AE1">
        <w:t xml:space="preserve"> </w:t>
      </w:r>
      <w:proofErr w:type="spellStart"/>
      <w:r w:rsidR="00D22AE1">
        <w:t>celui</w:t>
      </w:r>
      <w:proofErr w:type="spellEnd"/>
      <w:r w:rsidR="00D22AE1">
        <w:t xml:space="preserve"> du </w:t>
      </w:r>
      <w:proofErr w:type="spellStart"/>
      <w:r w:rsidR="00D22AE1">
        <w:t>langage</w:t>
      </w:r>
      <w:proofErr w:type="spellEnd"/>
      <w:r w:rsidR="00D22AE1">
        <w:t xml:space="preserve">. </w:t>
      </w:r>
      <w:proofErr w:type="spellStart"/>
      <w:r w:rsidR="00D22AE1">
        <w:t>Ces</w:t>
      </w:r>
      <w:proofErr w:type="spellEnd"/>
      <w:r w:rsidR="00D22AE1">
        <w:t xml:space="preserve"> 2 parties </w:t>
      </w:r>
      <w:proofErr w:type="spellStart"/>
      <w:r w:rsidR="00D22AE1">
        <w:t>sont</w:t>
      </w:r>
      <w:proofErr w:type="spellEnd"/>
      <w:r w:rsidR="00D22AE1">
        <w:t xml:space="preserve"> </w:t>
      </w:r>
      <w:proofErr w:type="spellStart"/>
      <w:r w:rsidR="00D22AE1">
        <w:t>décrites</w:t>
      </w:r>
      <w:proofErr w:type="spellEnd"/>
      <w:r w:rsidR="00D22AE1">
        <w:t xml:space="preserve"> </w:t>
      </w:r>
      <w:proofErr w:type="spellStart"/>
      <w:r w:rsidR="00D22AE1">
        <w:t>dans</w:t>
      </w:r>
      <w:proofErr w:type="spellEnd"/>
      <w:r w:rsidR="00D22AE1">
        <w:t xml:space="preserve"> le document.</w:t>
      </w:r>
    </w:p>
    <w:p w14:paraId="20B55CF6" w14:textId="79C22770" w:rsidR="00E85113" w:rsidRPr="008756EA" w:rsidRDefault="00D22AE1" w:rsidP="008756EA">
      <w:proofErr w:type="spellStart"/>
      <w:r>
        <w:t>Concernant</w:t>
      </w:r>
      <w:proofErr w:type="spellEnd"/>
      <w:r>
        <w:t xml:space="preserve"> les traces, </w:t>
      </w:r>
      <w:r w:rsidR="00761361">
        <w:t xml:space="preserve">la </w:t>
      </w:r>
      <w:proofErr w:type="spellStart"/>
      <w:r w:rsidR="00761361">
        <w:t>procédure</w:t>
      </w:r>
      <w:proofErr w:type="spellEnd"/>
      <w:r w:rsidR="00761361">
        <w:t xml:space="preserve"> </w:t>
      </w:r>
      <w:proofErr w:type="spellStart"/>
      <w:r w:rsidR="00761361">
        <w:t>n'est</w:t>
      </w:r>
      <w:proofErr w:type="spellEnd"/>
      <w:r w:rsidR="00761361">
        <w:t xml:space="preserve"> pas </w:t>
      </w:r>
      <w:proofErr w:type="spellStart"/>
      <w:r w:rsidR="00761361">
        <w:t>documentée</w:t>
      </w:r>
      <w:proofErr w:type="spellEnd"/>
      <w:r w:rsidR="00761361">
        <w:t xml:space="preserve">. </w:t>
      </w:r>
      <w:proofErr w:type="spellStart"/>
      <w:r w:rsidR="00761361">
        <w:t>Concernant</w:t>
      </w:r>
      <w:proofErr w:type="spellEnd"/>
      <w:r w:rsidR="00761361">
        <w:t xml:space="preserve"> le </w:t>
      </w:r>
      <w:proofErr w:type="spellStart"/>
      <w:r w:rsidR="00761361">
        <w:t>graphe</w:t>
      </w:r>
      <w:proofErr w:type="spellEnd"/>
      <w:r w:rsidR="00761361">
        <w:t xml:space="preserve"> de </w:t>
      </w:r>
      <w:proofErr w:type="spellStart"/>
      <w:r w:rsidR="00761361">
        <w:t>dépendance</w:t>
      </w:r>
      <w:proofErr w:type="spellEnd"/>
      <w:r w:rsidR="00761361">
        <w:t xml:space="preserve">, </w:t>
      </w:r>
      <w:proofErr w:type="spellStart"/>
      <w:r w:rsidR="00761361">
        <w:t>il</w:t>
      </w:r>
      <w:proofErr w:type="spellEnd"/>
      <w:r w:rsidR="00761361">
        <w:t xml:space="preserve"> </w:t>
      </w:r>
      <w:proofErr w:type="spellStart"/>
      <w:r w:rsidR="00761361">
        <w:t>faut</w:t>
      </w:r>
      <w:proofErr w:type="spellEnd"/>
      <w:r w:rsidR="00761361">
        <w:t xml:space="preserve"> </w:t>
      </w:r>
      <w:proofErr w:type="spellStart"/>
      <w:r w:rsidR="00761361">
        <w:t>rajouter</w:t>
      </w:r>
      <w:proofErr w:type="spellEnd"/>
      <w:r w:rsidR="00761361">
        <w:t xml:space="preserve"> les </w:t>
      </w:r>
      <w:proofErr w:type="spellStart"/>
      <w:r w:rsidR="00761361">
        <w:t>noms</w:t>
      </w:r>
      <w:proofErr w:type="spellEnd"/>
      <w:r w:rsidR="00761361">
        <w:t xml:space="preserve"> </w:t>
      </w:r>
      <w:proofErr w:type="spellStart"/>
      <w:r w:rsidR="00761361">
        <w:t>dans</w:t>
      </w:r>
      <w:proofErr w:type="spellEnd"/>
      <w:r w:rsidR="00761361">
        <w:t xml:space="preserve"> le </w:t>
      </w:r>
      <w:proofErr w:type="spellStart"/>
      <w:r w:rsidR="00761361">
        <w:t>fichier</w:t>
      </w:r>
      <w:proofErr w:type="spellEnd"/>
      <w:r w:rsidR="00761361">
        <w:t xml:space="preserve"> debugger.json.</w:t>
      </w:r>
    </w:p>
    <w:p w14:paraId="010BCC5F" w14:textId="77777777" w:rsidR="008756EA" w:rsidRDefault="008756EA" w:rsidP="008756EA">
      <w:pPr>
        <w:rPr>
          <w:lang w:val="fr-FR"/>
        </w:rPr>
      </w:pPr>
    </w:p>
    <w:p w14:paraId="3CABFF2D" w14:textId="77777777" w:rsidR="0081395D" w:rsidRPr="008D35B0" w:rsidRDefault="0081395D">
      <w:pPr>
        <w:rPr>
          <w:lang w:val="fr-FR"/>
        </w:rPr>
      </w:pPr>
      <w:bookmarkStart w:id="25" w:name="_Toc342400022"/>
      <w:bookmarkStart w:id="26" w:name="_Toc342400123"/>
      <w:bookmarkStart w:id="27" w:name="_Toc342400322"/>
      <w:bookmarkStart w:id="28" w:name="_Toc342400023"/>
      <w:bookmarkStart w:id="29" w:name="_Toc342400124"/>
      <w:bookmarkStart w:id="30" w:name="_Toc342400323"/>
      <w:bookmarkEnd w:id="20"/>
      <w:bookmarkEnd w:id="21"/>
      <w:bookmarkEnd w:id="22"/>
      <w:bookmarkEnd w:id="23"/>
      <w:bookmarkEnd w:id="25"/>
      <w:bookmarkEnd w:id="26"/>
      <w:bookmarkEnd w:id="27"/>
      <w:bookmarkEnd w:id="28"/>
      <w:bookmarkEnd w:id="29"/>
      <w:bookmarkEnd w:id="30"/>
    </w:p>
    <w:p w14:paraId="2D6930B3" w14:textId="77777777" w:rsidR="00BC6BAF" w:rsidRDefault="00677E1D" w:rsidP="003F3392">
      <w:pPr>
        <w:pStyle w:val="Titre1"/>
        <w:rPr>
          <w:lang w:val="fr-FR"/>
        </w:rPr>
      </w:pPr>
      <w:r>
        <w:rPr>
          <w:lang w:val="fr-FR"/>
        </w:rPr>
        <w:t xml:space="preserve">Comment réutiliser les données de la BD </w:t>
      </w:r>
    </w:p>
    <w:p w14:paraId="3D8F8989" w14:textId="7630B2A0" w:rsidR="003401C8" w:rsidRDefault="003401C8" w:rsidP="003401C8">
      <w:r>
        <w:t xml:space="preserve">Les </w:t>
      </w:r>
      <w:proofErr w:type="spellStart"/>
      <w:r>
        <w:t>données</w:t>
      </w:r>
      <w:proofErr w:type="spellEnd"/>
      <w:r>
        <w:t xml:space="preserve"> de la base de </w:t>
      </w:r>
      <w:proofErr w:type="spellStart"/>
      <w:r>
        <w:t>données</w:t>
      </w:r>
      <w:proofErr w:type="spellEnd"/>
      <w:r>
        <w:t xml:space="preserve"> </w:t>
      </w:r>
      <w:proofErr w:type="spellStart"/>
      <w:r>
        <w:t>sont</w:t>
      </w:r>
      <w:proofErr w:type="spellEnd"/>
      <w:r>
        <w:t xml:space="preserve"> </w:t>
      </w:r>
      <w:proofErr w:type="spellStart"/>
      <w:r>
        <w:t>stockées</w:t>
      </w:r>
      <w:proofErr w:type="spellEnd"/>
      <w:r>
        <w:t xml:space="preserve"> </w:t>
      </w:r>
      <w:proofErr w:type="spellStart"/>
      <w:r>
        <w:t>dans</w:t>
      </w:r>
      <w:proofErr w:type="spellEnd"/>
      <w:r>
        <w:t xml:space="preserve"> </w:t>
      </w:r>
      <w:proofErr w:type="spellStart"/>
      <w:r>
        <w:t>une</w:t>
      </w:r>
      <w:proofErr w:type="spellEnd"/>
      <w:r>
        <w:t xml:space="preserve"> base de type </w:t>
      </w:r>
      <w:proofErr w:type="spellStart"/>
      <w:r>
        <w:t>noSQL</w:t>
      </w:r>
      <w:proofErr w:type="spellEnd"/>
      <w:r>
        <w:t xml:space="preserve"> </w:t>
      </w:r>
      <w:proofErr w:type="spellStart"/>
      <w:r>
        <w:t>appelée</w:t>
      </w:r>
      <w:proofErr w:type="spellEnd"/>
      <w:r>
        <w:t xml:space="preserve"> Mongo. Il </w:t>
      </w:r>
      <w:proofErr w:type="spellStart"/>
      <w:r>
        <w:t>est</w:t>
      </w:r>
      <w:proofErr w:type="spellEnd"/>
      <w:r>
        <w:t xml:space="preserve"> possible </w:t>
      </w:r>
      <w:proofErr w:type="spellStart"/>
      <w:r>
        <w:t>d'interroger</w:t>
      </w:r>
      <w:proofErr w:type="spellEnd"/>
      <w:r>
        <w:t xml:space="preserve"> </w:t>
      </w:r>
      <w:proofErr w:type="spellStart"/>
      <w:r>
        <w:t>cette</w:t>
      </w:r>
      <w:proofErr w:type="spellEnd"/>
      <w:r>
        <w:t xml:space="preserve"> base de </w:t>
      </w:r>
      <w:proofErr w:type="spellStart"/>
      <w:r>
        <w:t>données</w:t>
      </w:r>
      <w:proofErr w:type="spellEnd"/>
      <w:r>
        <w:t xml:space="preserve"> via un client : </w:t>
      </w:r>
      <w:proofErr w:type="spellStart"/>
      <w:r>
        <w:t>robomongo</w:t>
      </w:r>
      <w:proofErr w:type="spellEnd"/>
      <w:r>
        <w:t xml:space="preserve">. </w:t>
      </w:r>
      <w:proofErr w:type="spellStart"/>
      <w:r>
        <w:t>Malgré</w:t>
      </w:r>
      <w:proofErr w:type="spellEnd"/>
      <w:r>
        <w:t xml:space="preserve"> tout, </w:t>
      </w:r>
      <w:proofErr w:type="spellStart"/>
      <w:r>
        <w:t>cette</w:t>
      </w:r>
      <w:proofErr w:type="spellEnd"/>
      <w:r>
        <w:t xml:space="preserve"> utilisation </w:t>
      </w:r>
      <w:proofErr w:type="spellStart"/>
      <w:r>
        <w:t>n'est</w:t>
      </w:r>
      <w:proofErr w:type="spellEnd"/>
      <w:r>
        <w:t xml:space="preserve"> pas </w:t>
      </w:r>
      <w:proofErr w:type="spellStart"/>
      <w:r>
        <w:t>très</w:t>
      </w:r>
      <w:proofErr w:type="spellEnd"/>
      <w:r>
        <w:t xml:space="preserve"> intuitive.</w:t>
      </w:r>
    </w:p>
    <w:p w14:paraId="4541945E" w14:textId="7FE5B7E1" w:rsidR="003401C8" w:rsidRDefault="003401C8" w:rsidP="003401C8">
      <w:r>
        <w:t xml:space="preserve">Il a </w:t>
      </w:r>
      <w:proofErr w:type="spellStart"/>
      <w:r>
        <w:t>donc</w:t>
      </w:r>
      <w:proofErr w:type="spellEnd"/>
      <w:r>
        <w:t xml:space="preserve"> </w:t>
      </w:r>
      <w:proofErr w:type="spellStart"/>
      <w:r>
        <w:t>été</w:t>
      </w:r>
      <w:proofErr w:type="spellEnd"/>
      <w:r>
        <w:t xml:space="preserve"> </w:t>
      </w:r>
      <w:proofErr w:type="spellStart"/>
      <w:r>
        <w:t>mis</w:t>
      </w:r>
      <w:proofErr w:type="spellEnd"/>
      <w:r>
        <w:t xml:space="preserve"> en place un script qui </w:t>
      </w:r>
      <w:proofErr w:type="spellStart"/>
      <w:r>
        <w:t>permet</w:t>
      </w:r>
      <w:proofErr w:type="spellEnd"/>
      <w:r>
        <w:t xml:space="preserve"> </w:t>
      </w:r>
      <w:proofErr w:type="spellStart"/>
      <w:r>
        <w:t>d'exporter</w:t>
      </w:r>
      <w:proofErr w:type="spellEnd"/>
      <w:r>
        <w:t xml:space="preserve"> les </w:t>
      </w:r>
      <w:proofErr w:type="spellStart"/>
      <w:r>
        <w:t>données</w:t>
      </w:r>
      <w:proofErr w:type="spellEnd"/>
      <w:r>
        <w:t xml:space="preserve"> au format CSV. </w:t>
      </w:r>
      <w:proofErr w:type="spellStart"/>
      <w:r>
        <w:t>Cet</w:t>
      </w:r>
      <w:proofErr w:type="spellEnd"/>
      <w:r>
        <w:t xml:space="preserve"> export ne </w:t>
      </w:r>
      <w:proofErr w:type="spellStart"/>
      <w:r>
        <w:t>concerne</w:t>
      </w:r>
      <w:proofErr w:type="spellEnd"/>
      <w:r>
        <w:t xml:space="preserve"> </w:t>
      </w:r>
      <w:proofErr w:type="spellStart"/>
      <w:r>
        <w:t>que</w:t>
      </w:r>
      <w:proofErr w:type="spellEnd"/>
      <w:r>
        <w:t xml:space="preserve"> les </w:t>
      </w:r>
      <w:proofErr w:type="spellStart"/>
      <w:r>
        <w:t>données</w:t>
      </w:r>
      <w:proofErr w:type="spellEnd"/>
      <w:r>
        <w:t xml:space="preserve"> </w:t>
      </w:r>
      <w:proofErr w:type="spellStart"/>
      <w:r>
        <w:t>correspondant</w:t>
      </w:r>
      <w:proofErr w:type="spellEnd"/>
      <w:r>
        <w:t xml:space="preserve"> à </w:t>
      </w:r>
      <w:proofErr w:type="spellStart"/>
      <w:r>
        <w:t>l'historique</w:t>
      </w:r>
      <w:proofErr w:type="spellEnd"/>
      <w:r>
        <w:t>.</w:t>
      </w:r>
    </w:p>
    <w:p w14:paraId="2D76DFE9" w14:textId="66DD64FC" w:rsidR="008453F9" w:rsidRDefault="008453F9" w:rsidP="003401C8">
      <w:r>
        <w:t xml:space="preserve">Pour </w:t>
      </w:r>
      <w:proofErr w:type="spellStart"/>
      <w:r>
        <w:t>réaliser</w:t>
      </w:r>
      <w:proofErr w:type="spellEnd"/>
      <w:r>
        <w:t xml:space="preserve"> </w:t>
      </w:r>
      <w:proofErr w:type="spellStart"/>
      <w:r>
        <w:t>cet</w:t>
      </w:r>
      <w:proofErr w:type="spellEnd"/>
      <w:r>
        <w:t xml:space="preserve"> export, </w:t>
      </w:r>
      <w:proofErr w:type="spellStart"/>
      <w:r>
        <w:t>il</w:t>
      </w:r>
      <w:proofErr w:type="spellEnd"/>
      <w:r>
        <w:t xml:space="preserve"> </w:t>
      </w:r>
      <w:proofErr w:type="spellStart"/>
      <w:r>
        <w:t>suffit</w:t>
      </w:r>
      <w:proofErr w:type="spellEnd"/>
      <w:r>
        <w:t xml:space="preserve"> de faire la </w:t>
      </w:r>
      <w:proofErr w:type="spellStart"/>
      <w:r>
        <w:t>commande</w:t>
      </w:r>
      <w:proofErr w:type="spellEnd"/>
      <w:r>
        <w:t xml:space="preserve"> </w:t>
      </w:r>
      <w:proofErr w:type="spellStart"/>
      <w:r>
        <w:t>suivante</w:t>
      </w:r>
      <w:proofErr w:type="spellEnd"/>
    </w:p>
    <w:p w14:paraId="4478BC52" w14:textId="2748290A" w:rsidR="008453F9" w:rsidRDefault="008453F9" w:rsidP="003401C8">
      <w:r>
        <w:t>cd /opt/</w:t>
      </w:r>
      <w:proofErr w:type="spellStart"/>
      <w:r>
        <w:t>appsgate</w:t>
      </w:r>
      <w:proofErr w:type="spellEnd"/>
      <w:r>
        <w:t>/server</w:t>
      </w:r>
    </w:p>
    <w:p w14:paraId="165B1989" w14:textId="3FEF5963" w:rsidR="008453F9" w:rsidRDefault="008453F9" w:rsidP="003401C8">
      <w:proofErr w:type="spellStart"/>
      <w:r>
        <w:t>sh</w:t>
      </w:r>
      <w:proofErr w:type="spellEnd"/>
      <w:r>
        <w:t xml:space="preserve"> ./exec.sh</w:t>
      </w:r>
    </w:p>
    <w:p w14:paraId="5C4502C8" w14:textId="70ED66D3" w:rsidR="008453F9" w:rsidRDefault="008453F9" w:rsidP="003401C8">
      <w:r>
        <w:t xml:space="preserve">2 </w:t>
      </w:r>
      <w:proofErr w:type="spellStart"/>
      <w:r>
        <w:t>fichiers</w:t>
      </w:r>
      <w:proofErr w:type="spellEnd"/>
      <w:r>
        <w:t xml:space="preserve"> </w:t>
      </w:r>
      <w:proofErr w:type="spellStart"/>
      <w:r>
        <w:t>sont</w:t>
      </w:r>
      <w:proofErr w:type="spellEnd"/>
      <w:r>
        <w:t xml:space="preserve"> </w:t>
      </w:r>
      <w:proofErr w:type="spellStart"/>
      <w:r>
        <w:t>alors</w:t>
      </w:r>
      <w:proofErr w:type="spellEnd"/>
      <w:r>
        <w:t xml:space="preserve"> </w:t>
      </w:r>
      <w:proofErr w:type="spellStart"/>
      <w:r>
        <w:t>générés</w:t>
      </w:r>
      <w:proofErr w:type="spellEnd"/>
      <w:r w:rsidR="008C5A10">
        <w:t xml:space="preserve"> devices.csv </w:t>
      </w:r>
      <w:proofErr w:type="spellStart"/>
      <w:r w:rsidR="008C5A10">
        <w:t>ainsi</w:t>
      </w:r>
      <w:proofErr w:type="spellEnd"/>
      <w:r w:rsidR="008C5A10">
        <w:t xml:space="preserve"> </w:t>
      </w:r>
      <w:proofErr w:type="spellStart"/>
      <w:r w:rsidR="008C5A10">
        <w:t>que</w:t>
      </w:r>
      <w:proofErr w:type="spellEnd"/>
      <w:r w:rsidR="008C5A10">
        <w:t xml:space="preserve"> programs.csv.</w:t>
      </w:r>
    </w:p>
    <w:p w14:paraId="5E8E90FB" w14:textId="77777777" w:rsidR="008C5A10" w:rsidRPr="003401C8" w:rsidRDefault="008C5A10" w:rsidP="003401C8"/>
    <w:p w14:paraId="7A2C5914" w14:textId="698DF45D" w:rsidR="00F169FC" w:rsidRDefault="008C5A10" w:rsidP="008C5A10">
      <w:pPr>
        <w:pStyle w:val="Titre2"/>
        <w:rPr>
          <w:lang w:val="fr-FR"/>
        </w:rPr>
      </w:pPr>
      <w:r>
        <w:rPr>
          <w:lang w:val="fr-FR"/>
        </w:rPr>
        <w:t>devices.csv</w:t>
      </w:r>
    </w:p>
    <w:p w14:paraId="1E5CCF6B" w14:textId="18446DED" w:rsidR="008C5A10" w:rsidRDefault="008C5A10" w:rsidP="008C5A10">
      <w:proofErr w:type="spellStart"/>
      <w:r>
        <w:t>Ce</w:t>
      </w:r>
      <w:proofErr w:type="spellEnd"/>
      <w:r>
        <w:t xml:space="preserve"> </w:t>
      </w:r>
      <w:proofErr w:type="spellStart"/>
      <w:r>
        <w:t>fichier</w:t>
      </w:r>
      <w:proofErr w:type="spellEnd"/>
      <w:r>
        <w:t xml:space="preserve"> </w:t>
      </w:r>
      <w:proofErr w:type="spellStart"/>
      <w:r>
        <w:t>contient</w:t>
      </w:r>
      <w:proofErr w:type="spellEnd"/>
      <w:r>
        <w:t xml:space="preserve"> </w:t>
      </w:r>
      <w:proofErr w:type="spellStart"/>
      <w:r>
        <w:t>toutes</w:t>
      </w:r>
      <w:proofErr w:type="spellEnd"/>
      <w:r>
        <w:t xml:space="preserve"> les traces </w:t>
      </w:r>
      <w:proofErr w:type="spellStart"/>
      <w:r>
        <w:t>provenant</w:t>
      </w:r>
      <w:proofErr w:type="spellEnd"/>
      <w:r>
        <w:t xml:space="preserve"> des </w:t>
      </w:r>
      <w:proofErr w:type="spellStart"/>
      <w:r>
        <w:t>équipements</w:t>
      </w:r>
      <w:proofErr w:type="spellEnd"/>
      <w:r>
        <w:t xml:space="preserve"> sous le format </w:t>
      </w:r>
      <w:proofErr w:type="spellStart"/>
      <w:r>
        <w:t>csv</w:t>
      </w:r>
      <w:proofErr w:type="spellEnd"/>
    </w:p>
    <w:p w14:paraId="2CCEE56E" w14:textId="1553A299" w:rsidR="008C5A10" w:rsidRPr="00761361" w:rsidRDefault="00EE4169" w:rsidP="008C5A10">
      <w:pPr>
        <w:rPr>
          <w:rFonts w:ascii="Courier" w:hAnsi="Courier"/>
          <w:b/>
        </w:rPr>
      </w:pPr>
      <w:r w:rsidRPr="00761361">
        <w:rPr>
          <w:rFonts w:ascii="Courier" w:hAnsi="Courier"/>
          <w:b/>
        </w:rPr>
        <w:t xml:space="preserve">timestamp, </w:t>
      </w:r>
      <w:r w:rsidR="008C5A10" w:rsidRPr="00761361">
        <w:rPr>
          <w:rFonts w:ascii="Courier" w:hAnsi="Courier"/>
          <w:b/>
        </w:rPr>
        <w:t xml:space="preserve">id, type, "name", location.id, location.name, </w:t>
      </w:r>
      <w:proofErr w:type="spellStart"/>
      <w:r w:rsidR="008C5A10" w:rsidRPr="00761361">
        <w:rPr>
          <w:rFonts w:ascii="Courier" w:hAnsi="Courier"/>
          <w:b/>
        </w:rPr>
        <w:t>event.type</w:t>
      </w:r>
      <w:proofErr w:type="spellEnd"/>
      <w:r w:rsidR="008C5A10" w:rsidRPr="00761361">
        <w:rPr>
          <w:rFonts w:ascii="Courier" w:hAnsi="Courier"/>
          <w:b/>
        </w:rPr>
        <w:t xml:space="preserve">, </w:t>
      </w:r>
      <w:proofErr w:type="spellStart"/>
      <w:r w:rsidR="008C5A10" w:rsidRPr="00761361">
        <w:rPr>
          <w:rFonts w:ascii="Courier" w:hAnsi="Courier"/>
          <w:b/>
        </w:rPr>
        <w:t>event.state</w:t>
      </w:r>
      <w:proofErr w:type="spellEnd"/>
    </w:p>
    <w:p w14:paraId="5CD5D475" w14:textId="1244776E" w:rsidR="005C548C" w:rsidRDefault="005C548C" w:rsidP="008C5A10">
      <w:r>
        <w:t>timestamp</w:t>
      </w:r>
    </w:p>
    <w:p w14:paraId="0E4DDFDE" w14:textId="14E1B9E7" w:rsidR="008C5A10" w:rsidRDefault="008C5A10" w:rsidP="008C5A10">
      <w:r>
        <w:rPr>
          <w:i/>
        </w:rPr>
        <w:t>id :</w:t>
      </w:r>
      <w:r w:rsidRPr="008C5A10">
        <w:t xml:space="preserve"> </w:t>
      </w:r>
      <w:proofErr w:type="spellStart"/>
      <w:r w:rsidRPr="008C5A10">
        <w:t>l'</w:t>
      </w:r>
      <w:r>
        <w:t>identifiant</w:t>
      </w:r>
      <w:proofErr w:type="spellEnd"/>
      <w:r>
        <w:t xml:space="preserve"> de </w:t>
      </w:r>
      <w:proofErr w:type="spellStart"/>
      <w:r>
        <w:t>l'équipement</w:t>
      </w:r>
      <w:proofErr w:type="spellEnd"/>
    </w:p>
    <w:p w14:paraId="77125206" w14:textId="0890DB0D" w:rsidR="008C5A10" w:rsidRDefault="008C5A10" w:rsidP="008C5A10">
      <w:r>
        <w:rPr>
          <w:i/>
        </w:rPr>
        <w:t>type</w:t>
      </w:r>
      <w:r>
        <w:t xml:space="preserve"> : le type </w:t>
      </w:r>
      <w:proofErr w:type="spellStart"/>
      <w:r>
        <w:t>d'équipement</w:t>
      </w:r>
      <w:proofErr w:type="spellEnd"/>
    </w:p>
    <w:p w14:paraId="1252ABAE" w14:textId="5914BC4D" w:rsidR="008C5A10" w:rsidRDefault="008C5A10" w:rsidP="008C5A10">
      <w:r w:rsidRPr="008C5A10">
        <w:rPr>
          <w:i/>
        </w:rPr>
        <w:t>name</w:t>
      </w:r>
      <w:r>
        <w:t xml:space="preserve"> : le nom de </w:t>
      </w:r>
      <w:proofErr w:type="spellStart"/>
      <w:r>
        <w:t>l'équipement</w:t>
      </w:r>
      <w:proofErr w:type="spellEnd"/>
      <w:r>
        <w:t xml:space="preserve"> </w:t>
      </w:r>
      <w:proofErr w:type="spellStart"/>
      <w:r>
        <w:t>tel</w:t>
      </w:r>
      <w:proofErr w:type="spellEnd"/>
      <w:r>
        <w:t xml:space="preserve"> </w:t>
      </w:r>
      <w:proofErr w:type="spellStart"/>
      <w:r>
        <w:t>qu'il</w:t>
      </w:r>
      <w:proofErr w:type="spellEnd"/>
      <w:r>
        <w:t xml:space="preserve"> a </w:t>
      </w:r>
      <w:proofErr w:type="spellStart"/>
      <w:r>
        <w:t>été</w:t>
      </w:r>
      <w:proofErr w:type="spellEnd"/>
      <w:r>
        <w:t xml:space="preserve"> </w:t>
      </w:r>
      <w:proofErr w:type="spellStart"/>
      <w:r>
        <w:t>choisi</w:t>
      </w:r>
      <w:proofErr w:type="spellEnd"/>
      <w:r>
        <w:t xml:space="preserve"> par </w:t>
      </w:r>
      <w:proofErr w:type="spellStart"/>
      <w:r>
        <w:t>l'utilisateur</w:t>
      </w:r>
      <w:proofErr w:type="spellEnd"/>
      <w:r>
        <w:t xml:space="preserve"> et </w:t>
      </w:r>
      <w:proofErr w:type="spellStart"/>
      <w:r>
        <w:t>tel</w:t>
      </w:r>
      <w:proofErr w:type="spellEnd"/>
      <w:r>
        <w:t xml:space="preserve"> </w:t>
      </w:r>
      <w:proofErr w:type="spellStart"/>
      <w:r>
        <w:t>qu'il</w:t>
      </w:r>
      <w:proofErr w:type="spellEnd"/>
      <w:r>
        <w:t xml:space="preserve"> </w:t>
      </w:r>
      <w:proofErr w:type="spellStart"/>
      <w:r>
        <w:t>apparaît</w:t>
      </w:r>
      <w:proofErr w:type="spellEnd"/>
      <w:r>
        <w:t xml:space="preserve"> </w:t>
      </w:r>
      <w:proofErr w:type="spellStart"/>
      <w:r>
        <w:t>dans</w:t>
      </w:r>
      <w:proofErr w:type="spellEnd"/>
      <w:r>
        <w:t xml:space="preserve"> la base au moment de la trace</w:t>
      </w:r>
    </w:p>
    <w:p w14:paraId="4BD22CFD" w14:textId="3CEC9106" w:rsidR="008C5A10" w:rsidRDefault="008C5A10" w:rsidP="008C5A10">
      <w:r>
        <w:rPr>
          <w:i/>
        </w:rPr>
        <w:t>location.id</w:t>
      </w:r>
      <w:r>
        <w:t xml:space="preserve"> : un </w:t>
      </w:r>
      <w:proofErr w:type="spellStart"/>
      <w:r>
        <w:t>identifiant</w:t>
      </w:r>
      <w:proofErr w:type="spellEnd"/>
      <w:r>
        <w:t xml:space="preserve"> du lieu </w:t>
      </w:r>
      <w:proofErr w:type="spellStart"/>
      <w:r>
        <w:t>dans</w:t>
      </w:r>
      <w:proofErr w:type="spellEnd"/>
      <w:r>
        <w:t xml:space="preserve"> </w:t>
      </w:r>
      <w:proofErr w:type="spellStart"/>
      <w:r>
        <w:t>lequel</w:t>
      </w:r>
      <w:proofErr w:type="spellEnd"/>
      <w:r>
        <w:t xml:space="preserve"> se </w:t>
      </w:r>
      <w:proofErr w:type="spellStart"/>
      <w:r>
        <w:t>trouve</w:t>
      </w:r>
      <w:proofErr w:type="spellEnd"/>
      <w:r>
        <w:t xml:space="preserve"> </w:t>
      </w:r>
      <w:proofErr w:type="spellStart"/>
      <w:r>
        <w:t>l'équipement</w:t>
      </w:r>
      <w:proofErr w:type="spellEnd"/>
    </w:p>
    <w:p w14:paraId="1848D3A8" w14:textId="3BAB3AE4" w:rsidR="008C5A10" w:rsidRDefault="008C5A10" w:rsidP="008C5A10">
      <w:r>
        <w:rPr>
          <w:i/>
        </w:rPr>
        <w:t>location.name</w:t>
      </w:r>
      <w:r>
        <w:t xml:space="preserve"> : le nom </w:t>
      </w:r>
      <w:proofErr w:type="spellStart"/>
      <w:r>
        <w:t>choisi</w:t>
      </w:r>
      <w:proofErr w:type="spellEnd"/>
      <w:r>
        <w:t xml:space="preserve"> par </w:t>
      </w:r>
      <w:proofErr w:type="spellStart"/>
      <w:r>
        <w:t>l'utilisateur</w:t>
      </w:r>
      <w:proofErr w:type="spellEnd"/>
      <w:r>
        <w:t xml:space="preserve"> pour </w:t>
      </w:r>
      <w:proofErr w:type="spellStart"/>
      <w:r>
        <w:t>ce</w:t>
      </w:r>
      <w:proofErr w:type="spellEnd"/>
      <w:r>
        <w:t xml:space="preserve"> lieu</w:t>
      </w:r>
    </w:p>
    <w:p w14:paraId="44918BFE" w14:textId="77777777" w:rsidR="00EE4169" w:rsidRDefault="008C5A10" w:rsidP="008C5A10">
      <w:proofErr w:type="spellStart"/>
      <w:r w:rsidRPr="008C5A10">
        <w:rPr>
          <w:i/>
        </w:rPr>
        <w:t>event.type</w:t>
      </w:r>
      <w:proofErr w:type="spellEnd"/>
      <w:r w:rsidRPr="008C5A10">
        <w:t xml:space="preserve"> :</w:t>
      </w:r>
      <w:r w:rsidR="00EE4169">
        <w:t xml:space="preserve"> </w:t>
      </w:r>
      <w:proofErr w:type="spellStart"/>
      <w:r w:rsidR="00EE4169">
        <w:t>suivant</w:t>
      </w:r>
      <w:proofErr w:type="spellEnd"/>
      <w:r w:rsidR="00EE4169">
        <w:t xml:space="preserve"> le type </w:t>
      </w:r>
      <w:proofErr w:type="spellStart"/>
      <w:r w:rsidR="00EE4169">
        <w:t>d'équipement</w:t>
      </w:r>
      <w:proofErr w:type="spellEnd"/>
      <w:r w:rsidR="00EE4169">
        <w:t xml:space="preserve">, un nom </w:t>
      </w:r>
      <w:proofErr w:type="spellStart"/>
      <w:r w:rsidR="00EE4169">
        <w:t>est</w:t>
      </w:r>
      <w:proofErr w:type="spellEnd"/>
      <w:r w:rsidR="00EE4169">
        <w:t xml:space="preserve"> </w:t>
      </w:r>
      <w:proofErr w:type="spellStart"/>
      <w:r w:rsidR="00EE4169">
        <w:t>donné</w:t>
      </w:r>
      <w:proofErr w:type="spellEnd"/>
      <w:r w:rsidR="00EE4169">
        <w:t xml:space="preserve"> qui </w:t>
      </w:r>
      <w:proofErr w:type="spellStart"/>
      <w:r w:rsidR="00EE4169">
        <w:t>décrit</w:t>
      </w:r>
      <w:proofErr w:type="spellEnd"/>
      <w:r w:rsidR="00EE4169">
        <w:t xml:space="preserve"> la nature de </w:t>
      </w:r>
      <w:proofErr w:type="spellStart"/>
      <w:r w:rsidR="00EE4169">
        <w:t>l'événement</w:t>
      </w:r>
      <w:proofErr w:type="spellEnd"/>
    </w:p>
    <w:p w14:paraId="2482740F" w14:textId="0942B9F2" w:rsidR="008C5A10" w:rsidRPr="008C5A10" w:rsidRDefault="00EE4169" w:rsidP="008C5A10">
      <w:pPr>
        <w:rPr>
          <w:i/>
        </w:rPr>
      </w:pPr>
      <w:proofErr w:type="spellStart"/>
      <w:r>
        <w:t>event.state</w:t>
      </w:r>
      <w:proofErr w:type="spellEnd"/>
      <w:r>
        <w:t xml:space="preserve"> : </w:t>
      </w:r>
      <w:proofErr w:type="spellStart"/>
      <w:r>
        <w:t>élément</w:t>
      </w:r>
      <w:proofErr w:type="spellEnd"/>
      <w:r>
        <w:t xml:space="preserve"> </w:t>
      </w:r>
      <w:proofErr w:type="spellStart"/>
      <w:r>
        <w:t>json</w:t>
      </w:r>
      <w:proofErr w:type="spellEnd"/>
      <w:r>
        <w:t xml:space="preserve"> </w:t>
      </w:r>
      <w:proofErr w:type="spellStart"/>
      <w:r>
        <w:t>décrivant</w:t>
      </w:r>
      <w:proofErr w:type="spellEnd"/>
      <w:r>
        <w:t xml:space="preserve"> </w:t>
      </w:r>
      <w:proofErr w:type="spellStart"/>
      <w:r>
        <w:t>l'état</w:t>
      </w:r>
      <w:proofErr w:type="spellEnd"/>
      <w:r>
        <w:t xml:space="preserve"> de </w:t>
      </w:r>
      <w:proofErr w:type="spellStart"/>
      <w:r>
        <w:t>l'équipement</w:t>
      </w:r>
      <w:proofErr w:type="spellEnd"/>
      <w:r w:rsidR="008C5A10">
        <w:t xml:space="preserve"> </w:t>
      </w:r>
    </w:p>
    <w:p w14:paraId="376EEBE3" w14:textId="77777777" w:rsidR="00E85113" w:rsidRDefault="00E85113">
      <w:pPr>
        <w:rPr>
          <w:lang w:val="fr-FR"/>
        </w:rPr>
      </w:pPr>
    </w:p>
    <w:p w14:paraId="5FE428B7" w14:textId="0BE2F6C0" w:rsidR="00EE4169" w:rsidRDefault="00EE4169" w:rsidP="00EE4169">
      <w:pPr>
        <w:pStyle w:val="Titre2"/>
        <w:rPr>
          <w:lang w:val="fr-FR"/>
        </w:rPr>
      </w:pPr>
      <w:r>
        <w:rPr>
          <w:lang w:val="fr-FR"/>
        </w:rPr>
        <w:t>programs.csv</w:t>
      </w:r>
    </w:p>
    <w:p w14:paraId="4EFAF056" w14:textId="104959A3" w:rsidR="00EE4169" w:rsidRDefault="00EE4169" w:rsidP="00EE4169">
      <w:proofErr w:type="spellStart"/>
      <w:r>
        <w:t>Ce</w:t>
      </w:r>
      <w:proofErr w:type="spellEnd"/>
      <w:r>
        <w:t xml:space="preserve"> </w:t>
      </w:r>
      <w:proofErr w:type="spellStart"/>
      <w:r>
        <w:t>fichier</w:t>
      </w:r>
      <w:proofErr w:type="spellEnd"/>
      <w:r>
        <w:t xml:space="preserve"> </w:t>
      </w:r>
      <w:proofErr w:type="spellStart"/>
      <w:r>
        <w:t>contient</w:t>
      </w:r>
      <w:proofErr w:type="spellEnd"/>
      <w:r>
        <w:t xml:space="preserve"> </w:t>
      </w:r>
      <w:proofErr w:type="spellStart"/>
      <w:r>
        <w:t>toutes</w:t>
      </w:r>
      <w:proofErr w:type="spellEnd"/>
      <w:r>
        <w:t xml:space="preserve"> les traces </w:t>
      </w:r>
      <w:proofErr w:type="spellStart"/>
      <w:r>
        <w:t>provenant</w:t>
      </w:r>
      <w:proofErr w:type="spellEnd"/>
      <w:r>
        <w:t xml:space="preserve"> des programmes sous le format </w:t>
      </w:r>
      <w:proofErr w:type="spellStart"/>
      <w:r>
        <w:t>csv</w:t>
      </w:r>
      <w:proofErr w:type="spellEnd"/>
      <w:r>
        <w:t>.</w:t>
      </w:r>
    </w:p>
    <w:p w14:paraId="709F288A" w14:textId="6EF43D81" w:rsidR="005C548C" w:rsidRPr="00761361" w:rsidRDefault="005C548C" w:rsidP="005C548C">
      <w:pPr>
        <w:rPr>
          <w:rFonts w:ascii="Courier" w:hAnsi="Courier"/>
          <w:b/>
        </w:rPr>
      </w:pPr>
      <w:r w:rsidRPr="00761361">
        <w:rPr>
          <w:rFonts w:ascii="Courier" w:hAnsi="Courier"/>
          <w:b/>
        </w:rPr>
        <w:t xml:space="preserve">timestamp, id, "name", </w:t>
      </w:r>
      <w:r w:rsidR="00A57775" w:rsidRPr="00761361">
        <w:rPr>
          <w:rFonts w:ascii="Courier" w:hAnsi="Courier"/>
          <w:b/>
        </w:rPr>
        <w:t>state, event, device.id, device.name</w:t>
      </w:r>
    </w:p>
    <w:p w14:paraId="5C238556" w14:textId="3EC669CE" w:rsidR="005C548C" w:rsidRDefault="005C548C" w:rsidP="005C548C">
      <w:r>
        <w:rPr>
          <w:i/>
        </w:rPr>
        <w:t>id :</w:t>
      </w:r>
      <w:r w:rsidRPr="008C5A10">
        <w:t xml:space="preserve"> </w:t>
      </w:r>
      <w:proofErr w:type="spellStart"/>
      <w:r w:rsidRPr="008C5A10">
        <w:t>l'</w:t>
      </w:r>
      <w:r>
        <w:t>identifiant</w:t>
      </w:r>
      <w:proofErr w:type="spellEnd"/>
      <w:r>
        <w:t xml:space="preserve"> du programme</w:t>
      </w:r>
    </w:p>
    <w:p w14:paraId="141B6FD1" w14:textId="6D709256" w:rsidR="005C548C" w:rsidRDefault="005C548C" w:rsidP="005C548C">
      <w:r w:rsidRPr="008C5A10">
        <w:rPr>
          <w:i/>
        </w:rPr>
        <w:t>name</w:t>
      </w:r>
      <w:r>
        <w:t xml:space="preserve"> : le nom du programme</w:t>
      </w:r>
    </w:p>
    <w:p w14:paraId="776CF5CF" w14:textId="03456F2B" w:rsidR="00A57775" w:rsidRPr="00A57775" w:rsidRDefault="00A57775" w:rsidP="005C548C">
      <w:r w:rsidRPr="00A57775">
        <w:rPr>
          <w:i/>
        </w:rPr>
        <w:t>state</w:t>
      </w:r>
      <w:r>
        <w:t xml:space="preserve"> : </w:t>
      </w:r>
      <w:proofErr w:type="spellStart"/>
      <w:r>
        <w:t>l'état</w:t>
      </w:r>
      <w:proofErr w:type="spellEnd"/>
      <w:r>
        <w:t xml:space="preserve"> du programme ('incomplete', 'processing', 'invalid', 'limping', 'deployed')</w:t>
      </w:r>
    </w:p>
    <w:p w14:paraId="705910F9" w14:textId="5DD21254" w:rsidR="005C548C" w:rsidRDefault="005C548C" w:rsidP="005C548C">
      <w:r w:rsidRPr="008C5A10">
        <w:rPr>
          <w:i/>
        </w:rPr>
        <w:t>event</w:t>
      </w:r>
      <w:r w:rsidRPr="008C5A10">
        <w:t>:</w:t>
      </w:r>
      <w:r>
        <w:t xml:space="preserve"> </w:t>
      </w:r>
      <w:r w:rsidR="00A57775">
        <w:t xml:space="preserve">le type de </w:t>
      </w:r>
      <w:proofErr w:type="spellStart"/>
      <w:r w:rsidR="00A57775">
        <w:t>l'événement</w:t>
      </w:r>
      <w:proofErr w:type="spellEnd"/>
      <w:r w:rsidR="00A57775">
        <w:t xml:space="preserve"> ('user' pour un </w:t>
      </w:r>
      <w:proofErr w:type="spellStart"/>
      <w:r w:rsidR="00A57775">
        <w:t>changement</w:t>
      </w:r>
      <w:proofErr w:type="spellEnd"/>
      <w:r w:rsidR="00A57775">
        <w:t xml:space="preserve"> du programme, 'write' pour </w:t>
      </w:r>
      <w:proofErr w:type="spellStart"/>
      <w:r w:rsidR="00A57775">
        <w:t>une</w:t>
      </w:r>
      <w:proofErr w:type="spellEnd"/>
      <w:r w:rsidR="00A57775">
        <w:t xml:space="preserve"> action du programme, 'read' pour </w:t>
      </w:r>
      <w:proofErr w:type="spellStart"/>
      <w:r w:rsidR="00A57775">
        <w:t>une</w:t>
      </w:r>
      <w:proofErr w:type="spellEnd"/>
      <w:r w:rsidR="00A57775">
        <w:t xml:space="preserve"> lecture </w:t>
      </w:r>
      <w:proofErr w:type="spellStart"/>
      <w:r w:rsidR="00A57775">
        <w:t>d'une</w:t>
      </w:r>
      <w:proofErr w:type="spellEnd"/>
      <w:r w:rsidR="00A57775">
        <w:t xml:space="preserve"> information par le programme)</w:t>
      </w:r>
    </w:p>
    <w:p w14:paraId="5CF9A797" w14:textId="2AE860FF" w:rsidR="005C548C" w:rsidRDefault="00A57775" w:rsidP="00EE4169">
      <w:r w:rsidRPr="00A57775">
        <w:rPr>
          <w:i/>
        </w:rPr>
        <w:t>device.id</w:t>
      </w:r>
      <w:r>
        <w:t xml:space="preserve"> : </w:t>
      </w:r>
      <w:proofErr w:type="spellStart"/>
      <w:r>
        <w:t>l'identifiant</w:t>
      </w:r>
      <w:proofErr w:type="spellEnd"/>
      <w:r>
        <w:t xml:space="preserve"> de </w:t>
      </w:r>
      <w:proofErr w:type="spellStart"/>
      <w:r>
        <w:t>l'équipement</w:t>
      </w:r>
      <w:proofErr w:type="spellEnd"/>
      <w:r>
        <w:t xml:space="preserve"> qui a </w:t>
      </w:r>
      <w:proofErr w:type="spellStart"/>
      <w:r>
        <w:t>été</w:t>
      </w:r>
      <w:proofErr w:type="spellEnd"/>
      <w:r>
        <w:t xml:space="preserve"> </w:t>
      </w:r>
      <w:proofErr w:type="spellStart"/>
      <w:r>
        <w:t>lu</w:t>
      </w:r>
      <w:proofErr w:type="spellEnd"/>
      <w:r>
        <w:t xml:space="preserve"> </w:t>
      </w:r>
      <w:proofErr w:type="spellStart"/>
      <w:r>
        <w:t>ou</w:t>
      </w:r>
      <w:proofErr w:type="spellEnd"/>
      <w:r>
        <w:t xml:space="preserve"> </w:t>
      </w:r>
      <w:proofErr w:type="spellStart"/>
      <w:r>
        <w:t>modifié</w:t>
      </w:r>
      <w:proofErr w:type="spellEnd"/>
      <w:r>
        <w:t xml:space="preserve"> (</w:t>
      </w:r>
      <w:proofErr w:type="spellStart"/>
      <w:r>
        <w:t>quand</w:t>
      </w:r>
      <w:proofErr w:type="spellEnd"/>
      <w:r>
        <w:t xml:space="preserve"> </w:t>
      </w:r>
      <w:proofErr w:type="spellStart"/>
      <w:r>
        <w:t>c'est</w:t>
      </w:r>
      <w:proofErr w:type="spellEnd"/>
      <w:r>
        <w:t xml:space="preserve"> le </w:t>
      </w:r>
      <w:proofErr w:type="spellStart"/>
      <w:r>
        <w:t>cas</w:t>
      </w:r>
      <w:proofErr w:type="spellEnd"/>
      <w:r>
        <w:t>)</w:t>
      </w:r>
    </w:p>
    <w:p w14:paraId="2FDDD61A" w14:textId="6C6B7783" w:rsidR="00A57775" w:rsidRDefault="00A57775" w:rsidP="00EE4169">
      <w:r w:rsidRPr="00A57775">
        <w:rPr>
          <w:i/>
        </w:rPr>
        <w:t>device.name</w:t>
      </w:r>
      <w:r>
        <w:t xml:space="preserve"> : le nom de </w:t>
      </w:r>
      <w:proofErr w:type="spellStart"/>
      <w:r>
        <w:t>l'équipement</w:t>
      </w:r>
      <w:proofErr w:type="spellEnd"/>
      <w:r>
        <w:t xml:space="preserve"> qui a </w:t>
      </w:r>
      <w:proofErr w:type="spellStart"/>
      <w:r>
        <w:t>été</w:t>
      </w:r>
      <w:proofErr w:type="spellEnd"/>
      <w:r>
        <w:t xml:space="preserve"> </w:t>
      </w:r>
      <w:proofErr w:type="spellStart"/>
      <w:r>
        <w:t>lu</w:t>
      </w:r>
      <w:proofErr w:type="spellEnd"/>
      <w:r>
        <w:t xml:space="preserve"> </w:t>
      </w:r>
      <w:proofErr w:type="spellStart"/>
      <w:r>
        <w:t>ou</w:t>
      </w:r>
      <w:proofErr w:type="spellEnd"/>
      <w:r>
        <w:t xml:space="preserve"> </w:t>
      </w:r>
      <w:proofErr w:type="spellStart"/>
      <w:r>
        <w:t>modifié</w:t>
      </w:r>
      <w:proofErr w:type="spellEnd"/>
      <w:r>
        <w:t xml:space="preserve"> (</w:t>
      </w:r>
      <w:proofErr w:type="spellStart"/>
      <w:r>
        <w:t>quand</w:t>
      </w:r>
      <w:proofErr w:type="spellEnd"/>
      <w:r>
        <w:t xml:space="preserve"> </w:t>
      </w:r>
      <w:proofErr w:type="spellStart"/>
      <w:r>
        <w:t>c'est</w:t>
      </w:r>
      <w:proofErr w:type="spellEnd"/>
      <w:r>
        <w:t xml:space="preserve"> le </w:t>
      </w:r>
      <w:proofErr w:type="spellStart"/>
      <w:r>
        <w:t>cas</w:t>
      </w:r>
      <w:proofErr w:type="spellEnd"/>
      <w:r>
        <w:t>)</w:t>
      </w:r>
    </w:p>
    <w:p w14:paraId="1699406D" w14:textId="77777777" w:rsidR="00EE4169" w:rsidRPr="00EE4169" w:rsidRDefault="00EE4169" w:rsidP="00EE4169"/>
    <w:p w14:paraId="1262506D" w14:textId="77777777" w:rsidR="00677E1D" w:rsidRDefault="00677E1D">
      <w:pPr>
        <w:rPr>
          <w:lang w:val="fr-FR"/>
        </w:rPr>
      </w:pPr>
    </w:p>
    <w:p w14:paraId="60B41853" w14:textId="77777777" w:rsidR="00677E1D" w:rsidRPr="008D35B0" w:rsidRDefault="00677E1D" w:rsidP="00677E1D">
      <w:pPr>
        <w:pStyle w:val="Titre1"/>
        <w:rPr>
          <w:lang w:val="fr-FR"/>
        </w:rPr>
      </w:pPr>
      <w:r>
        <w:rPr>
          <w:lang w:val="fr-FR"/>
        </w:rPr>
        <w:t>Autres choses ?</w:t>
      </w:r>
    </w:p>
    <w:p w14:paraId="781600DD" w14:textId="77777777" w:rsidR="00494F2A" w:rsidRPr="008D35B0" w:rsidRDefault="00494F2A" w:rsidP="00494F2A">
      <w:pPr>
        <w:rPr>
          <w:lang w:val="fr-FR"/>
        </w:rPr>
      </w:pPr>
    </w:p>
    <w:p w14:paraId="7F2C20E2" w14:textId="77777777" w:rsidR="00494F2A" w:rsidRPr="008D35B0" w:rsidRDefault="00494F2A" w:rsidP="00494F2A">
      <w:pPr>
        <w:rPr>
          <w:lang w:val="fr-FR"/>
        </w:rPr>
      </w:pPr>
    </w:p>
    <w:p w14:paraId="5AF66F04" w14:textId="77777777" w:rsidR="00973534" w:rsidRPr="008D35B0" w:rsidRDefault="00973534" w:rsidP="00494F2A">
      <w:pPr>
        <w:rPr>
          <w:rStyle w:val="Rfrenceintense"/>
          <w:lang w:val="fr-FR"/>
        </w:rPr>
      </w:pPr>
      <w:bookmarkStart w:id="31" w:name="_Toc342400026"/>
      <w:bookmarkStart w:id="32" w:name="_Toc342400127"/>
      <w:bookmarkStart w:id="33" w:name="_Toc342400326"/>
      <w:bookmarkEnd w:id="31"/>
      <w:bookmarkEnd w:id="32"/>
      <w:bookmarkEnd w:id="33"/>
    </w:p>
    <w:sectPr w:rsidR="00973534" w:rsidRPr="008D35B0" w:rsidSect="00C87298">
      <w:headerReference w:type="even" r:id="rId12"/>
      <w:headerReference w:type="default" r:id="rId13"/>
      <w:footerReference w:type="even" r:id="rId14"/>
      <w:footerReference w:type="default" r:id="rId15"/>
      <w:headerReference w:type="first" r:id="rId16"/>
      <w:footerReference w:type="first" r:id="rId17"/>
      <w:endnotePr>
        <w:numFmt w:val="decimal"/>
      </w:endnotePr>
      <w:pgSz w:w="11901" w:h="16834" w:code="9"/>
      <w:pgMar w:top="1361" w:right="1134" w:bottom="1361" w:left="1134" w:header="567"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884593" w14:textId="77777777" w:rsidR="005C548C" w:rsidRDefault="005C548C">
      <w:r>
        <w:separator/>
      </w:r>
    </w:p>
  </w:endnote>
  <w:endnote w:type="continuationSeparator" w:id="0">
    <w:p w14:paraId="15758B0F" w14:textId="77777777" w:rsidR="005C548C" w:rsidRDefault="005C5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G Times (W1)">
    <w:altName w:val="Times New Roman"/>
    <w:panose1 w:val="00000000000000000000"/>
    <w:charset w:val="00"/>
    <w:family w:val="roman"/>
    <w:notTrueType/>
    <w:pitch w:val="default"/>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Helvetica Neue Light">
    <w:panose1 w:val="02000403000000020004"/>
    <w:charset w:val="00"/>
    <w:family w:val="auto"/>
    <w:pitch w:val="variable"/>
    <w:sig w:usb0="8000007F" w:usb1="0000000A" w:usb2="00000000" w:usb3="00000000" w:csb0="00000007" w:csb1="00000000"/>
  </w:font>
  <w:font w:name="ヒラギノ角ゴ Pro W3">
    <w:charset w:val="4E"/>
    <w:family w:val="auto"/>
    <w:pitch w:val="variable"/>
    <w:sig w:usb0="00000001" w:usb1="08070000" w:usb2="00000010" w:usb3="00000000" w:csb0="00020000" w:csb1="00000000"/>
  </w:font>
  <w:font w:name="Helvetica Neue">
    <w:panose1 w:val="02000503000000020004"/>
    <w:charset w:val="00"/>
    <w:family w:val="auto"/>
    <w:pitch w:val="variable"/>
    <w:sig w:usb0="80000067"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085AB9" w14:textId="77777777" w:rsidR="005C548C" w:rsidRDefault="005C548C">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24DB97" w14:textId="77777777" w:rsidR="005C548C" w:rsidRDefault="005C548C" w:rsidP="00347F91">
    <w:pPr>
      <w:pStyle w:val="Corpsdetexte"/>
      <w:tabs>
        <w:tab w:val="clear" w:pos="-1440"/>
        <w:tab w:val="clear" w:pos="-960"/>
        <w:tab w:val="clear" w:pos="-480"/>
        <w:tab w:val="clear" w:pos="480"/>
        <w:tab w:val="clear" w:pos="960"/>
        <w:tab w:val="clear" w:pos="1440"/>
        <w:tab w:val="clear" w:pos="1920"/>
        <w:tab w:val="clear" w:pos="2400"/>
        <w:tab w:val="clear" w:pos="2880"/>
        <w:tab w:val="clear" w:pos="3360"/>
        <w:tab w:val="clear" w:pos="3840"/>
        <w:tab w:val="clear" w:pos="4320"/>
        <w:tab w:val="clear" w:pos="4800"/>
        <w:tab w:val="clear" w:pos="5280"/>
        <w:tab w:val="clear" w:pos="5760"/>
        <w:tab w:val="clear" w:pos="6240"/>
        <w:tab w:val="clear" w:pos="6720"/>
        <w:tab w:val="clear" w:pos="7200"/>
        <w:tab w:val="clear" w:pos="7680"/>
        <w:tab w:val="clear" w:pos="8160"/>
        <w:tab w:val="clear" w:pos="8640"/>
        <w:tab w:val="center" w:pos="4824"/>
        <w:tab w:val="right" w:pos="9630"/>
      </w:tabs>
      <w:ind w:firstLine="450"/>
      <w:jc w:val="left"/>
    </w:pPr>
    <w:r>
      <w:rPr>
        <w:noProof/>
        <w:sz w:val="20"/>
        <w:lang w:val="fr-FR" w:eastAsia="fr-FR"/>
      </w:rPr>
      <w:drawing>
        <wp:anchor distT="0" distB="0" distL="114300" distR="114300" simplePos="0" relativeHeight="251657216" behindDoc="0" locked="0" layoutInCell="0" allowOverlap="1" wp14:anchorId="34691DB5" wp14:editId="3FA56585">
          <wp:simplePos x="0" y="0"/>
          <wp:positionH relativeFrom="column">
            <wp:posOffset>0</wp:posOffset>
          </wp:positionH>
          <wp:positionV relativeFrom="paragraph">
            <wp:posOffset>-33020</wp:posOffset>
          </wp:positionV>
          <wp:extent cx="167640" cy="167640"/>
          <wp:effectExtent l="0" t="0" r="10160" b="10160"/>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0" cy="167640"/>
                  </a:xfrm>
                  <a:prstGeom prst="rect">
                    <a:avLst/>
                  </a:prstGeom>
                  <a:noFill/>
                </pic:spPr>
              </pic:pic>
            </a:graphicData>
          </a:graphic>
          <wp14:sizeRelH relativeFrom="page">
            <wp14:pctWidth>0</wp14:pctWidth>
          </wp14:sizeRelH>
          <wp14:sizeRelV relativeFrom="page">
            <wp14:pctHeight>0</wp14:pctHeight>
          </wp14:sizeRelV>
        </wp:anchor>
      </w:drawing>
    </w:r>
    <w:r w:rsidRPr="009252C0">
      <w:rPr>
        <w:b/>
        <w:bCs/>
        <w:sz w:val="20"/>
      </w:rPr>
      <w:t>CATRENE</w:t>
    </w:r>
    <w:r w:rsidRPr="003A04C0">
      <w:rPr>
        <w:b/>
        <w:bCs/>
      </w:rPr>
      <w:t xml:space="preserve"> </w:t>
    </w:r>
    <w:r>
      <w:t xml:space="preserve">     </w:t>
    </w:r>
    <w:r>
      <w:tab/>
    </w:r>
    <w:r w:rsidR="00FB1E11">
      <w:fldChar w:fldCharType="begin"/>
    </w:r>
    <w:r w:rsidR="00FB1E11">
      <w:instrText xml:space="preserve"> TITLE  \* Caps  \* MERGEFORMAT </w:instrText>
    </w:r>
    <w:r w:rsidR="00FB1E11">
      <w:fldChar w:fldCharType="separate"/>
    </w:r>
    <w:r>
      <w:t>&lt;Title&gt;</w:t>
    </w:r>
    <w:r w:rsidR="00FB1E11">
      <w:fldChar w:fldCharType="end"/>
    </w:r>
    <w:r>
      <w:tab/>
    </w:r>
    <w:r w:rsidRPr="009252C0">
      <w:rPr>
        <w:sz w:val="20"/>
      </w:rPr>
      <w:t>p</w:t>
    </w:r>
    <w:r>
      <w:rPr>
        <w:sz w:val="20"/>
      </w:rPr>
      <w:t xml:space="preserve">age </w:t>
    </w:r>
    <w:r w:rsidRPr="009252C0">
      <w:rPr>
        <w:rStyle w:val="Numrodepage"/>
      </w:rPr>
      <w:fldChar w:fldCharType="begin"/>
    </w:r>
    <w:r w:rsidRPr="009252C0">
      <w:rPr>
        <w:rStyle w:val="Numrodepage"/>
      </w:rPr>
      <w:instrText xml:space="preserve"> PAGE </w:instrText>
    </w:r>
    <w:r w:rsidRPr="009252C0">
      <w:rPr>
        <w:rStyle w:val="Numrodepage"/>
      </w:rPr>
      <w:fldChar w:fldCharType="separate"/>
    </w:r>
    <w:r w:rsidR="00FB1E11">
      <w:rPr>
        <w:rStyle w:val="Numrodepage"/>
        <w:noProof/>
      </w:rPr>
      <w:t>6</w:t>
    </w:r>
    <w:r w:rsidRPr="009252C0">
      <w:rPr>
        <w:rStyle w:val="Numrodepage"/>
      </w:rPr>
      <w:fldChar w:fldCharType="end"/>
    </w:r>
    <w:r>
      <w:rPr>
        <w:rStyle w:val="Numrodepage"/>
      </w:rPr>
      <w:t xml:space="preserve"> of </w:t>
    </w:r>
    <w:r>
      <w:rPr>
        <w:rStyle w:val="Numrodepage"/>
      </w:rPr>
      <w:fldChar w:fldCharType="begin"/>
    </w:r>
    <w:r>
      <w:rPr>
        <w:rStyle w:val="Numrodepage"/>
      </w:rPr>
      <w:instrText xml:space="preserve"> NUMPAGES   \* MERGEFORMAT </w:instrText>
    </w:r>
    <w:r>
      <w:rPr>
        <w:rStyle w:val="Numrodepage"/>
      </w:rPr>
      <w:fldChar w:fldCharType="separate"/>
    </w:r>
    <w:r w:rsidR="00FB1E11">
      <w:rPr>
        <w:rStyle w:val="Numrodepage"/>
        <w:noProof/>
      </w:rPr>
      <w:t>7</w:t>
    </w:r>
    <w:r>
      <w:rPr>
        <w:rStyle w:val="Numrodepage"/>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65632C" w14:textId="77777777" w:rsidR="005C548C" w:rsidRDefault="005C548C">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77B1AC" w14:textId="77777777" w:rsidR="005C548C" w:rsidRDefault="005C548C">
      <w:r>
        <w:separator/>
      </w:r>
    </w:p>
  </w:footnote>
  <w:footnote w:type="continuationSeparator" w:id="0">
    <w:p w14:paraId="30B98FA6" w14:textId="77777777" w:rsidR="005C548C" w:rsidRDefault="005C54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645561" w14:textId="77777777" w:rsidR="005C548C" w:rsidRDefault="005C548C">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1D9467" w14:textId="77777777" w:rsidR="005C548C" w:rsidRPr="00543A8A" w:rsidRDefault="005C548C" w:rsidP="00347F91">
    <w:pPr>
      <w:tabs>
        <w:tab w:val="center" w:pos="4824"/>
        <w:tab w:val="center" w:pos="4860"/>
        <w:tab w:val="right" w:pos="9639"/>
      </w:tabs>
      <w:ind w:right="-6" w:firstLine="450"/>
      <w:rPr>
        <w:rFonts w:cs="Arial"/>
        <w:lang w:val="en-US"/>
      </w:rPr>
    </w:pPr>
    <w:r>
      <w:rPr>
        <w:rFonts w:cs="Arial"/>
        <w:b/>
        <w:noProof/>
        <w:lang w:val="fr-FR" w:eastAsia="fr-FR"/>
      </w:rPr>
      <mc:AlternateContent>
        <mc:Choice Requires="wpg">
          <w:drawing>
            <wp:anchor distT="0" distB="0" distL="114300" distR="114300" simplePos="0" relativeHeight="251658240" behindDoc="0" locked="0" layoutInCell="1" allowOverlap="1" wp14:anchorId="3FC31010" wp14:editId="394C0503">
              <wp:simplePos x="0" y="0"/>
              <wp:positionH relativeFrom="column">
                <wp:posOffset>12065</wp:posOffset>
              </wp:positionH>
              <wp:positionV relativeFrom="paragraph">
                <wp:posOffset>-38100</wp:posOffset>
              </wp:positionV>
              <wp:extent cx="161290" cy="182880"/>
              <wp:effectExtent l="0" t="0" r="0" b="0"/>
              <wp:wrapNone/>
              <wp:docPr id="2" name="Group 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61290" cy="182880"/>
                        <a:chOff x="0" y="0"/>
                        <a:chExt cx="9875" cy="11210"/>
                      </a:xfrm>
                    </wpg:grpSpPr>
                    <wps:wsp>
                      <wps:cNvPr id="3" name="Flowchart: Alternate Process 2"/>
                      <wps:cNvSpPr>
                        <a:spLocks noChangeAspect="1" noChangeArrowheads="1"/>
                      </wps:cNvSpPr>
                      <wps:spPr bwMode="auto">
                        <a:xfrm>
                          <a:off x="0" y="0"/>
                          <a:ext cx="9875" cy="11210"/>
                        </a:xfrm>
                        <a:prstGeom prst="flowChartAlternateProcess">
                          <a:avLst/>
                        </a:prstGeom>
                        <a:solidFill>
                          <a:srgbClr val="FFFFFF"/>
                        </a:solidFill>
                        <a:ln w="19050">
                          <a:solidFill>
                            <a:srgbClr val="558ED5"/>
                          </a:solidFill>
                          <a:round/>
                          <a:headEnd/>
                          <a:tailEnd/>
                        </a:ln>
                      </wps:spPr>
                      <wps:txbx>
                        <w:txbxContent>
                          <w:p w14:paraId="4A9D0D29" w14:textId="77777777" w:rsidR="005C548C" w:rsidRDefault="005C548C" w:rsidP="00B6134B"/>
                        </w:txbxContent>
                      </wps:txbx>
                      <wps:bodyPr rot="0" vert="horz" wrap="square" lIns="91440" tIns="45720" rIns="91440" bIns="45720" anchor="t" anchorCtr="0" upright="1">
                        <a:noAutofit/>
                      </wps:bodyPr>
                    </wps:wsp>
                    <wps:wsp>
                      <wps:cNvPr id="4" name=" 5"/>
                      <wps:cNvSpPr>
                        <a:spLocks noChangeAspect="1"/>
                      </wps:cNvSpPr>
                      <wps:spPr bwMode="auto">
                        <a:xfrm>
                          <a:off x="396" y="5081"/>
                          <a:ext cx="6002" cy="5541"/>
                        </a:xfrm>
                        <a:custGeom>
                          <a:avLst/>
                          <a:gdLst>
                            <a:gd name="T0" fmla="*/ 453928 w 600122"/>
                            <a:gd name="T1" fmla="*/ 140357 h 554170"/>
                            <a:gd name="T2" fmla="*/ 534360 w 600122"/>
                            <a:gd name="T3" fmla="*/ 111679 h 554170"/>
                            <a:gd name="T4" fmla="*/ 568663 w 600122"/>
                            <a:gd name="T5" fmla="*/ 164801 h 554170"/>
                            <a:gd name="T6" fmla="*/ 509431 w 600122"/>
                            <a:gd name="T7" fmla="*/ 226309 h 554170"/>
                            <a:gd name="T8" fmla="*/ 509431 w 600122"/>
                            <a:gd name="T9" fmla="*/ 327861 h 554170"/>
                            <a:gd name="T10" fmla="*/ 568663 w 600122"/>
                            <a:gd name="T11" fmla="*/ 389369 h 554170"/>
                            <a:gd name="T12" fmla="*/ 534360 w 600122"/>
                            <a:gd name="T13" fmla="*/ 442491 h 554170"/>
                            <a:gd name="T14" fmla="*/ 453928 w 600122"/>
                            <a:gd name="T15" fmla="*/ 413813 h 554170"/>
                            <a:gd name="T16" fmla="*/ 355563 w 600122"/>
                            <a:gd name="T17" fmla="*/ 464589 h 554170"/>
                            <a:gd name="T18" fmla="*/ 336024 w 600122"/>
                            <a:gd name="T19" fmla="*/ 547714 h 554170"/>
                            <a:gd name="T20" fmla="*/ 264098 w 600122"/>
                            <a:gd name="T21" fmla="*/ 547714 h 554170"/>
                            <a:gd name="T22" fmla="*/ 244558 w 600122"/>
                            <a:gd name="T23" fmla="*/ 464589 h 554170"/>
                            <a:gd name="T24" fmla="*/ 146193 w 600122"/>
                            <a:gd name="T25" fmla="*/ 413813 h 554170"/>
                            <a:gd name="T26" fmla="*/ 65762 w 600122"/>
                            <a:gd name="T27" fmla="*/ 442491 h 554170"/>
                            <a:gd name="T28" fmla="*/ 31459 w 600122"/>
                            <a:gd name="T29" fmla="*/ 389369 h 554170"/>
                            <a:gd name="T30" fmla="*/ 90691 w 600122"/>
                            <a:gd name="T31" fmla="*/ 327861 h 554170"/>
                            <a:gd name="T32" fmla="*/ 90691 w 600122"/>
                            <a:gd name="T33" fmla="*/ 226309 h 554170"/>
                            <a:gd name="T34" fmla="*/ 31459 w 600122"/>
                            <a:gd name="T35" fmla="*/ 164801 h 554170"/>
                            <a:gd name="T36" fmla="*/ 65762 w 600122"/>
                            <a:gd name="T37" fmla="*/ 111679 h 554170"/>
                            <a:gd name="T38" fmla="*/ 146194 w 600122"/>
                            <a:gd name="T39" fmla="*/ 140357 h 554170"/>
                            <a:gd name="T40" fmla="*/ 244559 w 600122"/>
                            <a:gd name="T41" fmla="*/ 89581 h 554170"/>
                            <a:gd name="T42" fmla="*/ 264098 w 600122"/>
                            <a:gd name="T43" fmla="*/ 6456 h 554170"/>
                            <a:gd name="T44" fmla="*/ 336024 w 600122"/>
                            <a:gd name="T45" fmla="*/ 6456 h 554170"/>
                            <a:gd name="T46" fmla="*/ 355564 w 600122"/>
                            <a:gd name="T47" fmla="*/ 89581 h 554170"/>
                            <a:gd name="T48" fmla="*/ 453929 w 600122"/>
                            <a:gd name="T49" fmla="*/ 140357 h 554170"/>
                            <a:gd name="T50" fmla="*/ 453928 w 600122"/>
                            <a:gd name="T51" fmla="*/ 140357 h 554170"/>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w 600122"/>
                            <a:gd name="T79" fmla="*/ 0 h 554170"/>
                            <a:gd name="T80" fmla="*/ 600122 w 600122"/>
                            <a:gd name="T81" fmla="*/ 554170 h 554170"/>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T78" t="T79" r="T80" b="T81"/>
                          <a:pathLst>
                            <a:path w="600122" h="554170">
                              <a:moveTo>
                                <a:pt x="453928" y="140357"/>
                              </a:moveTo>
                              <a:lnTo>
                                <a:pt x="534360" y="111679"/>
                              </a:lnTo>
                              <a:lnTo>
                                <a:pt x="568663" y="164801"/>
                              </a:lnTo>
                              <a:lnTo>
                                <a:pt x="509431" y="226309"/>
                              </a:lnTo>
                              <a:cubicBezTo>
                                <a:pt x="519518" y="259559"/>
                                <a:pt x="519518" y="294611"/>
                                <a:pt x="509431" y="327861"/>
                              </a:cubicBezTo>
                              <a:lnTo>
                                <a:pt x="568663" y="389369"/>
                              </a:lnTo>
                              <a:lnTo>
                                <a:pt x="534360" y="442491"/>
                              </a:lnTo>
                              <a:lnTo>
                                <a:pt x="453928" y="413813"/>
                              </a:lnTo>
                              <a:cubicBezTo>
                                <a:pt x="426765" y="438249"/>
                                <a:pt x="392813" y="455775"/>
                                <a:pt x="355563" y="464589"/>
                              </a:cubicBezTo>
                              <a:lnTo>
                                <a:pt x="336024" y="547714"/>
                              </a:lnTo>
                              <a:lnTo>
                                <a:pt x="264098" y="547714"/>
                              </a:lnTo>
                              <a:lnTo>
                                <a:pt x="244558" y="464589"/>
                              </a:lnTo>
                              <a:cubicBezTo>
                                <a:pt x="207308" y="455775"/>
                                <a:pt x="173356" y="438248"/>
                                <a:pt x="146193" y="413813"/>
                              </a:cubicBezTo>
                              <a:lnTo>
                                <a:pt x="65762" y="442491"/>
                              </a:lnTo>
                              <a:lnTo>
                                <a:pt x="31459" y="389369"/>
                              </a:lnTo>
                              <a:lnTo>
                                <a:pt x="90691" y="327861"/>
                              </a:lnTo>
                              <a:cubicBezTo>
                                <a:pt x="80604" y="294611"/>
                                <a:pt x="80604" y="259559"/>
                                <a:pt x="90691" y="226309"/>
                              </a:cubicBezTo>
                              <a:lnTo>
                                <a:pt x="31459" y="164801"/>
                              </a:lnTo>
                              <a:lnTo>
                                <a:pt x="65762" y="111679"/>
                              </a:lnTo>
                              <a:lnTo>
                                <a:pt x="146194" y="140357"/>
                              </a:lnTo>
                              <a:cubicBezTo>
                                <a:pt x="173357" y="115921"/>
                                <a:pt x="207309" y="98395"/>
                                <a:pt x="244559" y="89581"/>
                              </a:cubicBezTo>
                              <a:lnTo>
                                <a:pt x="264098" y="6456"/>
                              </a:lnTo>
                              <a:lnTo>
                                <a:pt x="336024" y="6456"/>
                              </a:lnTo>
                              <a:lnTo>
                                <a:pt x="355564" y="89581"/>
                              </a:lnTo>
                              <a:cubicBezTo>
                                <a:pt x="392814" y="98395"/>
                                <a:pt x="426766" y="115922"/>
                                <a:pt x="453929" y="140357"/>
                              </a:cubicBezTo>
                              <a:lnTo>
                                <a:pt x="453928" y="140357"/>
                              </a:lnTo>
                              <a:close/>
                            </a:path>
                          </a:pathLst>
                        </a:custGeom>
                        <a:solidFill>
                          <a:srgbClr val="558ED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7F1B6869" w14:textId="77777777" w:rsidR="005C548C" w:rsidRDefault="005C548C" w:rsidP="00B6134B"/>
                        </w:txbxContent>
                      </wps:txbx>
                      <wps:bodyPr rot="0" vert="horz" wrap="square" lIns="91440" tIns="45720" rIns="91440" bIns="45720" anchor="t" anchorCtr="0" upright="1">
                        <a:noAutofit/>
                      </wps:bodyPr>
                    </wps:wsp>
                    <wps:wsp>
                      <wps:cNvPr id="5" name=" 5"/>
                      <wps:cNvSpPr>
                        <a:spLocks noChangeAspect="1"/>
                      </wps:cNvSpPr>
                      <wps:spPr bwMode="auto">
                        <a:xfrm rot="-1759861">
                          <a:off x="3318" y="508"/>
                          <a:ext cx="6001" cy="5541"/>
                        </a:xfrm>
                        <a:custGeom>
                          <a:avLst/>
                          <a:gdLst>
                            <a:gd name="T0" fmla="*/ 453928 w 600122"/>
                            <a:gd name="T1" fmla="*/ 140357 h 554170"/>
                            <a:gd name="T2" fmla="*/ 534360 w 600122"/>
                            <a:gd name="T3" fmla="*/ 111679 h 554170"/>
                            <a:gd name="T4" fmla="*/ 568663 w 600122"/>
                            <a:gd name="T5" fmla="*/ 164801 h 554170"/>
                            <a:gd name="T6" fmla="*/ 509431 w 600122"/>
                            <a:gd name="T7" fmla="*/ 226309 h 554170"/>
                            <a:gd name="T8" fmla="*/ 509431 w 600122"/>
                            <a:gd name="T9" fmla="*/ 327861 h 554170"/>
                            <a:gd name="T10" fmla="*/ 568663 w 600122"/>
                            <a:gd name="T11" fmla="*/ 389369 h 554170"/>
                            <a:gd name="T12" fmla="*/ 534360 w 600122"/>
                            <a:gd name="T13" fmla="*/ 442491 h 554170"/>
                            <a:gd name="T14" fmla="*/ 453928 w 600122"/>
                            <a:gd name="T15" fmla="*/ 413813 h 554170"/>
                            <a:gd name="T16" fmla="*/ 355563 w 600122"/>
                            <a:gd name="T17" fmla="*/ 464589 h 554170"/>
                            <a:gd name="T18" fmla="*/ 336024 w 600122"/>
                            <a:gd name="T19" fmla="*/ 547714 h 554170"/>
                            <a:gd name="T20" fmla="*/ 264098 w 600122"/>
                            <a:gd name="T21" fmla="*/ 547714 h 554170"/>
                            <a:gd name="T22" fmla="*/ 244558 w 600122"/>
                            <a:gd name="T23" fmla="*/ 464589 h 554170"/>
                            <a:gd name="T24" fmla="*/ 146193 w 600122"/>
                            <a:gd name="T25" fmla="*/ 413813 h 554170"/>
                            <a:gd name="T26" fmla="*/ 65762 w 600122"/>
                            <a:gd name="T27" fmla="*/ 442491 h 554170"/>
                            <a:gd name="T28" fmla="*/ 31459 w 600122"/>
                            <a:gd name="T29" fmla="*/ 389369 h 554170"/>
                            <a:gd name="T30" fmla="*/ 90691 w 600122"/>
                            <a:gd name="T31" fmla="*/ 327861 h 554170"/>
                            <a:gd name="T32" fmla="*/ 90691 w 600122"/>
                            <a:gd name="T33" fmla="*/ 226309 h 554170"/>
                            <a:gd name="T34" fmla="*/ 31459 w 600122"/>
                            <a:gd name="T35" fmla="*/ 164801 h 554170"/>
                            <a:gd name="T36" fmla="*/ 65762 w 600122"/>
                            <a:gd name="T37" fmla="*/ 111679 h 554170"/>
                            <a:gd name="T38" fmla="*/ 146194 w 600122"/>
                            <a:gd name="T39" fmla="*/ 140357 h 554170"/>
                            <a:gd name="T40" fmla="*/ 244559 w 600122"/>
                            <a:gd name="T41" fmla="*/ 89581 h 554170"/>
                            <a:gd name="T42" fmla="*/ 264098 w 600122"/>
                            <a:gd name="T43" fmla="*/ 6456 h 554170"/>
                            <a:gd name="T44" fmla="*/ 336024 w 600122"/>
                            <a:gd name="T45" fmla="*/ 6456 h 554170"/>
                            <a:gd name="T46" fmla="*/ 355564 w 600122"/>
                            <a:gd name="T47" fmla="*/ 89581 h 554170"/>
                            <a:gd name="T48" fmla="*/ 453929 w 600122"/>
                            <a:gd name="T49" fmla="*/ 140357 h 554170"/>
                            <a:gd name="T50" fmla="*/ 453928 w 600122"/>
                            <a:gd name="T51" fmla="*/ 140357 h 554170"/>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w 600122"/>
                            <a:gd name="T79" fmla="*/ 0 h 554170"/>
                            <a:gd name="T80" fmla="*/ 600122 w 600122"/>
                            <a:gd name="T81" fmla="*/ 554170 h 554170"/>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T78" t="T79" r="T80" b="T81"/>
                          <a:pathLst>
                            <a:path w="600122" h="554170">
                              <a:moveTo>
                                <a:pt x="453928" y="140357"/>
                              </a:moveTo>
                              <a:lnTo>
                                <a:pt x="534360" y="111679"/>
                              </a:lnTo>
                              <a:lnTo>
                                <a:pt x="568663" y="164801"/>
                              </a:lnTo>
                              <a:lnTo>
                                <a:pt x="509431" y="226309"/>
                              </a:lnTo>
                              <a:cubicBezTo>
                                <a:pt x="519518" y="259559"/>
                                <a:pt x="519518" y="294611"/>
                                <a:pt x="509431" y="327861"/>
                              </a:cubicBezTo>
                              <a:lnTo>
                                <a:pt x="568663" y="389369"/>
                              </a:lnTo>
                              <a:lnTo>
                                <a:pt x="534360" y="442491"/>
                              </a:lnTo>
                              <a:lnTo>
                                <a:pt x="453928" y="413813"/>
                              </a:lnTo>
                              <a:cubicBezTo>
                                <a:pt x="426765" y="438249"/>
                                <a:pt x="392813" y="455775"/>
                                <a:pt x="355563" y="464589"/>
                              </a:cubicBezTo>
                              <a:lnTo>
                                <a:pt x="336024" y="547714"/>
                              </a:lnTo>
                              <a:lnTo>
                                <a:pt x="264098" y="547714"/>
                              </a:lnTo>
                              <a:lnTo>
                                <a:pt x="244558" y="464589"/>
                              </a:lnTo>
                              <a:cubicBezTo>
                                <a:pt x="207308" y="455775"/>
                                <a:pt x="173356" y="438248"/>
                                <a:pt x="146193" y="413813"/>
                              </a:cubicBezTo>
                              <a:lnTo>
                                <a:pt x="65762" y="442491"/>
                              </a:lnTo>
                              <a:lnTo>
                                <a:pt x="31459" y="389369"/>
                              </a:lnTo>
                              <a:lnTo>
                                <a:pt x="90691" y="327861"/>
                              </a:lnTo>
                              <a:cubicBezTo>
                                <a:pt x="80604" y="294611"/>
                                <a:pt x="80604" y="259559"/>
                                <a:pt x="90691" y="226309"/>
                              </a:cubicBezTo>
                              <a:lnTo>
                                <a:pt x="31459" y="164801"/>
                              </a:lnTo>
                              <a:lnTo>
                                <a:pt x="65762" y="111679"/>
                              </a:lnTo>
                              <a:lnTo>
                                <a:pt x="146194" y="140357"/>
                              </a:lnTo>
                              <a:cubicBezTo>
                                <a:pt x="173357" y="115921"/>
                                <a:pt x="207309" y="98395"/>
                                <a:pt x="244559" y="89581"/>
                              </a:cubicBezTo>
                              <a:lnTo>
                                <a:pt x="264098" y="6456"/>
                              </a:lnTo>
                              <a:lnTo>
                                <a:pt x="336024" y="6456"/>
                              </a:lnTo>
                              <a:lnTo>
                                <a:pt x="355564" y="89581"/>
                              </a:lnTo>
                              <a:cubicBezTo>
                                <a:pt x="392814" y="98395"/>
                                <a:pt x="426766" y="115922"/>
                                <a:pt x="453929" y="140357"/>
                              </a:cubicBezTo>
                              <a:lnTo>
                                <a:pt x="453928" y="140357"/>
                              </a:lnTo>
                              <a:close/>
                            </a:path>
                          </a:pathLst>
                        </a:custGeom>
                        <a:solidFill>
                          <a:srgbClr val="558ED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5A1DCC4D" w14:textId="77777777" w:rsidR="005C548C" w:rsidRDefault="005C548C" w:rsidP="00B6134B"/>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7" style="position:absolute;left:0;text-align:left;margin-left:.95pt;margin-top:-2.95pt;width:12.7pt;height:14.4pt;z-index:251658240" coordsize="9875,112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">
              <o:lock v:ext="edit" aspectratio="t"/>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28" type="#_x0000_t176" style="position:absolute;width:9875;height:112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Ux6MwwAA&#10;ANoAAAAPAAAAZHJzL2Rvd25yZXYueG1sRI9Ba8JAFITvgv9heUIvUjdtoIToKtZW0N7U6vmRfSbB&#10;3bdpdqvRX+8WCh6HmfmGmcw6a8SZWl87VvAySkAQF07XXCr43i2fMxA+IGs0jknBlTzMpv3eBHPt&#10;Lryh8zaUIkLY56igCqHJpfRFRRb9yDXE0Tu61mKIsi2lbvES4dbI1yR5kxZrjgsVNrSoqDhtf62C&#10;4NL34TpduOTHmK+Pm872h89MqadBNx+DCNSFR/i/vdIKUvi7Em+An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8Ux6MwwAAANoAAAAPAAAAAAAAAAAAAAAAAJcCAABkcnMvZG93&#10;bnJldi54bWxQSwUGAAAAAAQABAD1AAAAhwMAAAAA&#10;" strokecolor="#558ed5" strokeweight="1.5pt">
                <v:stroke joinstyle="round"/>
                <o:lock v:ext="edit" aspectratio="t"/>
                <v:textbox>
                  <w:txbxContent>
                    <w:p w14:paraId="4A9D0D29" w14:textId="77777777" w:rsidR="005C548C" w:rsidRDefault="005C548C" w:rsidP="00B6134B"/>
                  </w:txbxContent>
                </v:textbox>
              </v:shape>
              <v:shape id=" 5" o:spid="_x0000_s1029" style="position:absolute;left:396;top:5081;width:6002;height:5541;visibility:visible;mso-wrap-style:square;v-text-anchor:top" coordsize="600122,55417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h8YrxAAA&#10;ANoAAAAPAAAAZHJzL2Rvd25yZXYueG1sRI9Pi8IwFMTvgt8hPMGLaLriilSjuOKyCruCfy7ens2z&#10;LTYvpYlav71ZEDwOM/MbZjKrTSFuVLncsoKPXgSCOLE651TBYf/dHYFwHlljYZkUPMjBbNpsTDDW&#10;9s5buu18KgKEXYwKMu/LWEqXZGTQ9WxJHLyzrQz6IKtU6grvAW4K2Y+ioTSYc1jIsKRFRslldzUK&#10;Nr9fh8HypKP1ddnHn+No8yn/Okq1W/V8DMJT7d/hV3ulFQzg/0q4AXL6B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4fGK8QAAADaAAAADwAAAAAAAAAAAAAAAACXAgAAZHJzL2Rv&#10;d25yZXYueG1sUEsFBgAAAAAEAAQA9QAAAIgDAAAAAA==&#10;" adj="-11796480,,5400" path="m453928,140357l534360,111679,568663,164801,509431,226309c519518,259559,519518,294611,509431,327861l568663,389369,534360,442491,453928,413813c426765,438249,392813,455775,355563,464589l336024,547714,264098,547714,244558,464589c207308,455775,173356,438248,146193,413813l65762,442491,31459,389369,90691,327861c80604,294611,80604,259559,90691,226309l31459,164801,65762,111679,146194,140357c173357,115921,207309,98395,244559,89581l264098,6456,336024,6456,355564,89581c392814,98395,426766,115922,453929,140357l453928,140357xe" fillcolor="#558ed5" stroked="f" strokeweight="1pt">
                <v:stroke joinstyle="miter"/>
                <v:formulas/>
                <v:path arrowok="t" o:connecttype="custom" o:connectlocs="4540,1403;5344,1117;5687,1648;5095,2263;5095,3278;5687,3893;5344,4424;4540,4138;3556,4645;3361,5476;2641,5476;2446,4645;1462,4138;658,4424;315,3893;907,3278;907,2263;315,1648;658,1117;1462,1403;2446,896;2641,65;3361,65;3556,896;4540,1403;4540,1403" o:connectangles="0,0,0,0,0,0,0,0,0,0,0,0,0,0,0,0,0,0,0,0,0,0,0,0,0,0" textboxrect="0,0,600122,554170"/>
                <o:lock v:ext="edit" aspectratio="t"/>
                <v:textbox>
                  <w:txbxContent>
                    <w:p w14:paraId="7F1B6869" w14:textId="77777777" w:rsidR="005C548C" w:rsidRDefault="005C548C" w:rsidP="00B6134B"/>
                  </w:txbxContent>
                </v:textbox>
              </v:shape>
              <v:shape id=" 5" o:spid="_x0000_s1030" style="position:absolute;left:3318;top:508;width:6001;height:5541;rotation:-1922238fd;visibility:visible;mso-wrap-style:square;v-text-anchor:top" coordsize="600122,55417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XEjqwwAA&#10;ANoAAAAPAAAAZHJzL2Rvd25yZXYueG1sRI9Ba8JAFITvBf/D8oTe6saArUTXoIVKoRdr9eDtkX0m&#10;wezbsLsxsb++Kwg9DjPzDbPMB9OIKzlfW1YwnSQgiAuray4VHH4+XuYgfEDW2FgmBTfykK9GT0vM&#10;tO35m677UIoIYZ+hgiqENpPSFxUZ9BPbEkfvbJ3BEKUrpXbYR7hpZJokr9JgzXGhwpbeKyou+84o&#10;oF+/27hTY4/DznXdrX/Dbfql1PN4WC9ABBrCf/jR/tQKZnC/Em+AXP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XEjqwwAAANoAAAAPAAAAAAAAAAAAAAAAAJcCAABkcnMvZG93&#10;bnJldi54bWxQSwUGAAAAAAQABAD1AAAAhwMAAAAA&#10;" adj="-11796480,,5400" path="m453928,140357l534360,111679,568663,164801,509431,226309c519518,259559,519518,294611,509431,327861l568663,389369,534360,442491,453928,413813c426765,438249,392813,455775,355563,464589l336024,547714,264098,547714,244558,464589c207308,455775,173356,438248,146193,413813l65762,442491,31459,389369,90691,327861c80604,294611,80604,259559,90691,226309l31459,164801,65762,111679,146194,140357c173357,115921,207309,98395,244559,89581l264098,6456,336024,6456,355564,89581c392814,98395,426766,115922,453929,140357l453928,140357xe" fillcolor="#558ed5" stroked="f" strokeweight="1pt">
                <v:stroke joinstyle="miter"/>
                <v:formulas/>
                <v:path arrowok="t" o:connecttype="custom" o:connectlocs="4539,1403;5343,1117;5686,1648;5094,2263;5094,3278;5686,3893;5343,4424;4539,4138;3555,4645;3360,5476;2641,5476;2445,4645;1462,4138;658,4424;315,3893;907,3278;907,2263;315,1648;658,1117;1462,1403;2446,896;2641,65;3360,65;3556,896;4539,1403;4539,1403" o:connectangles="0,0,0,0,0,0,0,0,0,0,0,0,0,0,0,0,0,0,0,0,0,0,0,0,0,0" textboxrect="0,0,600122,554170"/>
                <o:lock v:ext="edit" aspectratio="t"/>
                <v:textbox>
                  <w:txbxContent>
                    <w:p w14:paraId="5A1DCC4D" w14:textId="77777777" w:rsidR="005C548C" w:rsidRDefault="005C548C" w:rsidP="00B6134B"/>
                  </w:txbxContent>
                </v:textbox>
              </v:shape>
            </v:group>
          </w:pict>
        </mc:Fallback>
      </mc:AlternateContent>
    </w:r>
    <w:proofErr w:type="spellStart"/>
    <w:r>
      <w:rPr>
        <w:rFonts w:cs="Arial"/>
        <w:b/>
      </w:rPr>
      <w:t>AppsGate</w:t>
    </w:r>
    <w:proofErr w:type="spellEnd"/>
    <w:r>
      <w:rPr>
        <w:rFonts w:cs="Arial"/>
        <w:b/>
      </w:rPr>
      <w:t xml:space="preserve"> CA110</w:t>
    </w:r>
    <w:r>
      <w:rPr>
        <w:rFonts w:cs="Arial"/>
        <w:b/>
      </w:rPr>
      <w:tab/>
    </w:r>
    <w:r>
      <w:rPr>
        <w:rFonts w:cs="Arial"/>
        <w:lang w:val="fr-FR"/>
      </w:rPr>
      <w:fldChar w:fldCharType="begin"/>
    </w:r>
    <w:r w:rsidRPr="00543A8A">
      <w:rPr>
        <w:rFonts w:cs="Arial"/>
        <w:lang w:val="en-US"/>
      </w:rPr>
      <w:instrText xml:space="preserve"> SUBJECT  \* Caps  \* MERGEFORMAT </w:instrText>
    </w:r>
    <w:r>
      <w:rPr>
        <w:rFonts w:cs="Arial"/>
        <w:lang w:val="fr-FR"/>
      </w:rPr>
      <w:fldChar w:fldCharType="separate"/>
    </w:r>
    <w:r>
      <w:rPr>
        <w:rFonts w:cs="Arial"/>
        <w:lang w:val="en-US"/>
      </w:rPr>
      <w:t>&lt;D1.X&gt;</w:t>
    </w:r>
    <w:r>
      <w:rPr>
        <w:rFonts w:cs="Arial"/>
        <w:lang w:val="fr-FR"/>
      </w:rPr>
      <w:fldChar w:fldCharType="end"/>
    </w:r>
    <w:r w:rsidRPr="00543A8A">
      <w:rPr>
        <w:rFonts w:cs="Arial"/>
        <w:lang w:val="en-US"/>
      </w:rPr>
      <w:t xml:space="preserve"> </w:t>
    </w:r>
    <w:r w:rsidRPr="00543A8A">
      <w:rPr>
        <w:rFonts w:cs="Arial"/>
        <w:lang w:val="en-US"/>
      </w:rPr>
      <w:tab/>
      <w:t xml:space="preserve">Version </w:t>
    </w:r>
    <w:r>
      <w:rPr>
        <w:rFonts w:cs="Arial"/>
        <w:lang w:val="fr-FR"/>
      </w:rPr>
      <w:fldChar w:fldCharType="begin"/>
    </w:r>
    <w:r>
      <w:rPr>
        <w:rFonts w:cs="Arial"/>
        <w:lang w:val="fr-FR"/>
      </w:rPr>
      <w:instrText xml:space="preserve"> DOCPROPERTY  Comments </w:instrText>
    </w:r>
    <w:r>
      <w:rPr>
        <w:rFonts w:cs="Arial"/>
        <w:lang w:val="fr-FR"/>
      </w:rPr>
      <w:fldChar w:fldCharType="separate"/>
    </w:r>
    <w:r>
      <w:rPr>
        <w:rFonts w:cs="Arial"/>
        <w:lang w:val="fr-FR"/>
      </w:rPr>
      <w:t>&lt;</w:t>
    </w:r>
    <w:proofErr w:type="spellStart"/>
    <w:r>
      <w:rPr>
        <w:rFonts w:cs="Arial"/>
        <w:lang w:val="fr-FR"/>
      </w:rPr>
      <w:t>Vx.y</w:t>
    </w:r>
    <w:proofErr w:type="spellEnd"/>
    <w:r>
      <w:rPr>
        <w:rFonts w:cs="Arial"/>
        <w:lang w:val="fr-FR"/>
      </w:rPr>
      <w:t>&gt;</w:t>
    </w:r>
    <w:r>
      <w:rPr>
        <w:rFonts w:cs="Arial"/>
        <w:lang w:val="fr-FR"/>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AD1512" w14:textId="77777777" w:rsidR="005C548C" w:rsidRDefault="005C548C">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5"/>
    <w:lvl w:ilvl="0">
      <w:numFmt w:val="bullet"/>
      <w:lvlText w:val="-"/>
      <w:lvlJc w:val="left"/>
      <w:pPr>
        <w:tabs>
          <w:tab w:val="num" w:pos="0"/>
        </w:tabs>
        <w:ind w:left="720" w:hanging="360"/>
      </w:pPr>
      <w:rPr>
        <w:rFonts w:ascii="Arial" w:hAnsi="Arial" w:cs="CG Times (W1)"/>
      </w:rPr>
    </w:lvl>
  </w:abstractNum>
  <w:abstractNum w:abstractNumId="1">
    <w:nsid w:val="00000003"/>
    <w:multiLevelType w:val="singleLevel"/>
    <w:tmpl w:val="00000003"/>
    <w:name w:val="WW8Num6"/>
    <w:lvl w:ilvl="0">
      <w:numFmt w:val="bullet"/>
      <w:lvlText w:val="-"/>
      <w:lvlJc w:val="left"/>
      <w:pPr>
        <w:tabs>
          <w:tab w:val="num" w:pos="0"/>
        </w:tabs>
        <w:ind w:left="721" w:hanging="360"/>
      </w:pPr>
      <w:rPr>
        <w:rFonts w:ascii="Arial" w:hAnsi="Arial" w:cs="CG Times (W1)"/>
      </w:rPr>
    </w:lvl>
  </w:abstractNum>
  <w:abstractNum w:abstractNumId="2">
    <w:nsid w:val="00000004"/>
    <w:multiLevelType w:val="singleLevel"/>
    <w:tmpl w:val="00000004"/>
    <w:name w:val="WW8Num11"/>
    <w:lvl w:ilvl="0">
      <w:numFmt w:val="bullet"/>
      <w:lvlText w:val="-"/>
      <w:lvlJc w:val="left"/>
      <w:pPr>
        <w:tabs>
          <w:tab w:val="num" w:pos="0"/>
        </w:tabs>
        <w:ind w:left="721" w:hanging="360"/>
      </w:pPr>
      <w:rPr>
        <w:rFonts w:ascii="Arial" w:hAnsi="Arial" w:cs="CG Times (W1)"/>
      </w:rPr>
    </w:lvl>
  </w:abstractNum>
  <w:abstractNum w:abstractNumId="3">
    <w:nsid w:val="00000005"/>
    <w:multiLevelType w:val="singleLevel"/>
    <w:tmpl w:val="00000005"/>
    <w:name w:val="WW8Num17"/>
    <w:lvl w:ilvl="0">
      <w:numFmt w:val="bullet"/>
      <w:lvlText w:val="-"/>
      <w:lvlJc w:val="left"/>
      <w:pPr>
        <w:tabs>
          <w:tab w:val="num" w:pos="0"/>
        </w:tabs>
        <w:ind w:left="720" w:hanging="360"/>
      </w:pPr>
      <w:rPr>
        <w:rFonts w:ascii="Arial" w:hAnsi="Arial" w:cs="CG Times (W1)"/>
      </w:rPr>
    </w:lvl>
  </w:abstractNum>
  <w:abstractNum w:abstractNumId="4">
    <w:nsid w:val="00000008"/>
    <w:multiLevelType w:val="singleLevel"/>
    <w:tmpl w:val="00000008"/>
    <w:name w:val="WW8Num30"/>
    <w:lvl w:ilvl="0">
      <w:numFmt w:val="bullet"/>
      <w:lvlText w:val="-"/>
      <w:lvlJc w:val="left"/>
      <w:pPr>
        <w:tabs>
          <w:tab w:val="num" w:pos="0"/>
        </w:tabs>
        <w:ind w:left="720" w:hanging="360"/>
      </w:pPr>
      <w:rPr>
        <w:rFonts w:ascii="Arial" w:hAnsi="Arial" w:cs="CG Times (W1)"/>
      </w:rPr>
    </w:lvl>
  </w:abstractNum>
  <w:abstractNum w:abstractNumId="5">
    <w:nsid w:val="00000009"/>
    <w:multiLevelType w:val="singleLevel"/>
    <w:tmpl w:val="00000009"/>
    <w:name w:val="WW8Num25"/>
    <w:lvl w:ilvl="0">
      <w:start w:val="1"/>
      <w:numFmt w:val="bullet"/>
      <w:lvlText w:val=""/>
      <w:lvlJc w:val="left"/>
      <w:pPr>
        <w:tabs>
          <w:tab w:val="num" w:pos="360"/>
        </w:tabs>
        <w:ind w:left="360" w:hanging="360"/>
      </w:pPr>
      <w:rPr>
        <w:rFonts w:ascii="Symbol" w:hAnsi="Symbol"/>
      </w:rPr>
    </w:lvl>
  </w:abstractNum>
  <w:abstractNum w:abstractNumId="6">
    <w:nsid w:val="00000010"/>
    <w:multiLevelType w:val="multilevel"/>
    <w:tmpl w:val="894EE882"/>
    <w:lvl w:ilvl="0">
      <w:start w:val="1"/>
      <w:numFmt w:val="bullet"/>
      <w:lvlText w:val="-"/>
      <w:lvlJc w:val="left"/>
      <w:pPr>
        <w:tabs>
          <w:tab w:val="num" w:pos="134"/>
        </w:tabs>
        <w:ind w:left="134" w:firstLine="0"/>
      </w:pPr>
      <w:rPr>
        <w:rFonts w:hint="default"/>
        <w:position w:val="0"/>
      </w:rPr>
    </w:lvl>
    <w:lvl w:ilvl="1">
      <w:start w:val="1"/>
      <w:numFmt w:val="bullet"/>
      <w:lvlText w:val="-"/>
      <w:lvlJc w:val="left"/>
      <w:pPr>
        <w:tabs>
          <w:tab w:val="num" w:pos="134"/>
        </w:tabs>
        <w:ind w:left="134" w:firstLine="720"/>
      </w:pPr>
      <w:rPr>
        <w:rFonts w:hint="default"/>
        <w:position w:val="0"/>
      </w:rPr>
    </w:lvl>
    <w:lvl w:ilvl="2">
      <w:start w:val="1"/>
      <w:numFmt w:val="bullet"/>
      <w:lvlText w:val="-"/>
      <w:lvlJc w:val="left"/>
      <w:pPr>
        <w:tabs>
          <w:tab w:val="num" w:pos="134"/>
        </w:tabs>
        <w:ind w:left="134" w:firstLine="1440"/>
      </w:pPr>
      <w:rPr>
        <w:rFonts w:hint="default"/>
        <w:position w:val="0"/>
      </w:rPr>
    </w:lvl>
    <w:lvl w:ilvl="3">
      <w:start w:val="1"/>
      <w:numFmt w:val="bullet"/>
      <w:lvlText w:val="-"/>
      <w:lvlJc w:val="left"/>
      <w:pPr>
        <w:tabs>
          <w:tab w:val="num" w:pos="134"/>
        </w:tabs>
        <w:ind w:left="134" w:firstLine="2160"/>
      </w:pPr>
      <w:rPr>
        <w:rFonts w:hint="default"/>
        <w:position w:val="0"/>
      </w:rPr>
    </w:lvl>
    <w:lvl w:ilvl="4">
      <w:start w:val="1"/>
      <w:numFmt w:val="bullet"/>
      <w:lvlText w:val="-"/>
      <w:lvlJc w:val="left"/>
      <w:pPr>
        <w:tabs>
          <w:tab w:val="num" w:pos="134"/>
        </w:tabs>
        <w:ind w:left="134" w:firstLine="2880"/>
      </w:pPr>
      <w:rPr>
        <w:rFonts w:hint="default"/>
        <w:position w:val="0"/>
      </w:rPr>
    </w:lvl>
    <w:lvl w:ilvl="5">
      <w:start w:val="1"/>
      <w:numFmt w:val="bullet"/>
      <w:lvlText w:val="-"/>
      <w:lvlJc w:val="left"/>
      <w:pPr>
        <w:tabs>
          <w:tab w:val="num" w:pos="134"/>
        </w:tabs>
        <w:ind w:left="134" w:firstLine="3600"/>
      </w:pPr>
      <w:rPr>
        <w:rFonts w:hint="default"/>
        <w:position w:val="0"/>
      </w:rPr>
    </w:lvl>
    <w:lvl w:ilvl="6">
      <w:start w:val="1"/>
      <w:numFmt w:val="bullet"/>
      <w:lvlText w:val="-"/>
      <w:lvlJc w:val="left"/>
      <w:pPr>
        <w:tabs>
          <w:tab w:val="num" w:pos="134"/>
        </w:tabs>
        <w:ind w:left="134" w:firstLine="4320"/>
      </w:pPr>
      <w:rPr>
        <w:rFonts w:hint="default"/>
        <w:position w:val="0"/>
      </w:rPr>
    </w:lvl>
    <w:lvl w:ilvl="7">
      <w:start w:val="1"/>
      <w:numFmt w:val="bullet"/>
      <w:lvlText w:val="-"/>
      <w:lvlJc w:val="left"/>
      <w:pPr>
        <w:tabs>
          <w:tab w:val="num" w:pos="134"/>
        </w:tabs>
        <w:ind w:left="134" w:firstLine="5040"/>
      </w:pPr>
      <w:rPr>
        <w:rFonts w:hint="default"/>
        <w:position w:val="0"/>
      </w:rPr>
    </w:lvl>
    <w:lvl w:ilvl="8">
      <w:start w:val="1"/>
      <w:numFmt w:val="bullet"/>
      <w:lvlText w:val="-"/>
      <w:lvlJc w:val="left"/>
      <w:pPr>
        <w:tabs>
          <w:tab w:val="num" w:pos="134"/>
        </w:tabs>
        <w:ind w:left="134" w:firstLine="5760"/>
      </w:pPr>
      <w:rPr>
        <w:rFonts w:hint="default"/>
        <w:position w:val="0"/>
      </w:rPr>
    </w:lvl>
  </w:abstractNum>
  <w:abstractNum w:abstractNumId="7">
    <w:nsid w:val="05C168CC"/>
    <w:multiLevelType w:val="hybridMultilevel"/>
    <w:tmpl w:val="4B961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A86BCD"/>
    <w:multiLevelType w:val="multilevel"/>
    <w:tmpl w:val="92BA97E4"/>
    <w:numStyleLink w:val="Headings"/>
  </w:abstractNum>
  <w:abstractNum w:abstractNumId="9">
    <w:nsid w:val="0BD35680"/>
    <w:multiLevelType w:val="hybridMultilevel"/>
    <w:tmpl w:val="8AA2F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8750B2"/>
    <w:multiLevelType w:val="hybridMultilevel"/>
    <w:tmpl w:val="35F8B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B74DC1"/>
    <w:multiLevelType w:val="hybridMultilevel"/>
    <w:tmpl w:val="AF0AA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8D6169"/>
    <w:multiLevelType w:val="hybridMultilevel"/>
    <w:tmpl w:val="7466CC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7B8113A"/>
    <w:multiLevelType w:val="hybridMultilevel"/>
    <w:tmpl w:val="08BEC1FA"/>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4">
    <w:nsid w:val="1D4939D1"/>
    <w:multiLevelType w:val="hybridMultilevel"/>
    <w:tmpl w:val="70CCE0D2"/>
    <w:lvl w:ilvl="0" w:tplc="71D8FB92">
      <w:start w:val="1"/>
      <w:numFmt w:val="bullet"/>
      <w:lvlText w:val=""/>
      <w:lvlJc w:val="left"/>
      <w:pPr>
        <w:tabs>
          <w:tab w:val="num" w:pos="720"/>
        </w:tabs>
        <w:ind w:left="720" w:hanging="360"/>
      </w:pPr>
      <w:rPr>
        <w:rFonts w:ascii="Wingdings" w:hAnsi="Wingdings" w:hint="default"/>
      </w:rPr>
    </w:lvl>
    <w:lvl w:ilvl="1" w:tplc="C61A9132">
      <w:start w:val="1953"/>
      <w:numFmt w:val="bullet"/>
      <w:lvlText w:val=""/>
      <w:lvlJc w:val="left"/>
      <w:pPr>
        <w:tabs>
          <w:tab w:val="num" w:pos="1440"/>
        </w:tabs>
        <w:ind w:left="1440" w:hanging="360"/>
      </w:pPr>
      <w:rPr>
        <w:rFonts w:ascii="Wingdings" w:hAnsi="Wingdings" w:hint="default"/>
      </w:rPr>
    </w:lvl>
    <w:lvl w:ilvl="2" w:tplc="90080DB6">
      <w:start w:val="1953"/>
      <w:numFmt w:val="bullet"/>
      <w:lvlText w:val=""/>
      <w:lvlJc w:val="left"/>
      <w:pPr>
        <w:tabs>
          <w:tab w:val="num" w:pos="2160"/>
        </w:tabs>
        <w:ind w:left="2160" w:hanging="360"/>
      </w:pPr>
      <w:rPr>
        <w:rFonts w:ascii="Wingdings" w:hAnsi="Wingdings" w:hint="default"/>
      </w:rPr>
    </w:lvl>
    <w:lvl w:ilvl="3" w:tplc="5D7271DA">
      <w:start w:val="1953"/>
      <w:numFmt w:val="bullet"/>
      <w:lvlText w:val=""/>
      <w:lvlJc w:val="left"/>
      <w:pPr>
        <w:tabs>
          <w:tab w:val="num" w:pos="2880"/>
        </w:tabs>
        <w:ind w:left="2880" w:hanging="360"/>
      </w:pPr>
      <w:rPr>
        <w:rFonts w:ascii="Wingdings" w:hAnsi="Wingdings" w:hint="default"/>
      </w:rPr>
    </w:lvl>
    <w:lvl w:ilvl="4" w:tplc="26F017E0" w:tentative="1">
      <w:start w:val="1"/>
      <w:numFmt w:val="bullet"/>
      <w:lvlText w:val=""/>
      <w:lvlJc w:val="left"/>
      <w:pPr>
        <w:tabs>
          <w:tab w:val="num" w:pos="3600"/>
        </w:tabs>
        <w:ind w:left="3600" w:hanging="360"/>
      </w:pPr>
      <w:rPr>
        <w:rFonts w:ascii="Wingdings" w:hAnsi="Wingdings" w:hint="default"/>
      </w:rPr>
    </w:lvl>
    <w:lvl w:ilvl="5" w:tplc="52B661E8" w:tentative="1">
      <w:start w:val="1"/>
      <w:numFmt w:val="bullet"/>
      <w:lvlText w:val=""/>
      <w:lvlJc w:val="left"/>
      <w:pPr>
        <w:tabs>
          <w:tab w:val="num" w:pos="4320"/>
        </w:tabs>
        <w:ind w:left="4320" w:hanging="360"/>
      </w:pPr>
      <w:rPr>
        <w:rFonts w:ascii="Wingdings" w:hAnsi="Wingdings" w:hint="default"/>
      </w:rPr>
    </w:lvl>
    <w:lvl w:ilvl="6" w:tplc="631A4866" w:tentative="1">
      <w:start w:val="1"/>
      <w:numFmt w:val="bullet"/>
      <w:lvlText w:val=""/>
      <w:lvlJc w:val="left"/>
      <w:pPr>
        <w:tabs>
          <w:tab w:val="num" w:pos="5040"/>
        </w:tabs>
        <w:ind w:left="5040" w:hanging="360"/>
      </w:pPr>
      <w:rPr>
        <w:rFonts w:ascii="Wingdings" w:hAnsi="Wingdings" w:hint="default"/>
      </w:rPr>
    </w:lvl>
    <w:lvl w:ilvl="7" w:tplc="C2829B78" w:tentative="1">
      <w:start w:val="1"/>
      <w:numFmt w:val="bullet"/>
      <w:lvlText w:val=""/>
      <w:lvlJc w:val="left"/>
      <w:pPr>
        <w:tabs>
          <w:tab w:val="num" w:pos="5760"/>
        </w:tabs>
        <w:ind w:left="5760" w:hanging="360"/>
      </w:pPr>
      <w:rPr>
        <w:rFonts w:ascii="Wingdings" w:hAnsi="Wingdings" w:hint="default"/>
      </w:rPr>
    </w:lvl>
    <w:lvl w:ilvl="8" w:tplc="BAA8380A" w:tentative="1">
      <w:start w:val="1"/>
      <w:numFmt w:val="bullet"/>
      <w:lvlText w:val=""/>
      <w:lvlJc w:val="left"/>
      <w:pPr>
        <w:tabs>
          <w:tab w:val="num" w:pos="6480"/>
        </w:tabs>
        <w:ind w:left="6480" w:hanging="360"/>
      </w:pPr>
      <w:rPr>
        <w:rFonts w:ascii="Wingdings" w:hAnsi="Wingdings" w:hint="default"/>
      </w:rPr>
    </w:lvl>
  </w:abstractNum>
  <w:abstractNum w:abstractNumId="15">
    <w:nsid w:val="1EC407E1"/>
    <w:multiLevelType w:val="hybridMultilevel"/>
    <w:tmpl w:val="F87C691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0A33F61"/>
    <w:multiLevelType w:val="hybridMultilevel"/>
    <w:tmpl w:val="2070C568"/>
    <w:lvl w:ilvl="0" w:tplc="CB121DBA">
      <w:start w:val="1"/>
      <w:numFmt w:val="bullet"/>
      <w:pStyle w:val="Bulleted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AF5600"/>
    <w:multiLevelType w:val="hybridMultilevel"/>
    <w:tmpl w:val="31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BA76C20"/>
    <w:multiLevelType w:val="hybridMultilevel"/>
    <w:tmpl w:val="9AEAB0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F0A3BCC"/>
    <w:multiLevelType w:val="hybridMultilevel"/>
    <w:tmpl w:val="77240A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28B3543"/>
    <w:multiLevelType w:val="hybridMultilevel"/>
    <w:tmpl w:val="EF9AAE3E"/>
    <w:lvl w:ilvl="0" w:tplc="137CE41A">
      <w:start w:val="1"/>
      <w:numFmt w:val="bullet"/>
      <w:lvlText w:val=""/>
      <w:lvlJc w:val="left"/>
      <w:pPr>
        <w:tabs>
          <w:tab w:val="num" w:pos="720"/>
        </w:tabs>
        <w:ind w:left="720" w:hanging="360"/>
      </w:pPr>
      <w:rPr>
        <w:rFonts w:ascii="Wingdings" w:hAnsi="Wingdings" w:hint="default"/>
      </w:rPr>
    </w:lvl>
    <w:lvl w:ilvl="1" w:tplc="6720A8DA" w:tentative="1">
      <w:start w:val="1"/>
      <w:numFmt w:val="bullet"/>
      <w:lvlText w:val=""/>
      <w:lvlJc w:val="left"/>
      <w:pPr>
        <w:tabs>
          <w:tab w:val="num" w:pos="1440"/>
        </w:tabs>
        <w:ind w:left="1440" w:hanging="360"/>
      </w:pPr>
      <w:rPr>
        <w:rFonts w:ascii="Wingdings" w:hAnsi="Wingdings" w:hint="default"/>
      </w:rPr>
    </w:lvl>
    <w:lvl w:ilvl="2" w:tplc="43882DA4" w:tentative="1">
      <w:start w:val="1"/>
      <w:numFmt w:val="bullet"/>
      <w:lvlText w:val=""/>
      <w:lvlJc w:val="left"/>
      <w:pPr>
        <w:tabs>
          <w:tab w:val="num" w:pos="2160"/>
        </w:tabs>
        <w:ind w:left="2160" w:hanging="360"/>
      </w:pPr>
      <w:rPr>
        <w:rFonts w:ascii="Wingdings" w:hAnsi="Wingdings" w:hint="default"/>
      </w:rPr>
    </w:lvl>
    <w:lvl w:ilvl="3" w:tplc="74E4E474" w:tentative="1">
      <w:start w:val="1"/>
      <w:numFmt w:val="bullet"/>
      <w:lvlText w:val=""/>
      <w:lvlJc w:val="left"/>
      <w:pPr>
        <w:tabs>
          <w:tab w:val="num" w:pos="2880"/>
        </w:tabs>
        <w:ind w:left="2880" w:hanging="360"/>
      </w:pPr>
      <w:rPr>
        <w:rFonts w:ascii="Wingdings" w:hAnsi="Wingdings" w:hint="default"/>
      </w:rPr>
    </w:lvl>
    <w:lvl w:ilvl="4" w:tplc="EDE85C5A" w:tentative="1">
      <w:start w:val="1"/>
      <w:numFmt w:val="bullet"/>
      <w:lvlText w:val=""/>
      <w:lvlJc w:val="left"/>
      <w:pPr>
        <w:tabs>
          <w:tab w:val="num" w:pos="3600"/>
        </w:tabs>
        <w:ind w:left="3600" w:hanging="360"/>
      </w:pPr>
      <w:rPr>
        <w:rFonts w:ascii="Wingdings" w:hAnsi="Wingdings" w:hint="default"/>
      </w:rPr>
    </w:lvl>
    <w:lvl w:ilvl="5" w:tplc="7EE47F8C" w:tentative="1">
      <w:start w:val="1"/>
      <w:numFmt w:val="bullet"/>
      <w:lvlText w:val=""/>
      <w:lvlJc w:val="left"/>
      <w:pPr>
        <w:tabs>
          <w:tab w:val="num" w:pos="4320"/>
        </w:tabs>
        <w:ind w:left="4320" w:hanging="360"/>
      </w:pPr>
      <w:rPr>
        <w:rFonts w:ascii="Wingdings" w:hAnsi="Wingdings" w:hint="default"/>
      </w:rPr>
    </w:lvl>
    <w:lvl w:ilvl="6" w:tplc="973C492C" w:tentative="1">
      <w:start w:val="1"/>
      <w:numFmt w:val="bullet"/>
      <w:lvlText w:val=""/>
      <w:lvlJc w:val="left"/>
      <w:pPr>
        <w:tabs>
          <w:tab w:val="num" w:pos="5040"/>
        </w:tabs>
        <w:ind w:left="5040" w:hanging="360"/>
      </w:pPr>
      <w:rPr>
        <w:rFonts w:ascii="Wingdings" w:hAnsi="Wingdings" w:hint="default"/>
      </w:rPr>
    </w:lvl>
    <w:lvl w:ilvl="7" w:tplc="79ECCF08" w:tentative="1">
      <w:start w:val="1"/>
      <w:numFmt w:val="bullet"/>
      <w:lvlText w:val=""/>
      <w:lvlJc w:val="left"/>
      <w:pPr>
        <w:tabs>
          <w:tab w:val="num" w:pos="5760"/>
        </w:tabs>
        <w:ind w:left="5760" w:hanging="360"/>
      </w:pPr>
      <w:rPr>
        <w:rFonts w:ascii="Wingdings" w:hAnsi="Wingdings" w:hint="default"/>
      </w:rPr>
    </w:lvl>
    <w:lvl w:ilvl="8" w:tplc="17989C94" w:tentative="1">
      <w:start w:val="1"/>
      <w:numFmt w:val="bullet"/>
      <w:lvlText w:val=""/>
      <w:lvlJc w:val="left"/>
      <w:pPr>
        <w:tabs>
          <w:tab w:val="num" w:pos="6480"/>
        </w:tabs>
        <w:ind w:left="6480" w:hanging="360"/>
      </w:pPr>
      <w:rPr>
        <w:rFonts w:ascii="Wingdings" w:hAnsi="Wingdings" w:hint="default"/>
      </w:rPr>
    </w:lvl>
  </w:abstractNum>
  <w:abstractNum w:abstractNumId="21">
    <w:nsid w:val="36E111B9"/>
    <w:multiLevelType w:val="hybridMultilevel"/>
    <w:tmpl w:val="59547B40"/>
    <w:lvl w:ilvl="0" w:tplc="04090003">
      <w:start w:val="1"/>
      <w:numFmt w:val="bullet"/>
      <w:lvlText w:val="o"/>
      <w:lvlJc w:val="left"/>
      <w:pPr>
        <w:ind w:left="1439" w:hanging="360"/>
      </w:pPr>
      <w:rPr>
        <w:rFonts w:ascii="Courier New" w:hAnsi="Courier New" w:cs="Courier New" w:hint="default"/>
      </w:rPr>
    </w:lvl>
    <w:lvl w:ilvl="1" w:tplc="04090003">
      <w:start w:val="1"/>
      <w:numFmt w:val="bullet"/>
      <w:lvlText w:val="o"/>
      <w:lvlJc w:val="left"/>
      <w:pPr>
        <w:ind w:left="2159" w:hanging="360"/>
      </w:pPr>
      <w:rPr>
        <w:rFonts w:ascii="Courier New" w:hAnsi="Courier New" w:cs="Courier New" w:hint="default"/>
      </w:rPr>
    </w:lvl>
    <w:lvl w:ilvl="2" w:tplc="04090005">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22">
    <w:nsid w:val="37A4442D"/>
    <w:multiLevelType w:val="hybridMultilevel"/>
    <w:tmpl w:val="894A860E"/>
    <w:lvl w:ilvl="0" w:tplc="537E69C0">
      <w:start w:val="1"/>
      <w:numFmt w:val="bullet"/>
      <w:lvlText w:val=""/>
      <w:lvlJc w:val="left"/>
      <w:pPr>
        <w:tabs>
          <w:tab w:val="num" w:pos="720"/>
        </w:tabs>
        <w:ind w:left="720" w:hanging="360"/>
      </w:pPr>
      <w:rPr>
        <w:rFonts w:ascii="Wingdings" w:hAnsi="Wingdings" w:hint="default"/>
      </w:rPr>
    </w:lvl>
    <w:lvl w:ilvl="1" w:tplc="7D2452C4" w:tentative="1">
      <w:start w:val="1"/>
      <w:numFmt w:val="bullet"/>
      <w:lvlText w:val=""/>
      <w:lvlJc w:val="left"/>
      <w:pPr>
        <w:tabs>
          <w:tab w:val="num" w:pos="1440"/>
        </w:tabs>
        <w:ind w:left="1440" w:hanging="360"/>
      </w:pPr>
      <w:rPr>
        <w:rFonts w:ascii="Wingdings" w:hAnsi="Wingdings" w:hint="default"/>
      </w:rPr>
    </w:lvl>
    <w:lvl w:ilvl="2" w:tplc="AEE0734E" w:tentative="1">
      <w:start w:val="1"/>
      <w:numFmt w:val="bullet"/>
      <w:lvlText w:val=""/>
      <w:lvlJc w:val="left"/>
      <w:pPr>
        <w:tabs>
          <w:tab w:val="num" w:pos="2160"/>
        </w:tabs>
        <w:ind w:left="2160" w:hanging="360"/>
      </w:pPr>
      <w:rPr>
        <w:rFonts w:ascii="Wingdings" w:hAnsi="Wingdings" w:hint="default"/>
      </w:rPr>
    </w:lvl>
    <w:lvl w:ilvl="3" w:tplc="ECB8CFF6" w:tentative="1">
      <w:start w:val="1"/>
      <w:numFmt w:val="bullet"/>
      <w:lvlText w:val=""/>
      <w:lvlJc w:val="left"/>
      <w:pPr>
        <w:tabs>
          <w:tab w:val="num" w:pos="2880"/>
        </w:tabs>
        <w:ind w:left="2880" w:hanging="360"/>
      </w:pPr>
      <w:rPr>
        <w:rFonts w:ascii="Wingdings" w:hAnsi="Wingdings" w:hint="default"/>
      </w:rPr>
    </w:lvl>
    <w:lvl w:ilvl="4" w:tplc="A574F9F4" w:tentative="1">
      <w:start w:val="1"/>
      <w:numFmt w:val="bullet"/>
      <w:lvlText w:val=""/>
      <w:lvlJc w:val="left"/>
      <w:pPr>
        <w:tabs>
          <w:tab w:val="num" w:pos="3600"/>
        </w:tabs>
        <w:ind w:left="3600" w:hanging="360"/>
      </w:pPr>
      <w:rPr>
        <w:rFonts w:ascii="Wingdings" w:hAnsi="Wingdings" w:hint="default"/>
      </w:rPr>
    </w:lvl>
    <w:lvl w:ilvl="5" w:tplc="CF8255D0" w:tentative="1">
      <w:start w:val="1"/>
      <w:numFmt w:val="bullet"/>
      <w:lvlText w:val=""/>
      <w:lvlJc w:val="left"/>
      <w:pPr>
        <w:tabs>
          <w:tab w:val="num" w:pos="4320"/>
        </w:tabs>
        <w:ind w:left="4320" w:hanging="360"/>
      </w:pPr>
      <w:rPr>
        <w:rFonts w:ascii="Wingdings" w:hAnsi="Wingdings" w:hint="default"/>
      </w:rPr>
    </w:lvl>
    <w:lvl w:ilvl="6" w:tplc="82B4BEF8" w:tentative="1">
      <w:start w:val="1"/>
      <w:numFmt w:val="bullet"/>
      <w:lvlText w:val=""/>
      <w:lvlJc w:val="left"/>
      <w:pPr>
        <w:tabs>
          <w:tab w:val="num" w:pos="5040"/>
        </w:tabs>
        <w:ind w:left="5040" w:hanging="360"/>
      </w:pPr>
      <w:rPr>
        <w:rFonts w:ascii="Wingdings" w:hAnsi="Wingdings" w:hint="default"/>
      </w:rPr>
    </w:lvl>
    <w:lvl w:ilvl="7" w:tplc="B92673BE" w:tentative="1">
      <w:start w:val="1"/>
      <w:numFmt w:val="bullet"/>
      <w:lvlText w:val=""/>
      <w:lvlJc w:val="left"/>
      <w:pPr>
        <w:tabs>
          <w:tab w:val="num" w:pos="5760"/>
        </w:tabs>
        <w:ind w:left="5760" w:hanging="360"/>
      </w:pPr>
      <w:rPr>
        <w:rFonts w:ascii="Wingdings" w:hAnsi="Wingdings" w:hint="default"/>
      </w:rPr>
    </w:lvl>
    <w:lvl w:ilvl="8" w:tplc="CF94033C" w:tentative="1">
      <w:start w:val="1"/>
      <w:numFmt w:val="bullet"/>
      <w:lvlText w:val=""/>
      <w:lvlJc w:val="left"/>
      <w:pPr>
        <w:tabs>
          <w:tab w:val="num" w:pos="6480"/>
        </w:tabs>
        <w:ind w:left="6480" w:hanging="360"/>
      </w:pPr>
      <w:rPr>
        <w:rFonts w:ascii="Wingdings" w:hAnsi="Wingdings" w:hint="default"/>
      </w:rPr>
    </w:lvl>
  </w:abstractNum>
  <w:abstractNum w:abstractNumId="23">
    <w:nsid w:val="3B80575B"/>
    <w:multiLevelType w:val="hybridMultilevel"/>
    <w:tmpl w:val="EFD0B3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1452D24"/>
    <w:multiLevelType w:val="hybridMultilevel"/>
    <w:tmpl w:val="DBA006B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1BA4D63"/>
    <w:multiLevelType w:val="hybridMultilevel"/>
    <w:tmpl w:val="4E404130"/>
    <w:lvl w:ilvl="0" w:tplc="3BD836C8">
      <w:start w:val="1"/>
      <w:numFmt w:val="bullet"/>
      <w:lvlText w:val=""/>
      <w:lvlJc w:val="left"/>
      <w:pPr>
        <w:tabs>
          <w:tab w:val="num" w:pos="720"/>
        </w:tabs>
        <w:ind w:left="720" w:hanging="360"/>
      </w:pPr>
      <w:rPr>
        <w:rFonts w:ascii="Wingdings" w:hAnsi="Wingdings" w:hint="default"/>
      </w:rPr>
    </w:lvl>
    <w:lvl w:ilvl="1" w:tplc="24367E32">
      <w:start w:val="1624"/>
      <w:numFmt w:val="bullet"/>
      <w:lvlText w:val=""/>
      <w:lvlJc w:val="left"/>
      <w:pPr>
        <w:tabs>
          <w:tab w:val="num" w:pos="1440"/>
        </w:tabs>
        <w:ind w:left="1440" w:hanging="360"/>
      </w:pPr>
      <w:rPr>
        <w:rFonts w:ascii="Wingdings" w:hAnsi="Wingdings" w:hint="default"/>
      </w:rPr>
    </w:lvl>
    <w:lvl w:ilvl="2" w:tplc="C1A8D6BC" w:tentative="1">
      <w:start w:val="1"/>
      <w:numFmt w:val="bullet"/>
      <w:lvlText w:val=""/>
      <w:lvlJc w:val="left"/>
      <w:pPr>
        <w:tabs>
          <w:tab w:val="num" w:pos="2160"/>
        </w:tabs>
        <w:ind w:left="2160" w:hanging="360"/>
      </w:pPr>
      <w:rPr>
        <w:rFonts w:ascii="Wingdings" w:hAnsi="Wingdings" w:hint="default"/>
      </w:rPr>
    </w:lvl>
    <w:lvl w:ilvl="3" w:tplc="6E9AA558" w:tentative="1">
      <w:start w:val="1"/>
      <w:numFmt w:val="bullet"/>
      <w:lvlText w:val=""/>
      <w:lvlJc w:val="left"/>
      <w:pPr>
        <w:tabs>
          <w:tab w:val="num" w:pos="2880"/>
        </w:tabs>
        <w:ind w:left="2880" w:hanging="360"/>
      </w:pPr>
      <w:rPr>
        <w:rFonts w:ascii="Wingdings" w:hAnsi="Wingdings" w:hint="default"/>
      </w:rPr>
    </w:lvl>
    <w:lvl w:ilvl="4" w:tplc="C0425FA8" w:tentative="1">
      <w:start w:val="1"/>
      <w:numFmt w:val="bullet"/>
      <w:lvlText w:val=""/>
      <w:lvlJc w:val="left"/>
      <w:pPr>
        <w:tabs>
          <w:tab w:val="num" w:pos="3600"/>
        </w:tabs>
        <w:ind w:left="3600" w:hanging="360"/>
      </w:pPr>
      <w:rPr>
        <w:rFonts w:ascii="Wingdings" w:hAnsi="Wingdings" w:hint="default"/>
      </w:rPr>
    </w:lvl>
    <w:lvl w:ilvl="5" w:tplc="40CEA20C" w:tentative="1">
      <w:start w:val="1"/>
      <w:numFmt w:val="bullet"/>
      <w:lvlText w:val=""/>
      <w:lvlJc w:val="left"/>
      <w:pPr>
        <w:tabs>
          <w:tab w:val="num" w:pos="4320"/>
        </w:tabs>
        <w:ind w:left="4320" w:hanging="360"/>
      </w:pPr>
      <w:rPr>
        <w:rFonts w:ascii="Wingdings" w:hAnsi="Wingdings" w:hint="default"/>
      </w:rPr>
    </w:lvl>
    <w:lvl w:ilvl="6" w:tplc="30F8EDF4" w:tentative="1">
      <w:start w:val="1"/>
      <w:numFmt w:val="bullet"/>
      <w:lvlText w:val=""/>
      <w:lvlJc w:val="left"/>
      <w:pPr>
        <w:tabs>
          <w:tab w:val="num" w:pos="5040"/>
        </w:tabs>
        <w:ind w:left="5040" w:hanging="360"/>
      </w:pPr>
      <w:rPr>
        <w:rFonts w:ascii="Wingdings" w:hAnsi="Wingdings" w:hint="default"/>
      </w:rPr>
    </w:lvl>
    <w:lvl w:ilvl="7" w:tplc="643AA026" w:tentative="1">
      <w:start w:val="1"/>
      <w:numFmt w:val="bullet"/>
      <w:lvlText w:val=""/>
      <w:lvlJc w:val="left"/>
      <w:pPr>
        <w:tabs>
          <w:tab w:val="num" w:pos="5760"/>
        </w:tabs>
        <w:ind w:left="5760" w:hanging="360"/>
      </w:pPr>
      <w:rPr>
        <w:rFonts w:ascii="Wingdings" w:hAnsi="Wingdings" w:hint="default"/>
      </w:rPr>
    </w:lvl>
    <w:lvl w:ilvl="8" w:tplc="7DEAFA6A" w:tentative="1">
      <w:start w:val="1"/>
      <w:numFmt w:val="bullet"/>
      <w:lvlText w:val=""/>
      <w:lvlJc w:val="left"/>
      <w:pPr>
        <w:tabs>
          <w:tab w:val="num" w:pos="6480"/>
        </w:tabs>
        <w:ind w:left="6480" w:hanging="360"/>
      </w:pPr>
      <w:rPr>
        <w:rFonts w:ascii="Wingdings" w:hAnsi="Wingdings" w:hint="default"/>
      </w:rPr>
    </w:lvl>
  </w:abstractNum>
  <w:abstractNum w:abstractNumId="26">
    <w:nsid w:val="45103541"/>
    <w:multiLevelType w:val="multilevel"/>
    <w:tmpl w:val="92BA97E4"/>
    <w:styleLink w:val="Headings"/>
    <w:lvl w:ilvl="0">
      <w:start w:val="1"/>
      <w:numFmt w:val="decimal"/>
      <w:pStyle w:val="Titre1"/>
      <w:lvlText w:val="%1."/>
      <w:lvlJc w:val="left"/>
      <w:pPr>
        <w:ind w:left="360" w:hanging="360"/>
      </w:pPr>
      <w:rPr>
        <w:rFonts w:hint="default"/>
      </w:rPr>
    </w:lvl>
    <w:lvl w:ilvl="1">
      <w:start w:val="1"/>
      <w:numFmt w:val="decimal"/>
      <w:pStyle w:val="Titre2"/>
      <w:lvlText w:val="%1.%2."/>
      <w:lvlJc w:val="left"/>
      <w:pPr>
        <w:ind w:left="360" w:hanging="360"/>
      </w:pPr>
      <w:rPr>
        <w:rFonts w:hint="default"/>
      </w:rPr>
    </w:lvl>
    <w:lvl w:ilvl="2">
      <w:start w:val="1"/>
      <w:numFmt w:val="decimal"/>
      <w:pStyle w:val="Titre3"/>
      <w:lvlText w:val="%1.%2.%3."/>
      <w:lvlJc w:val="left"/>
      <w:pPr>
        <w:ind w:left="360" w:hanging="360"/>
      </w:pPr>
      <w:rPr>
        <w:rFonts w:hint="default"/>
      </w:rPr>
    </w:lvl>
    <w:lvl w:ilvl="3">
      <w:start w:val="1"/>
      <w:numFmt w:val="none"/>
      <w:pStyle w:val="Titre4"/>
      <w:lvlText w:val=""/>
      <w:lvlJc w:val="left"/>
      <w:pPr>
        <w:ind w:left="360" w:hanging="360"/>
      </w:pPr>
      <w:rPr>
        <w:rFonts w:hint="default"/>
      </w:rPr>
    </w:lvl>
    <w:lvl w:ilvl="4">
      <w:start w:val="1"/>
      <w:numFmt w:val="none"/>
      <w:pStyle w:val="Titre5"/>
      <w:lvlText w:val=""/>
      <w:lvlJc w:val="left"/>
      <w:pPr>
        <w:ind w:left="360" w:hanging="360"/>
      </w:pPr>
      <w:rPr>
        <w:rFonts w:hint="default"/>
      </w:rPr>
    </w:lvl>
    <w:lvl w:ilvl="5">
      <w:start w:val="1"/>
      <w:numFmt w:val="none"/>
      <w:pStyle w:val="Titre6"/>
      <w:lvlText w:val=""/>
      <w:lvlJc w:val="left"/>
      <w:pPr>
        <w:ind w:left="360" w:hanging="360"/>
      </w:pPr>
      <w:rPr>
        <w:rFonts w:hint="default"/>
      </w:rPr>
    </w:lvl>
    <w:lvl w:ilvl="6">
      <w:start w:val="1"/>
      <w:numFmt w:val="none"/>
      <w:pStyle w:val="Titre7"/>
      <w:lvlText w:val=""/>
      <w:lvlJc w:val="left"/>
      <w:pPr>
        <w:ind w:left="360" w:hanging="360"/>
      </w:pPr>
      <w:rPr>
        <w:rFonts w:hint="default"/>
      </w:rPr>
    </w:lvl>
    <w:lvl w:ilvl="7">
      <w:start w:val="1"/>
      <w:numFmt w:val="none"/>
      <w:pStyle w:val="Titre8"/>
      <w:lvlText w:val=""/>
      <w:lvlJc w:val="left"/>
      <w:pPr>
        <w:ind w:left="360" w:hanging="360"/>
      </w:pPr>
      <w:rPr>
        <w:rFonts w:hint="default"/>
      </w:rPr>
    </w:lvl>
    <w:lvl w:ilvl="8">
      <w:start w:val="1"/>
      <w:numFmt w:val="none"/>
      <w:pStyle w:val="Titre9"/>
      <w:lvlText w:val=""/>
      <w:lvlJc w:val="left"/>
      <w:pPr>
        <w:ind w:left="360" w:hanging="360"/>
      </w:pPr>
      <w:rPr>
        <w:rFonts w:hint="default"/>
      </w:rPr>
    </w:lvl>
  </w:abstractNum>
  <w:abstractNum w:abstractNumId="27">
    <w:nsid w:val="456B4F58"/>
    <w:multiLevelType w:val="hybridMultilevel"/>
    <w:tmpl w:val="9146C3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97A0E8F"/>
    <w:multiLevelType w:val="hybridMultilevel"/>
    <w:tmpl w:val="9B2C7292"/>
    <w:lvl w:ilvl="0" w:tplc="DAB4D2E8">
      <w:start w:val="1"/>
      <w:numFmt w:val="decimal"/>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DB6FFE"/>
    <w:multiLevelType w:val="hybridMultilevel"/>
    <w:tmpl w:val="6630DF9C"/>
    <w:lvl w:ilvl="0" w:tplc="04090001">
      <w:start w:val="1"/>
      <w:numFmt w:val="bullet"/>
      <w:lvlText w:val=""/>
      <w:lvlJc w:val="left"/>
      <w:pPr>
        <w:ind w:left="361" w:hanging="360"/>
      </w:pPr>
      <w:rPr>
        <w:rFonts w:ascii="Symbol" w:hAnsi="Symbol" w:hint="default"/>
      </w:rPr>
    </w:lvl>
    <w:lvl w:ilvl="1" w:tplc="04090003">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30">
    <w:nsid w:val="4E2A62B6"/>
    <w:multiLevelType w:val="hybridMultilevel"/>
    <w:tmpl w:val="3D0A19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4EBC4825"/>
    <w:multiLevelType w:val="hybridMultilevel"/>
    <w:tmpl w:val="0B0C31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72625C0"/>
    <w:multiLevelType w:val="hybridMultilevel"/>
    <w:tmpl w:val="E78C9D7E"/>
    <w:lvl w:ilvl="0" w:tplc="87E0228C">
      <w:start w:val="1"/>
      <w:numFmt w:val="bullet"/>
      <w:lvlText w:val=""/>
      <w:lvlJc w:val="left"/>
      <w:pPr>
        <w:tabs>
          <w:tab w:val="num" w:pos="720"/>
        </w:tabs>
        <w:ind w:left="720" w:hanging="360"/>
      </w:pPr>
      <w:rPr>
        <w:rFonts w:ascii="Wingdings" w:hAnsi="Wingdings" w:hint="default"/>
      </w:rPr>
    </w:lvl>
    <w:lvl w:ilvl="1" w:tplc="B456BD18">
      <w:start w:val="1724"/>
      <w:numFmt w:val="bullet"/>
      <w:lvlText w:val=""/>
      <w:lvlJc w:val="left"/>
      <w:pPr>
        <w:tabs>
          <w:tab w:val="num" w:pos="1440"/>
        </w:tabs>
        <w:ind w:left="1440" w:hanging="360"/>
      </w:pPr>
      <w:rPr>
        <w:rFonts w:ascii="Wingdings" w:hAnsi="Wingdings" w:hint="default"/>
      </w:rPr>
    </w:lvl>
    <w:lvl w:ilvl="2" w:tplc="DC1E2FAC" w:tentative="1">
      <w:start w:val="1"/>
      <w:numFmt w:val="bullet"/>
      <w:lvlText w:val=""/>
      <w:lvlJc w:val="left"/>
      <w:pPr>
        <w:tabs>
          <w:tab w:val="num" w:pos="2160"/>
        </w:tabs>
        <w:ind w:left="2160" w:hanging="360"/>
      </w:pPr>
      <w:rPr>
        <w:rFonts w:ascii="Wingdings" w:hAnsi="Wingdings" w:hint="default"/>
      </w:rPr>
    </w:lvl>
    <w:lvl w:ilvl="3" w:tplc="4EEABE9C" w:tentative="1">
      <w:start w:val="1"/>
      <w:numFmt w:val="bullet"/>
      <w:lvlText w:val=""/>
      <w:lvlJc w:val="left"/>
      <w:pPr>
        <w:tabs>
          <w:tab w:val="num" w:pos="2880"/>
        </w:tabs>
        <w:ind w:left="2880" w:hanging="360"/>
      </w:pPr>
      <w:rPr>
        <w:rFonts w:ascii="Wingdings" w:hAnsi="Wingdings" w:hint="default"/>
      </w:rPr>
    </w:lvl>
    <w:lvl w:ilvl="4" w:tplc="0B56265E" w:tentative="1">
      <w:start w:val="1"/>
      <w:numFmt w:val="bullet"/>
      <w:lvlText w:val=""/>
      <w:lvlJc w:val="left"/>
      <w:pPr>
        <w:tabs>
          <w:tab w:val="num" w:pos="3600"/>
        </w:tabs>
        <w:ind w:left="3600" w:hanging="360"/>
      </w:pPr>
      <w:rPr>
        <w:rFonts w:ascii="Wingdings" w:hAnsi="Wingdings" w:hint="default"/>
      </w:rPr>
    </w:lvl>
    <w:lvl w:ilvl="5" w:tplc="2E5278FE" w:tentative="1">
      <w:start w:val="1"/>
      <w:numFmt w:val="bullet"/>
      <w:lvlText w:val=""/>
      <w:lvlJc w:val="left"/>
      <w:pPr>
        <w:tabs>
          <w:tab w:val="num" w:pos="4320"/>
        </w:tabs>
        <w:ind w:left="4320" w:hanging="360"/>
      </w:pPr>
      <w:rPr>
        <w:rFonts w:ascii="Wingdings" w:hAnsi="Wingdings" w:hint="default"/>
      </w:rPr>
    </w:lvl>
    <w:lvl w:ilvl="6" w:tplc="2CBA56D4" w:tentative="1">
      <w:start w:val="1"/>
      <w:numFmt w:val="bullet"/>
      <w:lvlText w:val=""/>
      <w:lvlJc w:val="left"/>
      <w:pPr>
        <w:tabs>
          <w:tab w:val="num" w:pos="5040"/>
        </w:tabs>
        <w:ind w:left="5040" w:hanging="360"/>
      </w:pPr>
      <w:rPr>
        <w:rFonts w:ascii="Wingdings" w:hAnsi="Wingdings" w:hint="default"/>
      </w:rPr>
    </w:lvl>
    <w:lvl w:ilvl="7" w:tplc="767E4A00" w:tentative="1">
      <w:start w:val="1"/>
      <w:numFmt w:val="bullet"/>
      <w:lvlText w:val=""/>
      <w:lvlJc w:val="left"/>
      <w:pPr>
        <w:tabs>
          <w:tab w:val="num" w:pos="5760"/>
        </w:tabs>
        <w:ind w:left="5760" w:hanging="360"/>
      </w:pPr>
      <w:rPr>
        <w:rFonts w:ascii="Wingdings" w:hAnsi="Wingdings" w:hint="default"/>
      </w:rPr>
    </w:lvl>
    <w:lvl w:ilvl="8" w:tplc="5590EBAC" w:tentative="1">
      <w:start w:val="1"/>
      <w:numFmt w:val="bullet"/>
      <w:lvlText w:val=""/>
      <w:lvlJc w:val="left"/>
      <w:pPr>
        <w:tabs>
          <w:tab w:val="num" w:pos="6480"/>
        </w:tabs>
        <w:ind w:left="6480" w:hanging="360"/>
      </w:pPr>
      <w:rPr>
        <w:rFonts w:ascii="Wingdings" w:hAnsi="Wingdings" w:hint="default"/>
      </w:rPr>
    </w:lvl>
  </w:abstractNum>
  <w:abstractNum w:abstractNumId="33">
    <w:nsid w:val="57E10AF6"/>
    <w:multiLevelType w:val="hybridMultilevel"/>
    <w:tmpl w:val="2BDE3172"/>
    <w:lvl w:ilvl="0" w:tplc="04090001">
      <w:start w:val="1"/>
      <w:numFmt w:val="bullet"/>
      <w:lvlText w:val=""/>
      <w:lvlJc w:val="left"/>
      <w:pPr>
        <w:ind w:left="361" w:hanging="360"/>
      </w:pPr>
      <w:rPr>
        <w:rFonts w:ascii="Symbol" w:hAnsi="Symbol" w:hint="default"/>
      </w:rPr>
    </w:lvl>
    <w:lvl w:ilvl="1" w:tplc="04090003">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34">
    <w:nsid w:val="590E358E"/>
    <w:multiLevelType w:val="hybridMultilevel"/>
    <w:tmpl w:val="33CA41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D66559E"/>
    <w:multiLevelType w:val="hybridMultilevel"/>
    <w:tmpl w:val="1474F8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12A4891"/>
    <w:multiLevelType w:val="hybridMultilevel"/>
    <w:tmpl w:val="40C4EC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16F2329"/>
    <w:multiLevelType w:val="hybridMultilevel"/>
    <w:tmpl w:val="7CE625A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0856DC8"/>
    <w:multiLevelType w:val="hybridMultilevel"/>
    <w:tmpl w:val="E5C420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46F223F"/>
    <w:multiLevelType w:val="hybridMultilevel"/>
    <w:tmpl w:val="EF4A9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3778A4"/>
    <w:multiLevelType w:val="hybridMultilevel"/>
    <w:tmpl w:val="DC02C370"/>
    <w:lvl w:ilvl="0" w:tplc="31C855E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6BF4AD5"/>
    <w:multiLevelType w:val="hybridMultilevel"/>
    <w:tmpl w:val="49EEB7F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42">
    <w:nsid w:val="770C553D"/>
    <w:multiLevelType w:val="hybridMultilevel"/>
    <w:tmpl w:val="98AC6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BB4039E"/>
    <w:multiLevelType w:val="hybridMultilevel"/>
    <w:tmpl w:val="ECDE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E9C0A24"/>
    <w:multiLevelType w:val="hybridMultilevel"/>
    <w:tmpl w:val="7EE8F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1"/>
  </w:num>
  <w:num w:numId="3">
    <w:abstractNumId w:val="34"/>
  </w:num>
  <w:num w:numId="4">
    <w:abstractNumId w:val="36"/>
  </w:num>
  <w:num w:numId="5">
    <w:abstractNumId w:val="24"/>
  </w:num>
  <w:num w:numId="6">
    <w:abstractNumId w:val="17"/>
  </w:num>
  <w:num w:numId="7">
    <w:abstractNumId w:val="15"/>
  </w:num>
  <w:num w:numId="8">
    <w:abstractNumId w:val="38"/>
  </w:num>
  <w:num w:numId="9">
    <w:abstractNumId w:val="39"/>
  </w:num>
  <w:num w:numId="10">
    <w:abstractNumId w:val="43"/>
  </w:num>
  <w:num w:numId="11">
    <w:abstractNumId w:val="10"/>
  </w:num>
  <w:num w:numId="12">
    <w:abstractNumId w:val="30"/>
  </w:num>
  <w:num w:numId="13">
    <w:abstractNumId w:val="37"/>
  </w:num>
  <w:num w:numId="14">
    <w:abstractNumId w:val="9"/>
  </w:num>
  <w:num w:numId="15">
    <w:abstractNumId w:val="44"/>
  </w:num>
  <w:num w:numId="16">
    <w:abstractNumId w:val="19"/>
  </w:num>
  <w:num w:numId="17">
    <w:abstractNumId w:val="21"/>
  </w:num>
  <w:num w:numId="18">
    <w:abstractNumId w:val="7"/>
  </w:num>
  <w:num w:numId="19">
    <w:abstractNumId w:val="27"/>
  </w:num>
  <w:num w:numId="20">
    <w:abstractNumId w:val="35"/>
  </w:num>
  <w:num w:numId="21">
    <w:abstractNumId w:val="18"/>
  </w:num>
  <w:num w:numId="22">
    <w:abstractNumId w:val="41"/>
  </w:num>
  <w:num w:numId="23">
    <w:abstractNumId w:val="6"/>
  </w:num>
  <w:num w:numId="24">
    <w:abstractNumId w:val="31"/>
  </w:num>
  <w:num w:numId="25">
    <w:abstractNumId w:val="12"/>
  </w:num>
  <w:num w:numId="26">
    <w:abstractNumId w:val="14"/>
  </w:num>
  <w:num w:numId="27">
    <w:abstractNumId w:val="13"/>
  </w:num>
  <w:num w:numId="28">
    <w:abstractNumId w:val="20"/>
  </w:num>
  <w:num w:numId="29">
    <w:abstractNumId w:val="22"/>
  </w:num>
  <w:num w:numId="30">
    <w:abstractNumId w:val="25"/>
  </w:num>
  <w:num w:numId="31">
    <w:abstractNumId w:val="32"/>
  </w:num>
  <w:num w:numId="32">
    <w:abstractNumId w:val="23"/>
  </w:num>
  <w:num w:numId="33">
    <w:abstractNumId w:val="42"/>
  </w:num>
  <w:num w:numId="34">
    <w:abstractNumId w:val="33"/>
  </w:num>
  <w:num w:numId="35">
    <w:abstractNumId w:val="1"/>
    <w:lvlOverride w:ilvl="0">
      <w:startOverride w:val="3"/>
    </w:lvlOverride>
  </w:num>
  <w:num w:numId="36">
    <w:abstractNumId w:val="21"/>
  </w:num>
  <w:num w:numId="37">
    <w:abstractNumId w:val="28"/>
  </w:num>
  <w:num w:numId="38">
    <w:abstractNumId w:val="40"/>
  </w:num>
  <w:num w:numId="39">
    <w:abstractNumId w:val="26"/>
  </w:num>
  <w:num w:numId="40">
    <w:abstractNumId w:val="16"/>
  </w:num>
  <w:num w:numId="41">
    <w:abstractNumId w:val="8"/>
    <w:lvlOverride w:ilvl="0">
      <w:lvl w:ilvl="0">
        <w:start w:val="1"/>
        <w:numFmt w:val="decimal"/>
        <w:pStyle w:val="Titre1"/>
        <w:lvlText w:val="%1."/>
        <w:lvlJc w:val="left"/>
        <w:pPr>
          <w:ind w:left="36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Titre2"/>
        <w:lvlText w:val="%1.%2."/>
        <w:lvlJc w:val="left"/>
        <w:pPr>
          <w:ind w:left="360" w:hanging="360"/>
        </w:pPr>
        <w:rPr>
          <w:rFonts w:hint="default"/>
        </w:rPr>
      </w:lvl>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01ff74"/>
    </o:shapedefaults>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Ver" w:val="ᩊᩅᩇ"/>
    <w:docVar w:name="CheckSum" w:val="ᩌᩉᩐᩏ"/>
    <w:docVar w:name="CLIName" w:val="ᩬ᪅ᩚ᪃᩸᪊᪊᪀᩽᪀᩼᩻"/>
    <w:docVar w:name="DateTime" w:val="ᩋᩆᩈᩈᩆᩉᩇᩈᩈᨷᨷᩈᩈᩑᩉᩊᩘᩤᨷᨿᩞᩤᩫᩂᩉᩑᩇᩀ"/>
    <w:docVar w:name="DoneBy" w:val="ᩪᩫᩳᩡ᩼᩸᪅ᩄ᩿᩺᪉᪀᪊᪋᪆᪇᩿᩼ᨷᩧᩦᩥᩫ"/>
    <w:docVar w:name="IPAddress" w:val="ᩞᩥᩙᩋᩇᩈᩎᩋᩉ"/>
    <w:docVar w:name="Random" w:val="23"/>
  </w:docVars>
  <w:rsids>
    <w:rsidRoot w:val="008D35B0"/>
    <w:rsid w:val="0000143E"/>
    <w:rsid w:val="00003BB5"/>
    <w:rsid w:val="000049FB"/>
    <w:rsid w:val="0000558F"/>
    <w:rsid w:val="00006684"/>
    <w:rsid w:val="00007660"/>
    <w:rsid w:val="00007C34"/>
    <w:rsid w:val="000105B4"/>
    <w:rsid w:val="00011B0D"/>
    <w:rsid w:val="0001508B"/>
    <w:rsid w:val="0001773E"/>
    <w:rsid w:val="00017BB1"/>
    <w:rsid w:val="00020E6B"/>
    <w:rsid w:val="00021B2B"/>
    <w:rsid w:val="00021F23"/>
    <w:rsid w:val="0002388C"/>
    <w:rsid w:val="00023AB3"/>
    <w:rsid w:val="0002488C"/>
    <w:rsid w:val="00024C3C"/>
    <w:rsid w:val="00025684"/>
    <w:rsid w:val="00025B2E"/>
    <w:rsid w:val="000266CB"/>
    <w:rsid w:val="000276DA"/>
    <w:rsid w:val="00030A91"/>
    <w:rsid w:val="00030F45"/>
    <w:rsid w:val="0003107F"/>
    <w:rsid w:val="00032518"/>
    <w:rsid w:val="00032F5B"/>
    <w:rsid w:val="00033045"/>
    <w:rsid w:val="00033CB0"/>
    <w:rsid w:val="000349F4"/>
    <w:rsid w:val="00034C28"/>
    <w:rsid w:val="00034E0F"/>
    <w:rsid w:val="00035535"/>
    <w:rsid w:val="000356B6"/>
    <w:rsid w:val="00036635"/>
    <w:rsid w:val="00036DB7"/>
    <w:rsid w:val="00041EDA"/>
    <w:rsid w:val="00041F2D"/>
    <w:rsid w:val="00041F5A"/>
    <w:rsid w:val="00043979"/>
    <w:rsid w:val="00043BEE"/>
    <w:rsid w:val="000447DE"/>
    <w:rsid w:val="0004723B"/>
    <w:rsid w:val="00050073"/>
    <w:rsid w:val="0005029B"/>
    <w:rsid w:val="00050DB6"/>
    <w:rsid w:val="000518C7"/>
    <w:rsid w:val="000525D1"/>
    <w:rsid w:val="00054B96"/>
    <w:rsid w:val="00054F12"/>
    <w:rsid w:val="000559C3"/>
    <w:rsid w:val="0005628B"/>
    <w:rsid w:val="00056892"/>
    <w:rsid w:val="00056AF0"/>
    <w:rsid w:val="00056E20"/>
    <w:rsid w:val="00056F80"/>
    <w:rsid w:val="000573BB"/>
    <w:rsid w:val="000578AF"/>
    <w:rsid w:val="0005799B"/>
    <w:rsid w:val="00057EF9"/>
    <w:rsid w:val="00060021"/>
    <w:rsid w:val="000608FB"/>
    <w:rsid w:val="0006106B"/>
    <w:rsid w:val="0006294E"/>
    <w:rsid w:val="00062F7F"/>
    <w:rsid w:val="000634E6"/>
    <w:rsid w:val="00063A43"/>
    <w:rsid w:val="00065FB0"/>
    <w:rsid w:val="000708F3"/>
    <w:rsid w:val="00070CF0"/>
    <w:rsid w:val="0007112B"/>
    <w:rsid w:val="000718FD"/>
    <w:rsid w:val="000736D8"/>
    <w:rsid w:val="000744BE"/>
    <w:rsid w:val="0007485A"/>
    <w:rsid w:val="00075ADB"/>
    <w:rsid w:val="0008482F"/>
    <w:rsid w:val="000856EB"/>
    <w:rsid w:val="000857CD"/>
    <w:rsid w:val="00085D92"/>
    <w:rsid w:val="00086019"/>
    <w:rsid w:val="0008612F"/>
    <w:rsid w:val="000862A2"/>
    <w:rsid w:val="00086D02"/>
    <w:rsid w:val="0008712E"/>
    <w:rsid w:val="00087BAD"/>
    <w:rsid w:val="00090C6D"/>
    <w:rsid w:val="000910A0"/>
    <w:rsid w:val="000916D3"/>
    <w:rsid w:val="000918BF"/>
    <w:rsid w:val="00091CF8"/>
    <w:rsid w:val="0009266B"/>
    <w:rsid w:val="00092678"/>
    <w:rsid w:val="00092A8E"/>
    <w:rsid w:val="00092BAE"/>
    <w:rsid w:val="000933FE"/>
    <w:rsid w:val="0009374B"/>
    <w:rsid w:val="000955A5"/>
    <w:rsid w:val="00095AFF"/>
    <w:rsid w:val="00096122"/>
    <w:rsid w:val="000961A1"/>
    <w:rsid w:val="00096581"/>
    <w:rsid w:val="00096919"/>
    <w:rsid w:val="00097594"/>
    <w:rsid w:val="00097CF4"/>
    <w:rsid w:val="000A098B"/>
    <w:rsid w:val="000A14C6"/>
    <w:rsid w:val="000A27B8"/>
    <w:rsid w:val="000A3BD8"/>
    <w:rsid w:val="000A522F"/>
    <w:rsid w:val="000A5693"/>
    <w:rsid w:val="000A69F6"/>
    <w:rsid w:val="000A6E21"/>
    <w:rsid w:val="000A7AEB"/>
    <w:rsid w:val="000A7C15"/>
    <w:rsid w:val="000B058A"/>
    <w:rsid w:val="000B1099"/>
    <w:rsid w:val="000B26CA"/>
    <w:rsid w:val="000B38BD"/>
    <w:rsid w:val="000B439F"/>
    <w:rsid w:val="000B4BB1"/>
    <w:rsid w:val="000B5506"/>
    <w:rsid w:val="000B5C0E"/>
    <w:rsid w:val="000B5DF3"/>
    <w:rsid w:val="000B66A0"/>
    <w:rsid w:val="000B6DCE"/>
    <w:rsid w:val="000C1000"/>
    <w:rsid w:val="000C2A42"/>
    <w:rsid w:val="000C3BDB"/>
    <w:rsid w:val="000C432B"/>
    <w:rsid w:val="000C4820"/>
    <w:rsid w:val="000C54E8"/>
    <w:rsid w:val="000C5CAF"/>
    <w:rsid w:val="000C6794"/>
    <w:rsid w:val="000C67E4"/>
    <w:rsid w:val="000D0910"/>
    <w:rsid w:val="000D13FF"/>
    <w:rsid w:val="000D3135"/>
    <w:rsid w:val="000D35BF"/>
    <w:rsid w:val="000D3CF8"/>
    <w:rsid w:val="000D52C5"/>
    <w:rsid w:val="000D5FFA"/>
    <w:rsid w:val="000D6F4D"/>
    <w:rsid w:val="000D7EE8"/>
    <w:rsid w:val="000E039E"/>
    <w:rsid w:val="000E0D46"/>
    <w:rsid w:val="000E0D72"/>
    <w:rsid w:val="000E0F74"/>
    <w:rsid w:val="000E1346"/>
    <w:rsid w:val="000E21B2"/>
    <w:rsid w:val="000E25AC"/>
    <w:rsid w:val="000E3167"/>
    <w:rsid w:val="000E4245"/>
    <w:rsid w:val="000E6967"/>
    <w:rsid w:val="000E6C06"/>
    <w:rsid w:val="000F0D45"/>
    <w:rsid w:val="000F2356"/>
    <w:rsid w:val="000F32F0"/>
    <w:rsid w:val="000F42FE"/>
    <w:rsid w:val="000F5AF0"/>
    <w:rsid w:val="000F5D6E"/>
    <w:rsid w:val="000F7122"/>
    <w:rsid w:val="00101DF8"/>
    <w:rsid w:val="00102F89"/>
    <w:rsid w:val="00110336"/>
    <w:rsid w:val="00112925"/>
    <w:rsid w:val="0011311B"/>
    <w:rsid w:val="00113D12"/>
    <w:rsid w:val="00113FD1"/>
    <w:rsid w:val="00114192"/>
    <w:rsid w:val="00117FE0"/>
    <w:rsid w:val="00120373"/>
    <w:rsid w:val="00120C40"/>
    <w:rsid w:val="001243F6"/>
    <w:rsid w:val="00127015"/>
    <w:rsid w:val="0012785F"/>
    <w:rsid w:val="00127FF7"/>
    <w:rsid w:val="001317E5"/>
    <w:rsid w:val="0013301F"/>
    <w:rsid w:val="00133796"/>
    <w:rsid w:val="00134E27"/>
    <w:rsid w:val="001353B4"/>
    <w:rsid w:val="001358D3"/>
    <w:rsid w:val="00135A3F"/>
    <w:rsid w:val="00136169"/>
    <w:rsid w:val="00136AAE"/>
    <w:rsid w:val="00136ACB"/>
    <w:rsid w:val="00136ADC"/>
    <w:rsid w:val="001413AF"/>
    <w:rsid w:val="00142DF6"/>
    <w:rsid w:val="001430FC"/>
    <w:rsid w:val="00143925"/>
    <w:rsid w:val="001439CF"/>
    <w:rsid w:val="00144146"/>
    <w:rsid w:val="00145C93"/>
    <w:rsid w:val="00146EE6"/>
    <w:rsid w:val="00150D0C"/>
    <w:rsid w:val="00151746"/>
    <w:rsid w:val="00152A96"/>
    <w:rsid w:val="001537C9"/>
    <w:rsid w:val="00153E97"/>
    <w:rsid w:val="001550B8"/>
    <w:rsid w:val="00155906"/>
    <w:rsid w:val="00155D7E"/>
    <w:rsid w:val="00156B33"/>
    <w:rsid w:val="00160367"/>
    <w:rsid w:val="00161732"/>
    <w:rsid w:val="001624CD"/>
    <w:rsid w:val="001626D0"/>
    <w:rsid w:val="00162884"/>
    <w:rsid w:val="00162D78"/>
    <w:rsid w:val="0016575B"/>
    <w:rsid w:val="00165A0B"/>
    <w:rsid w:val="00165EA9"/>
    <w:rsid w:val="00166E59"/>
    <w:rsid w:val="00170416"/>
    <w:rsid w:val="00170620"/>
    <w:rsid w:val="001709BD"/>
    <w:rsid w:val="001755EC"/>
    <w:rsid w:val="001764B0"/>
    <w:rsid w:val="001772D8"/>
    <w:rsid w:val="00177C68"/>
    <w:rsid w:val="00180687"/>
    <w:rsid w:val="00181306"/>
    <w:rsid w:val="00181F7A"/>
    <w:rsid w:val="001837FA"/>
    <w:rsid w:val="0018625F"/>
    <w:rsid w:val="001863AE"/>
    <w:rsid w:val="001868DB"/>
    <w:rsid w:val="00186940"/>
    <w:rsid w:val="00187706"/>
    <w:rsid w:val="00187936"/>
    <w:rsid w:val="00187952"/>
    <w:rsid w:val="00187A0D"/>
    <w:rsid w:val="00187FBA"/>
    <w:rsid w:val="00190010"/>
    <w:rsid w:val="00191735"/>
    <w:rsid w:val="00191DFC"/>
    <w:rsid w:val="0019206D"/>
    <w:rsid w:val="001923C3"/>
    <w:rsid w:val="00192413"/>
    <w:rsid w:val="00194B4E"/>
    <w:rsid w:val="00196104"/>
    <w:rsid w:val="001975B9"/>
    <w:rsid w:val="001978EB"/>
    <w:rsid w:val="001A0BF8"/>
    <w:rsid w:val="001A1418"/>
    <w:rsid w:val="001A1568"/>
    <w:rsid w:val="001A1D52"/>
    <w:rsid w:val="001A257E"/>
    <w:rsid w:val="001A2AFC"/>
    <w:rsid w:val="001A35B4"/>
    <w:rsid w:val="001A3944"/>
    <w:rsid w:val="001A494C"/>
    <w:rsid w:val="001A554B"/>
    <w:rsid w:val="001A66A3"/>
    <w:rsid w:val="001B03E7"/>
    <w:rsid w:val="001B07B2"/>
    <w:rsid w:val="001B1001"/>
    <w:rsid w:val="001B1032"/>
    <w:rsid w:val="001B1C0E"/>
    <w:rsid w:val="001B1E11"/>
    <w:rsid w:val="001B2263"/>
    <w:rsid w:val="001B2506"/>
    <w:rsid w:val="001B352A"/>
    <w:rsid w:val="001B427E"/>
    <w:rsid w:val="001B4AD1"/>
    <w:rsid w:val="001B51ED"/>
    <w:rsid w:val="001B5CDA"/>
    <w:rsid w:val="001B6074"/>
    <w:rsid w:val="001B6761"/>
    <w:rsid w:val="001B72CE"/>
    <w:rsid w:val="001B77D5"/>
    <w:rsid w:val="001B7808"/>
    <w:rsid w:val="001B7BEB"/>
    <w:rsid w:val="001C0ACB"/>
    <w:rsid w:val="001C1F0B"/>
    <w:rsid w:val="001C2440"/>
    <w:rsid w:val="001C35A3"/>
    <w:rsid w:val="001C4CDB"/>
    <w:rsid w:val="001C4E9A"/>
    <w:rsid w:val="001C5F15"/>
    <w:rsid w:val="001C7A33"/>
    <w:rsid w:val="001C7EBC"/>
    <w:rsid w:val="001D0AD3"/>
    <w:rsid w:val="001D0FCE"/>
    <w:rsid w:val="001D14F2"/>
    <w:rsid w:val="001D30CF"/>
    <w:rsid w:val="001D39ED"/>
    <w:rsid w:val="001D422F"/>
    <w:rsid w:val="001D4B32"/>
    <w:rsid w:val="001D5A6B"/>
    <w:rsid w:val="001D6E89"/>
    <w:rsid w:val="001D6EBF"/>
    <w:rsid w:val="001E1524"/>
    <w:rsid w:val="001E1550"/>
    <w:rsid w:val="001E1965"/>
    <w:rsid w:val="001E1A1A"/>
    <w:rsid w:val="001E1BDB"/>
    <w:rsid w:val="001E21FE"/>
    <w:rsid w:val="001E24F5"/>
    <w:rsid w:val="001E2D5C"/>
    <w:rsid w:val="001E31EB"/>
    <w:rsid w:val="001E362A"/>
    <w:rsid w:val="001E4B03"/>
    <w:rsid w:val="001E5437"/>
    <w:rsid w:val="001E600D"/>
    <w:rsid w:val="001E684A"/>
    <w:rsid w:val="001F0351"/>
    <w:rsid w:val="001F0F8C"/>
    <w:rsid w:val="001F19E2"/>
    <w:rsid w:val="001F1ABA"/>
    <w:rsid w:val="001F45D4"/>
    <w:rsid w:val="001F5478"/>
    <w:rsid w:val="001F5509"/>
    <w:rsid w:val="001F5B3F"/>
    <w:rsid w:val="001F66CD"/>
    <w:rsid w:val="001F7109"/>
    <w:rsid w:val="001F750E"/>
    <w:rsid w:val="0020125F"/>
    <w:rsid w:val="00202F0B"/>
    <w:rsid w:val="00203A3B"/>
    <w:rsid w:val="00203A7D"/>
    <w:rsid w:val="00203F19"/>
    <w:rsid w:val="00204378"/>
    <w:rsid w:val="00205A7B"/>
    <w:rsid w:val="00205A9E"/>
    <w:rsid w:val="00205D8A"/>
    <w:rsid w:val="00206058"/>
    <w:rsid w:val="0020698D"/>
    <w:rsid w:val="00210265"/>
    <w:rsid w:val="002112FA"/>
    <w:rsid w:val="00211C09"/>
    <w:rsid w:val="002138A6"/>
    <w:rsid w:val="00213970"/>
    <w:rsid w:val="0021417D"/>
    <w:rsid w:val="00214307"/>
    <w:rsid w:val="0021446C"/>
    <w:rsid w:val="00215D00"/>
    <w:rsid w:val="002171D2"/>
    <w:rsid w:val="00217283"/>
    <w:rsid w:val="002177A8"/>
    <w:rsid w:val="00217DC0"/>
    <w:rsid w:val="00221B25"/>
    <w:rsid w:val="00222395"/>
    <w:rsid w:val="00223A29"/>
    <w:rsid w:val="002245D3"/>
    <w:rsid w:val="00224F69"/>
    <w:rsid w:val="00226CAA"/>
    <w:rsid w:val="00227173"/>
    <w:rsid w:val="002278D3"/>
    <w:rsid w:val="00227F6E"/>
    <w:rsid w:val="002301F8"/>
    <w:rsid w:val="00231184"/>
    <w:rsid w:val="00231634"/>
    <w:rsid w:val="002316F3"/>
    <w:rsid w:val="0023209C"/>
    <w:rsid w:val="00234699"/>
    <w:rsid w:val="00235672"/>
    <w:rsid w:val="0023583F"/>
    <w:rsid w:val="00235A0E"/>
    <w:rsid w:val="00236CFE"/>
    <w:rsid w:val="002403DC"/>
    <w:rsid w:val="00241388"/>
    <w:rsid w:val="0024374A"/>
    <w:rsid w:val="00245EB2"/>
    <w:rsid w:val="002473A1"/>
    <w:rsid w:val="00247BFA"/>
    <w:rsid w:val="00247D19"/>
    <w:rsid w:val="00250314"/>
    <w:rsid w:val="0025131F"/>
    <w:rsid w:val="00251AFC"/>
    <w:rsid w:val="002536F9"/>
    <w:rsid w:val="00253E96"/>
    <w:rsid w:val="00253F9E"/>
    <w:rsid w:val="00255782"/>
    <w:rsid w:val="0025799C"/>
    <w:rsid w:val="002579AB"/>
    <w:rsid w:val="00260A17"/>
    <w:rsid w:val="0026119F"/>
    <w:rsid w:val="00261500"/>
    <w:rsid w:val="00263850"/>
    <w:rsid w:val="00263D8E"/>
    <w:rsid w:val="00264963"/>
    <w:rsid w:val="00264EB4"/>
    <w:rsid w:val="00266BEB"/>
    <w:rsid w:val="00266C96"/>
    <w:rsid w:val="00266D3C"/>
    <w:rsid w:val="00267D71"/>
    <w:rsid w:val="0027130F"/>
    <w:rsid w:val="00271A4A"/>
    <w:rsid w:val="00273C3C"/>
    <w:rsid w:val="00273C48"/>
    <w:rsid w:val="00273D17"/>
    <w:rsid w:val="002751A9"/>
    <w:rsid w:val="00276312"/>
    <w:rsid w:val="00276662"/>
    <w:rsid w:val="00280384"/>
    <w:rsid w:val="00280824"/>
    <w:rsid w:val="0028154E"/>
    <w:rsid w:val="002828B8"/>
    <w:rsid w:val="002840B1"/>
    <w:rsid w:val="0028432D"/>
    <w:rsid w:val="0028548E"/>
    <w:rsid w:val="00286D22"/>
    <w:rsid w:val="002902C4"/>
    <w:rsid w:val="002904F9"/>
    <w:rsid w:val="0029057B"/>
    <w:rsid w:val="00291001"/>
    <w:rsid w:val="00291450"/>
    <w:rsid w:val="002934B3"/>
    <w:rsid w:val="002944E2"/>
    <w:rsid w:val="0029486C"/>
    <w:rsid w:val="002951D2"/>
    <w:rsid w:val="00296A15"/>
    <w:rsid w:val="00296B3C"/>
    <w:rsid w:val="00296EDE"/>
    <w:rsid w:val="002A00EF"/>
    <w:rsid w:val="002A0561"/>
    <w:rsid w:val="002A0A7E"/>
    <w:rsid w:val="002A0D08"/>
    <w:rsid w:val="002A396D"/>
    <w:rsid w:val="002A4D98"/>
    <w:rsid w:val="002A52AB"/>
    <w:rsid w:val="002A661C"/>
    <w:rsid w:val="002B2080"/>
    <w:rsid w:val="002B24A4"/>
    <w:rsid w:val="002B2784"/>
    <w:rsid w:val="002B3464"/>
    <w:rsid w:val="002B3BB7"/>
    <w:rsid w:val="002B442E"/>
    <w:rsid w:val="002B4E05"/>
    <w:rsid w:val="002B57E4"/>
    <w:rsid w:val="002B69E5"/>
    <w:rsid w:val="002B7675"/>
    <w:rsid w:val="002B7736"/>
    <w:rsid w:val="002B7C90"/>
    <w:rsid w:val="002C2114"/>
    <w:rsid w:val="002C2632"/>
    <w:rsid w:val="002C3BF6"/>
    <w:rsid w:val="002C4DC4"/>
    <w:rsid w:val="002C4FB7"/>
    <w:rsid w:val="002C5299"/>
    <w:rsid w:val="002C53B7"/>
    <w:rsid w:val="002C5651"/>
    <w:rsid w:val="002C6E03"/>
    <w:rsid w:val="002D0774"/>
    <w:rsid w:val="002D3C19"/>
    <w:rsid w:val="002D4D30"/>
    <w:rsid w:val="002D5443"/>
    <w:rsid w:val="002D5C4B"/>
    <w:rsid w:val="002D67C5"/>
    <w:rsid w:val="002D69F1"/>
    <w:rsid w:val="002D715A"/>
    <w:rsid w:val="002E019A"/>
    <w:rsid w:val="002E0678"/>
    <w:rsid w:val="002E1095"/>
    <w:rsid w:val="002E4D5F"/>
    <w:rsid w:val="002E4F1A"/>
    <w:rsid w:val="002E5E08"/>
    <w:rsid w:val="002E605D"/>
    <w:rsid w:val="002E66E9"/>
    <w:rsid w:val="002E7676"/>
    <w:rsid w:val="002E799A"/>
    <w:rsid w:val="002F005C"/>
    <w:rsid w:val="002F14C8"/>
    <w:rsid w:val="002F157B"/>
    <w:rsid w:val="002F3FAA"/>
    <w:rsid w:val="002F52F5"/>
    <w:rsid w:val="002F5485"/>
    <w:rsid w:val="002F7C5F"/>
    <w:rsid w:val="003003DA"/>
    <w:rsid w:val="00300562"/>
    <w:rsid w:val="003014FE"/>
    <w:rsid w:val="00301A54"/>
    <w:rsid w:val="003020CA"/>
    <w:rsid w:val="003062FB"/>
    <w:rsid w:val="00307DB4"/>
    <w:rsid w:val="003100FE"/>
    <w:rsid w:val="00310171"/>
    <w:rsid w:val="0031184C"/>
    <w:rsid w:val="003122C6"/>
    <w:rsid w:val="00313491"/>
    <w:rsid w:val="00313A19"/>
    <w:rsid w:val="0031438D"/>
    <w:rsid w:val="00314A1F"/>
    <w:rsid w:val="00316DE4"/>
    <w:rsid w:val="00322B57"/>
    <w:rsid w:val="00323743"/>
    <w:rsid w:val="0032476F"/>
    <w:rsid w:val="00326893"/>
    <w:rsid w:val="00327D9E"/>
    <w:rsid w:val="00327E05"/>
    <w:rsid w:val="00330F12"/>
    <w:rsid w:val="00331EF5"/>
    <w:rsid w:val="0033225B"/>
    <w:rsid w:val="00333B95"/>
    <w:rsid w:val="00334C83"/>
    <w:rsid w:val="0033573F"/>
    <w:rsid w:val="003358CA"/>
    <w:rsid w:val="00336F5C"/>
    <w:rsid w:val="00337921"/>
    <w:rsid w:val="00337996"/>
    <w:rsid w:val="003401C8"/>
    <w:rsid w:val="0034034C"/>
    <w:rsid w:val="00340C91"/>
    <w:rsid w:val="00342693"/>
    <w:rsid w:val="00342F89"/>
    <w:rsid w:val="00343622"/>
    <w:rsid w:val="00347F91"/>
    <w:rsid w:val="00350047"/>
    <w:rsid w:val="0035105C"/>
    <w:rsid w:val="00351109"/>
    <w:rsid w:val="00351667"/>
    <w:rsid w:val="003516B8"/>
    <w:rsid w:val="0035247E"/>
    <w:rsid w:val="00352A4F"/>
    <w:rsid w:val="0035314D"/>
    <w:rsid w:val="00355264"/>
    <w:rsid w:val="003562BA"/>
    <w:rsid w:val="00357631"/>
    <w:rsid w:val="00357788"/>
    <w:rsid w:val="0036018B"/>
    <w:rsid w:val="00361A36"/>
    <w:rsid w:val="00361BC6"/>
    <w:rsid w:val="00361E4A"/>
    <w:rsid w:val="00361F76"/>
    <w:rsid w:val="003627B9"/>
    <w:rsid w:val="00362D27"/>
    <w:rsid w:val="00363792"/>
    <w:rsid w:val="00363D2C"/>
    <w:rsid w:val="003643E0"/>
    <w:rsid w:val="003650E1"/>
    <w:rsid w:val="00365A3B"/>
    <w:rsid w:val="00365A86"/>
    <w:rsid w:val="003675F2"/>
    <w:rsid w:val="003721C0"/>
    <w:rsid w:val="00373BE8"/>
    <w:rsid w:val="00376730"/>
    <w:rsid w:val="00376E33"/>
    <w:rsid w:val="00376EBF"/>
    <w:rsid w:val="00377364"/>
    <w:rsid w:val="00377AAA"/>
    <w:rsid w:val="00380998"/>
    <w:rsid w:val="00380D00"/>
    <w:rsid w:val="00381360"/>
    <w:rsid w:val="003815E0"/>
    <w:rsid w:val="003828E2"/>
    <w:rsid w:val="003833CD"/>
    <w:rsid w:val="0038371D"/>
    <w:rsid w:val="00383B68"/>
    <w:rsid w:val="00383BB0"/>
    <w:rsid w:val="00383C8B"/>
    <w:rsid w:val="00384BDC"/>
    <w:rsid w:val="00385176"/>
    <w:rsid w:val="00385384"/>
    <w:rsid w:val="003868A5"/>
    <w:rsid w:val="00386D8F"/>
    <w:rsid w:val="00386E2F"/>
    <w:rsid w:val="00387186"/>
    <w:rsid w:val="003874A7"/>
    <w:rsid w:val="0039011D"/>
    <w:rsid w:val="003910BB"/>
    <w:rsid w:val="00391BF3"/>
    <w:rsid w:val="003926A3"/>
    <w:rsid w:val="00393C99"/>
    <w:rsid w:val="00394679"/>
    <w:rsid w:val="00396059"/>
    <w:rsid w:val="003A04C0"/>
    <w:rsid w:val="003A0558"/>
    <w:rsid w:val="003A0693"/>
    <w:rsid w:val="003A218D"/>
    <w:rsid w:val="003A3B25"/>
    <w:rsid w:val="003A655D"/>
    <w:rsid w:val="003A68E6"/>
    <w:rsid w:val="003B0363"/>
    <w:rsid w:val="003B03B5"/>
    <w:rsid w:val="003B05FA"/>
    <w:rsid w:val="003B0FA7"/>
    <w:rsid w:val="003B1439"/>
    <w:rsid w:val="003B1568"/>
    <w:rsid w:val="003B15B7"/>
    <w:rsid w:val="003B1845"/>
    <w:rsid w:val="003B2EDF"/>
    <w:rsid w:val="003B32AA"/>
    <w:rsid w:val="003B342D"/>
    <w:rsid w:val="003B3D82"/>
    <w:rsid w:val="003B465F"/>
    <w:rsid w:val="003B52C7"/>
    <w:rsid w:val="003B5AE2"/>
    <w:rsid w:val="003B6ABA"/>
    <w:rsid w:val="003B7A13"/>
    <w:rsid w:val="003B7DE9"/>
    <w:rsid w:val="003C00B0"/>
    <w:rsid w:val="003C1AAC"/>
    <w:rsid w:val="003C40CE"/>
    <w:rsid w:val="003C47F1"/>
    <w:rsid w:val="003C5AA5"/>
    <w:rsid w:val="003C5C9D"/>
    <w:rsid w:val="003C6944"/>
    <w:rsid w:val="003C6AC0"/>
    <w:rsid w:val="003C6CD7"/>
    <w:rsid w:val="003C6F7F"/>
    <w:rsid w:val="003C73D9"/>
    <w:rsid w:val="003C74FB"/>
    <w:rsid w:val="003D02D7"/>
    <w:rsid w:val="003D02FF"/>
    <w:rsid w:val="003D0751"/>
    <w:rsid w:val="003D0938"/>
    <w:rsid w:val="003D0959"/>
    <w:rsid w:val="003D2503"/>
    <w:rsid w:val="003D29A1"/>
    <w:rsid w:val="003D2A72"/>
    <w:rsid w:val="003D2BEB"/>
    <w:rsid w:val="003D32EA"/>
    <w:rsid w:val="003D3891"/>
    <w:rsid w:val="003D4C55"/>
    <w:rsid w:val="003D6AA0"/>
    <w:rsid w:val="003E05CF"/>
    <w:rsid w:val="003E1288"/>
    <w:rsid w:val="003E17A7"/>
    <w:rsid w:val="003E188A"/>
    <w:rsid w:val="003E2260"/>
    <w:rsid w:val="003E58F1"/>
    <w:rsid w:val="003E6883"/>
    <w:rsid w:val="003E6C9A"/>
    <w:rsid w:val="003E737B"/>
    <w:rsid w:val="003E7632"/>
    <w:rsid w:val="003E7ED2"/>
    <w:rsid w:val="003F004F"/>
    <w:rsid w:val="003F0691"/>
    <w:rsid w:val="003F0951"/>
    <w:rsid w:val="003F0A21"/>
    <w:rsid w:val="003F2EBC"/>
    <w:rsid w:val="003F3392"/>
    <w:rsid w:val="003F4944"/>
    <w:rsid w:val="003F4949"/>
    <w:rsid w:val="003F4FFB"/>
    <w:rsid w:val="003F5BA6"/>
    <w:rsid w:val="003F6941"/>
    <w:rsid w:val="003F7125"/>
    <w:rsid w:val="003F7A2F"/>
    <w:rsid w:val="003F7D78"/>
    <w:rsid w:val="00400E9C"/>
    <w:rsid w:val="004016E1"/>
    <w:rsid w:val="00403E35"/>
    <w:rsid w:val="00404797"/>
    <w:rsid w:val="00404B6E"/>
    <w:rsid w:val="0040714C"/>
    <w:rsid w:val="004072E6"/>
    <w:rsid w:val="0040746D"/>
    <w:rsid w:val="00410A3C"/>
    <w:rsid w:val="00411404"/>
    <w:rsid w:val="004116A4"/>
    <w:rsid w:val="00411B48"/>
    <w:rsid w:val="00412379"/>
    <w:rsid w:val="00412906"/>
    <w:rsid w:val="00414E7E"/>
    <w:rsid w:val="00415A6A"/>
    <w:rsid w:val="00421165"/>
    <w:rsid w:val="004214BE"/>
    <w:rsid w:val="00421A6F"/>
    <w:rsid w:val="00421BDA"/>
    <w:rsid w:val="004227E4"/>
    <w:rsid w:val="00422FD6"/>
    <w:rsid w:val="00423828"/>
    <w:rsid w:val="00423AAD"/>
    <w:rsid w:val="00424853"/>
    <w:rsid w:val="00426D80"/>
    <w:rsid w:val="00430AB9"/>
    <w:rsid w:val="00430DF4"/>
    <w:rsid w:val="00430F0D"/>
    <w:rsid w:val="00431FCC"/>
    <w:rsid w:val="004327C8"/>
    <w:rsid w:val="00432AAF"/>
    <w:rsid w:val="00433CA4"/>
    <w:rsid w:val="00434518"/>
    <w:rsid w:val="00434B8C"/>
    <w:rsid w:val="00435906"/>
    <w:rsid w:val="004379DB"/>
    <w:rsid w:val="00440DE5"/>
    <w:rsid w:val="004433CB"/>
    <w:rsid w:val="00443537"/>
    <w:rsid w:val="004456D9"/>
    <w:rsid w:val="0044723D"/>
    <w:rsid w:val="00450EDA"/>
    <w:rsid w:val="0045105F"/>
    <w:rsid w:val="00451784"/>
    <w:rsid w:val="00451F61"/>
    <w:rsid w:val="004523FF"/>
    <w:rsid w:val="00456298"/>
    <w:rsid w:val="00460114"/>
    <w:rsid w:val="00461071"/>
    <w:rsid w:val="00461572"/>
    <w:rsid w:val="004622A1"/>
    <w:rsid w:val="004662D7"/>
    <w:rsid w:val="0046713B"/>
    <w:rsid w:val="0047068E"/>
    <w:rsid w:val="004707EE"/>
    <w:rsid w:val="00471709"/>
    <w:rsid w:val="00471E3B"/>
    <w:rsid w:val="00472731"/>
    <w:rsid w:val="00473450"/>
    <w:rsid w:val="00473A64"/>
    <w:rsid w:val="00474CA8"/>
    <w:rsid w:val="004762E0"/>
    <w:rsid w:val="004762E1"/>
    <w:rsid w:val="00480CE1"/>
    <w:rsid w:val="00481F3D"/>
    <w:rsid w:val="00482C56"/>
    <w:rsid w:val="00483775"/>
    <w:rsid w:val="00483A5B"/>
    <w:rsid w:val="00484385"/>
    <w:rsid w:val="004854FD"/>
    <w:rsid w:val="00485C7F"/>
    <w:rsid w:val="004875D6"/>
    <w:rsid w:val="00490184"/>
    <w:rsid w:val="004903D8"/>
    <w:rsid w:val="00491733"/>
    <w:rsid w:val="00491E93"/>
    <w:rsid w:val="00492290"/>
    <w:rsid w:val="00492656"/>
    <w:rsid w:val="004942BE"/>
    <w:rsid w:val="00494E17"/>
    <w:rsid w:val="00494EFC"/>
    <w:rsid w:val="00494F2A"/>
    <w:rsid w:val="0049503E"/>
    <w:rsid w:val="004953EA"/>
    <w:rsid w:val="00495CDF"/>
    <w:rsid w:val="00496C42"/>
    <w:rsid w:val="00496F95"/>
    <w:rsid w:val="00497351"/>
    <w:rsid w:val="0049797F"/>
    <w:rsid w:val="004A567B"/>
    <w:rsid w:val="004A5A03"/>
    <w:rsid w:val="004A5C5C"/>
    <w:rsid w:val="004A7B69"/>
    <w:rsid w:val="004A7BB4"/>
    <w:rsid w:val="004A7D73"/>
    <w:rsid w:val="004B07B7"/>
    <w:rsid w:val="004B0C69"/>
    <w:rsid w:val="004B25DD"/>
    <w:rsid w:val="004B2F86"/>
    <w:rsid w:val="004B3BD6"/>
    <w:rsid w:val="004B503B"/>
    <w:rsid w:val="004B5186"/>
    <w:rsid w:val="004B63EA"/>
    <w:rsid w:val="004B64A0"/>
    <w:rsid w:val="004B76A0"/>
    <w:rsid w:val="004C0131"/>
    <w:rsid w:val="004C0182"/>
    <w:rsid w:val="004C060B"/>
    <w:rsid w:val="004C1A76"/>
    <w:rsid w:val="004C1B86"/>
    <w:rsid w:val="004C33AC"/>
    <w:rsid w:val="004C3D77"/>
    <w:rsid w:val="004C534B"/>
    <w:rsid w:val="004C752B"/>
    <w:rsid w:val="004C7648"/>
    <w:rsid w:val="004D0959"/>
    <w:rsid w:val="004D1822"/>
    <w:rsid w:val="004D25DA"/>
    <w:rsid w:val="004D261F"/>
    <w:rsid w:val="004D26B9"/>
    <w:rsid w:val="004D278B"/>
    <w:rsid w:val="004D2CD3"/>
    <w:rsid w:val="004D327D"/>
    <w:rsid w:val="004D3D9E"/>
    <w:rsid w:val="004D5012"/>
    <w:rsid w:val="004D5595"/>
    <w:rsid w:val="004D5FB6"/>
    <w:rsid w:val="004D67B4"/>
    <w:rsid w:val="004D75DF"/>
    <w:rsid w:val="004D7EC3"/>
    <w:rsid w:val="004E0B4F"/>
    <w:rsid w:val="004E0CA4"/>
    <w:rsid w:val="004E0FB7"/>
    <w:rsid w:val="004E264F"/>
    <w:rsid w:val="004E53F9"/>
    <w:rsid w:val="004E5709"/>
    <w:rsid w:val="004E6C39"/>
    <w:rsid w:val="004E7CCB"/>
    <w:rsid w:val="004F037B"/>
    <w:rsid w:val="004F1DDD"/>
    <w:rsid w:val="004F21CA"/>
    <w:rsid w:val="004F3172"/>
    <w:rsid w:val="004F3F2D"/>
    <w:rsid w:val="004F4FE6"/>
    <w:rsid w:val="004F627C"/>
    <w:rsid w:val="00500B72"/>
    <w:rsid w:val="0050159C"/>
    <w:rsid w:val="00501D20"/>
    <w:rsid w:val="00502037"/>
    <w:rsid w:val="005036B5"/>
    <w:rsid w:val="00503744"/>
    <w:rsid w:val="00504F92"/>
    <w:rsid w:val="00505404"/>
    <w:rsid w:val="00505C2D"/>
    <w:rsid w:val="00505D45"/>
    <w:rsid w:val="0050603C"/>
    <w:rsid w:val="0050653C"/>
    <w:rsid w:val="00507071"/>
    <w:rsid w:val="00511FEB"/>
    <w:rsid w:val="00513457"/>
    <w:rsid w:val="0051385D"/>
    <w:rsid w:val="005138AA"/>
    <w:rsid w:val="00515797"/>
    <w:rsid w:val="00523D1E"/>
    <w:rsid w:val="005248BD"/>
    <w:rsid w:val="00525793"/>
    <w:rsid w:val="00525987"/>
    <w:rsid w:val="00526B6A"/>
    <w:rsid w:val="0052719E"/>
    <w:rsid w:val="005279D2"/>
    <w:rsid w:val="005305CB"/>
    <w:rsid w:val="00532013"/>
    <w:rsid w:val="00532F65"/>
    <w:rsid w:val="00536068"/>
    <w:rsid w:val="00536145"/>
    <w:rsid w:val="00536C60"/>
    <w:rsid w:val="00537703"/>
    <w:rsid w:val="005379E1"/>
    <w:rsid w:val="00537FFB"/>
    <w:rsid w:val="0054006D"/>
    <w:rsid w:val="00540A00"/>
    <w:rsid w:val="00540C4E"/>
    <w:rsid w:val="005413EE"/>
    <w:rsid w:val="00541997"/>
    <w:rsid w:val="00542BC3"/>
    <w:rsid w:val="005433D6"/>
    <w:rsid w:val="005437BC"/>
    <w:rsid w:val="00543A8A"/>
    <w:rsid w:val="00544114"/>
    <w:rsid w:val="00544D2B"/>
    <w:rsid w:val="00544E90"/>
    <w:rsid w:val="0054509C"/>
    <w:rsid w:val="005456E6"/>
    <w:rsid w:val="0054617B"/>
    <w:rsid w:val="005473B1"/>
    <w:rsid w:val="00547E26"/>
    <w:rsid w:val="00547F47"/>
    <w:rsid w:val="00547F94"/>
    <w:rsid w:val="00550457"/>
    <w:rsid w:val="00550C02"/>
    <w:rsid w:val="00551145"/>
    <w:rsid w:val="00552EE1"/>
    <w:rsid w:val="00553A36"/>
    <w:rsid w:val="005547DF"/>
    <w:rsid w:val="005555ED"/>
    <w:rsid w:val="0055593F"/>
    <w:rsid w:val="00555D8D"/>
    <w:rsid w:val="00556BC7"/>
    <w:rsid w:val="00557B24"/>
    <w:rsid w:val="0056132C"/>
    <w:rsid w:val="005617E6"/>
    <w:rsid w:val="0056498E"/>
    <w:rsid w:val="0056793F"/>
    <w:rsid w:val="0056795F"/>
    <w:rsid w:val="00567B47"/>
    <w:rsid w:val="00567DCD"/>
    <w:rsid w:val="00567EC5"/>
    <w:rsid w:val="00570784"/>
    <w:rsid w:val="00570D70"/>
    <w:rsid w:val="0057261D"/>
    <w:rsid w:val="00572891"/>
    <w:rsid w:val="005728DD"/>
    <w:rsid w:val="00572FBC"/>
    <w:rsid w:val="005731A0"/>
    <w:rsid w:val="005731C1"/>
    <w:rsid w:val="00576BFE"/>
    <w:rsid w:val="00577529"/>
    <w:rsid w:val="00577C79"/>
    <w:rsid w:val="00580C16"/>
    <w:rsid w:val="0058228A"/>
    <w:rsid w:val="005831A4"/>
    <w:rsid w:val="00585F5F"/>
    <w:rsid w:val="005863B1"/>
    <w:rsid w:val="005877AB"/>
    <w:rsid w:val="0059012C"/>
    <w:rsid w:val="005913D0"/>
    <w:rsid w:val="005934E7"/>
    <w:rsid w:val="00594CE1"/>
    <w:rsid w:val="00594DC6"/>
    <w:rsid w:val="00594EC4"/>
    <w:rsid w:val="005950E2"/>
    <w:rsid w:val="00596F68"/>
    <w:rsid w:val="005970A8"/>
    <w:rsid w:val="005A009C"/>
    <w:rsid w:val="005A0DDB"/>
    <w:rsid w:val="005A30E3"/>
    <w:rsid w:val="005A32CC"/>
    <w:rsid w:val="005A3B92"/>
    <w:rsid w:val="005A47BD"/>
    <w:rsid w:val="005A4971"/>
    <w:rsid w:val="005A5163"/>
    <w:rsid w:val="005A5F75"/>
    <w:rsid w:val="005A656A"/>
    <w:rsid w:val="005A6E7A"/>
    <w:rsid w:val="005A7622"/>
    <w:rsid w:val="005B02FB"/>
    <w:rsid w:val="005B07E9"/>
    <w:rsid w:val="005B26D5"/>
    <w:rsid w:val="005B37FC"/>
    <w:rsid w:val="005B3CC0"/>
    <w:rsid w:val="005B4AC3"/>
    <w:rsid w:val="005B5233"/>
    <w:rsid w:val="005B596A"/>
    <w:rsid w:val="005B61D2"/>
    <w:rsid w:val="005B6885"/>
    <w:rsid w:val="005B6C25"/>
    <w:rsid w:val="005B70A2"/>
    <w:rsid w:val="005B727A"/>
    <w:rsid w:val="005C0A13"/>
    <w:rsid w:val="005C133C"/>
    <w:rsid w:val="005C20F0"/>
    <w:rsid w:val="005C2908"/>
    <w:rsid w:val="005C31FB"/>
    <w:rsid w:val="005C383F"/>
    <w:rsid w:val="005C3B94"/>
    <w:rsid w:val="005C498F"/>
    <w:rsid w:val="005C4B40"/>
    <w:rsid w:val="005C5103"/>
    <w:rsid w:val="005C53AF"/>
    <w:rsid w:val="005C548C"/>
    <w:rsid w:val="005C6073"/>
    <w:rsid w:val="005C6439"/>
    <w:rsid w:val="005C6697"/>
    <w:rsid w:val="005C6C96"/>
    <w:rsid w:val="005D0215"/>
    <w:rsid w:val="005D12CA"/>
    <w:rsid w:val="005D195D"/>
    <w:rsid w:val="005D1D02"/>
    <w:rsid w:val="005D344B"/>
    <w:rsid w:val="005D3FCA"/>
    <w:rsid w:val="005D4839"/>
    <w:rsid w:val="005D4FE0"/>
    <w:rsid w:val="005D75BC"/>
    <w:rsid w:val="005D7948"/>
    <w:rsid w:val="005E144A"/>
    <w:rsid w:val="005E1654"/>
    <w:rsid w:val="005E194D"/>
    <w:rsid w:val="005E509A"/>
    <w:rsid w:val="005E5210"/>
    <w:rsid w:val="005E6ACA"/>
    <w:rsid w:val="005E76DA"/>
    <w:rsid w:val="005E798C"/>
    <w:rsid w:val="005E7E66"/>
    <w:rsid w:val="005F1901"/>
    <w:rsid w:val="005F1C3D"/>
    <w:rsid w:val="005F213E"/>
    <w:rsid w:val="005F25F2"/>
    <w:rsid w:val="005F29A4"/>
    <w:rsid w:val="005F40DB"/>
    <w:rsid w:val="005F4793"/>
    <w:rsid w:val="005F6F00"/>
    <w:rsid w:val="005F6F7A"/>
    <w:rsid w:val="006015A3"/>
    <w:rsid w:val="00601D83"/>
    <w:rsid w:val="006035C7"/>
    <w:rsid w:val="006060AF"/>
    <w:rsid w:val="00606151"/>
    <w:rsid w:val="006076BB"/>
    <w:rsid w:val="00610E9B"/>
    <w:rsid w:val="00611BAE"/>
    <w:rsid w:val="00612C53"/>
    <w:rsid w:val="00613623"/>
    <w:rsid w:val="00613B98"/>
    <w:rsid w:val="006144FD"/>
    <w:rsid w:val="00615750"/>
    <w:rsid w:val="00617F15"/>
    <w:rsid w:val="00620045"/>
    <w:rsid w:val="00620C94"/>
    <w:rsid w:val="006218AE"/>
    <w:rsid w:val="00621EE6"/>
    <w:rsid w:val="00623701"/>
    <w:rsid w:val="00623984"/>
    <w:rsid w:val="00623F62"/>
    <w:rsid w:val="00624212"/>
    <w:rsid w:val="00624C92"/>
    <w:rsid w:val="006262CA"/>
    <w:rsid w:val="0063051C"/>
    <w:rsid w:val="0063129F"/>
    <w:rsid w:val="00632528"/>
    <w:rsid w:val="0063283B"/>
    <w:rsid w:val="00632A00"/>
    <w:rsid w:val="00633337"/>
    <w:rsid w:val="00634217"/>
    <w:rsid w:val="00634752"/>
    <w:rsid w:val="00636E95"/>
    <w:rsid w:val="006423F6"/>
    <w:rsid w:val="00642D7B"/>
    <w:rsid w:val="0064548E"/>
    <w:rsid w:val="00645511"/>
    <w:rsid w:val="006455F0"/>
    <w:rsid w:val="0064632B"/>
    <w:rsid w:val="00646604"/>
    <w:rsid w:val="006466C6"/>
    <w:rsid w:val="0064716E"/>
    <w:rsid w:val="0064744C"/>
    <w:rsid w:val="0064763B"/>
    <w:rsid w:val="00647793"/>
    <w:rsid w:val="00647BC3"/>
    <w:rsid w:val="00647E1D"/>
    <w:rsid w:val="00652220"/>
    <w:rsid w:val="00652952"/>
    <w:rsid w:val="006542BB"/>
    <w:rsid w:val="006554BA"/>
    <w:rsid w:val="006569CA"/>
    <w:rsid w:val="0066102B"/>
    <w:rsid w:val="00661D01"/>
    <w:rsid w:val="0066210F"/>
    <w:rsid w:val="006629E7"/>
    <w:rsid w:val="006630F4"/>
    <w:rsid w:val="00663D5D"/>
    <w:rsid w:val="00664DE2"/>
    <w:rsid w:val="00665A32"/>
    <w:rsid w:val="00665DB6"/>
    <w:rsid w:val="00671674"/>
    <w:rsid w:val="00671BCD"/>
    <w:rsid w:val="00672233"/>
    <w:rsid w:val="0067285B"/>
    <w:rsid w:val="00673282"/>
    <w:rsid w:val="00673A58"/>
    <w:rsid w:val="0067736C"/>
    <w:rsid w:val="00677E1D"/>
    <w:rsid w:val="00680388"/>
    <w:rsid w:val="006806A4"/>
    <w:rsid w:val="0068112E"/>
    <w:rsid w:val="006818A4"/>
    <w:rsid w:val="00682AFB"/>
    <w:rsid w:val="00683A73"/>
    <w:rsid w:val="006868AF"/>
    <w:rsid w:val="0068786D"/>
    <w:rsid w:val="00690414"/>
    <w:rsid w:val="006916B7"/>
    <w:rsid w:val="0069203A"/>
    <w:rsid w:val="006921B0"/>
    <w:rsid w:val="0069279A"/>
    <w:rsid w:val="00694097"/>
    <w:rsid w:val="00694473"/>
    <w:rsid w:val="00694D24"/>
    <w:rsid w:val="00694F55"/>
    <w:rsid w:val="006955B8"/>
    <w:rsid w:val="006956FB"/>
    <w:rsid w:val="00696B0F"/>
    <w:rsid w:val="00697149"/>
    <w:rsid w:val="00697C11"/>
    <w:rsid w:val="00697EF9"/>
    <w:rsid w:val="006A212E"/>
    <w:rsid w:val="006A26F2"/>
    <w:rsid w:val="006A27CB"/>
    <w:rsid w:val="006A2AB7"/>
    <w:rsid w:val="006A4B08"/>
    <w:rsid w:val="006A5449"/>
    <w:rsid w:val="006A582A"/>
    <w:rsid w:val="006A6978"/>
    <w:rsid w:val="006A730C"/>
    <w:rsid w:val="006A7790"/>
    <w:rsid w:val="006B0348"/>
    <w:rsid w:val="006B2557"/>
    <w:rsid w:val="006B262B"/>
    <w:rsid w:val="006B2745"/>
    <w:rsid w:val="006B48E0"/>
    <w:rsid w:val="006B6B99"/>
    <w:rsid w:val="006B6C99"/>
    <w:rsid w:val="006B737C"/>
    <w:rsid w:val="006B7F54"/>
    <w:rsid w:val="006C02CE"/>
    <w:rsid w:val="006C1E35"/>
    <w:rsid w:val="006C21C6"/>
    <w:rsid w:val="006C2F28"/>
    <w:rsid w:val="006C33F4"/>
    <w:rsid w:val="006C3846"/>
    <w:rsid w:val="006C4BE1"/>
    <w:rsid w:val="006C61DE"/>
    <w:rsid w:val="006C62CB"/>
    <w:rsid w:val="006C6529"/>
    <w:rsid w:val="006C6DED"/>
    <w:rsid w:val="006C76C4"/>
    <w:rsid w:val="006D0E31"/>
    <w:rsid w:val="006D111B"/>
    <w:rsid w:val="006D117E"/>
    <w:rsid w:val="006D1A5D"/>
    <w:rsid w:val="006D3552"/>
    <w:rsid w:val="006D4C8C"/>
    <w:rsid w:val="006D7795"/>
    <w:rsid w:val="006E009F"/>
    <w:rsid w:val="006E158C"/>
    <w:rsid w:val="006E1CE8"/>
    <w:rsid w:val="006E2492"/>
    <w:rsid w:val="006E2A14"/>
    <w:rsid w:val="006E2F18"/>
    <w:rsid w:val="006E3839"/>
    <w:rsid w:val="006E3BAA"/>
    <w:rsid w:val="006E4352"/>
    <w:rsid w:val="006E4AD6"/>
    <w:rsid w:val="006E5216"/>
    <w:rsid w:val="006E7A7F"/>
    <w:rsid w:val="006F0337"/>
    <w:rsid w:val="006F16E1"/>
    <w:rsid w:val="006F1EFD"/>
    <w:rsid w:val="006F3CC1"/>
    <w:rsid w:val="006F47E6"/>
    <w:rsid w:val="006F5D05"/>
    <w:rsid w:val="006F62C6"/>
    <w:rsid w:val="006F6BAF"/>
    <w:rsid w:val="007008A2"/>
    <w:rsid w:val="00702CE7"/>
    <w:rsid w:val="00705816"/>
    <w:rsid w:val="00705A5E"/>
    <w:rsid w:val="00705F10"/>
    <w:rsid w:val="00706578"/>
    <w:rsid w:val="00706BCA"/>
    <w:rsid w:val="00707151"/>
    <w:rsid w:val="007107FC"/>
    <w:rsid w:val="00710935"/>
    <w:rsid w:val="00712AFF"/>
    <w:rsid w:val="00714446"/>
    <w:rsid w:val="0071525E"/>
    <w:rsid w:val="00715778"/>
    <w:rsid w:val="00715920"/>
    <w:rsid w:val="00715AC7"/>
    <w:rsid w:val="00715EE7"/>
    <w:rsid w:val="00717019"/>
    <w:rsid w:val="0072104B"/>
    <w:rsid w:val="007215BA"/>
    <w:rsid w:val="00722513"/>
    <w:rsid w:val="007226B1"/>
    <w:rsid w:val="00722E43"/>
    <w:rsid w:val="00723E1D"/>
    <w:rsid w:val="007241D9"/>
    <w:rsid w:val="00724869"/>
    <w:rsid w:val="0072759C"/>
    <w:rsid w:val="00727715"/>
    <w:rsid w:val="00735841"/>
    <w:rsid w:val="00735ED4"/>
    <w:rsid w:val="00736B36"/>
    <w:rsid w:val="00737863"/>
    <w:rsid w:val="007409E9"/>
    <w:rsid w:val="00740D99"/>
    <w:rsid w:val="00741AC9"/>
    <w:rsid w:val="00742442"/>
    <w:rsid w:val="00742CF3"/>
    <w:rsid w:val="00743113"/>
    <w:rsid w:val="00744158"/>
    <w:rsid w:val="007445D1"/>
    <w:rsid w:val="007450E4"/>
    <w:rsid w:val="007454EA"/>
    <w:rsid w:val="00747613"/>
    <w:rsid w:val="0074775D"/>
    <w:rsid w:val="00747BA4"/>
    <w:rsid w:val="00750181"/>
    <w:rsid w:val="007507AD"/>
    <w:rsid w:val="00750A6D"/>
    <w:rsid w:val="00751B21"/>
    <w:rsid w:val="007521CE"/>
    <w:rsid w:val="007525BE"/>
    <w:rsid w:val="00753EA8"/>
    <w:rsid w:val="00754718"/>
    <w:rsid w:val="0075509C"/>
    <w:rsid w:val="00755184"/>
    <w:rsid w:val="007552CE"/>
    <w:rsid w:val="007553F4"/>
    <w:rsid w:val="00755765"/>
    <w:rsid w:val="00756680"/>
    <w:rsid w:val="0075669C"/>
    <w:rsid w:val="007566D9"/>
    <w:rsid w:val="0075714D"/>
    <w:rsid w:val="0075737A"/>
    <w:rsid w:val="00761361"/>
    <w:rsid w:val="00763432"/>
    <w:rsid w:val="00763B5E"/>
    <w:rsid w:val="00763C7A"/>
    <w:rsid w:val="00764205"/>
    <w:rsid w:val="0076463F"/>
    <w:rsid w:val="00765AC3"/>
    <w:rsid w:val="0076647C"/>
    <w:rsid w:val="00766D06"/>
    <w:rsid w:val="00767108"/>
    <w:rsid w:val="00767708"/>
    <w:rsid w:val="00767806"/>
    <w:rsid w:val="00770A73"/>
    <w:rsid w:val="00772099"/>
    <w:rsid w:val="007720ED"/>
    <w:rsid w:val="00772CA3"/>
    <w:rsid w:val="00773030"/>
    <w:rsid w:val="0077320A"/>
    <w:rsid w:val="00773259"/>
    <w:rsid w:val="0077472B"/>
    <w:rsid w:val="007750A5"/>
    <w:rsid w:val="00775F20"/>
    <w:rsid w:val="0078095F"/>
    <w:rsid w:val="00781592"/>
    <w:rsid w:val="00781B30"/>
    <w:rsid w:val="00781D13"/>
    <w:rsid w:val="00781FA1"/>
    <w:rsid w:val="00782CFD"/>
    <w:rsid w:val="007842F5"/>
    <w:rsid w:val="00784317"/>
    <w:rsid w:val="00785003"/>
    <w:rsid w:val="00785845"/>
    <w:rsid w:val="00787095"/>
    <w:rsid w:val="007873BF"/>
    <w:rsid w:val="0078780E"/>
    <w:rsid w:val="007916AC"/>
    <w:rsid w:val="00791A70"/>
    <w:rsid w:val="00791AF3"/>
    <w:rsid w:val="007920CE"/>
    <w:rsid w:val="007928CB"/>
    <w:rsid w:val="00792CA9"/>
    <w:rsid w:val="00792D0F"/>
    <w:rsid w:val="00792E20"/>
    <w:rsid w:val="00794AAF"/>
    <w:rsid w:val="00795690"/>
    <w:rsid w:val="00795936"/>
    <w:rsid w:val="00795BAC"/>
    <w:rsid w:val="00797E3F"/>
    <w:rsid w:val="007A05EF"/>
    <w:rsid w:val="007A09B0"/>
    <w:rsid w:val="007A17DD"/>
    <w:rsid w:val="007A275C"/>
    <w:rsid w:val="007A2927"/>
    <w:rsid w:val="007A453E"/>
    <w:rsid w:val="007A45C8"/>
    <w:rsid w:val="007A4960"/>
    <w:rsid w:val="007A53D9"/>
    <w:rsid w:val="007A7EBD"/>
    <w:rsid w:val="007A7FAF"/>
    <w:rsid w:val="007B2192"/>
    <w:rsid w:val="007B220D"/>
    <w:rsid w:val="007B2CE1"/>
    <w:rsid w:val="007B30E2"/>
    <w:rsid w:val="007B3D48"/>
    <w:rsid w:val="007B5443"/>
    <w:rsid w:val="007B7B89"/>
    <w:rsid w:val="007B7C23"/>
    <w:rsid w:val="007C00FB"/>
    <w:rsid w:val="007C0B25"/>
    <w:rsid w:val="007C19B2"/>
    <w:rsid w:val="007C316B"/>
    <w:rsid w:val="007C35C9"/>
    <w:rsid w:val="007C4A62"/>
    <w:rsid w:val="007C57A1"/>
    <w:rsid w:val="007C5C67"/>
    <w:rsid w:val="007C5C79"/>
    <w:rsid w:val="007C77EF"/>
    <w:rsid w:val="007D0926"/>
    <w:rsid w:val="007D16F6"/>
    <w:rsid w:val="007D2282"/>
    <w:rsid w:val="007D2B97"/>
    <w:rsid w:val="007D2E54"/>
    <w:rsid w:val="007D2EAE"/>
    <w:rsid w:val="007D425F"/>
    <w:rsid w:val="007D545D"/>
    <w:rsid w:val="007D5D7E"/>
    <w:rsid w:val="007D5E34"/>
    <w:rsid w:val="007D6009"/>
    <w:rsid w:val="007D6715"/>
    <w:rsid w:val="007D671E"/>
    <w:rsid w:val="007D6D5F"/>
    <w:rsid w:val="007E1C31"/>
    <w:rsid w:val="007E1D3D"/>
    <w:rsid w:val="007E22D2"/>
    <w:rsid w:val="007E231B"/>
    <w:rsid w:val="007E3297"/>
    <w:rsid w:val="007E34C9"/>
    <w:rsid w:val="007E40CC"/>
    <w:rsid w:val="007E68D6"/>
    <w:rsid w:val="007E77D5"/>
    <w:rsid w:val="007E7DB6"/>
    <w:rsid w:val="007F079C"/>
    <w:rsid w:val="007F0876"/>
    <w:rsid w:val="007F0E0B"/>
    <w:rsid w:val="007F1F06"/>
    <w:rsid w:val="007F296A"/>
    <w:rsid w:val="007F2C7A"/>
    <w:rsid w:val="007F2E2D"/>
    <w:rsid w:val="007F394A"/>
    <w:rsid w:val="007F3D31"/>
    <w:rsid w:val="007F5767"/>
    <w:rsid w:val="007F60AB"/>
    <w:rsid w:val="007F6B00"/>
    <w:rsid w:val="007F7B40"/>
    <w:rsid w:val="00800CFA"/>
    <w:rsid w:val="00802A3C"/>
    <w:rsid w:val="00804301"/>
    <w:rsid w:val="00805F53"/>
    <w:rsid w:val="0080613E"/>
    <w:rsid w:val="00806346"/>
    <w:rsid w:val="00806816"/>
    <w:rsid w:val="00806B1F"/>
    <w:rsid w:val="00811BE5"/>
    <w:rsid w:val="00811E73"/>
    <w:rsid w:val="00811F11"/>
    <w:rsid w:val="00813413"/>
    <w:rsid w:val="0081395D"/>
    <w:rsid w:val="00814860"/>
    <w:rsid w:val="008159B9"/>
    <w:rsid w:val="0081668C"/>
    <w:rsid w:val="00816D60"/>
    <w:rsid w:val="00816D8F"/>
    <w:rsid w:val="008171A5"/>
    <w:rsid w:val="00820095"/>
    <w:rsid w:val="00820248"/>
    <w:rsid w:val="00821F0D"/>
    <w:rsid w:val="0082407D"/>
    <w:rsid w:val="008250F3"/>
    <w:rsid w:val="0082660E"/>
    <w:rsid w:val="00826A2A"/>
    <w:rsid w:val="0083023E"/>
    <w:rsid w:val="00833A3B"/>
    <w:rsid w:val="00833F6C"/>
    <w:rsid w:val="008359D4"/>
    <w:rsid w:val="00836EFE"/>
    <w:rsid w:val="00837174"/>
    <w:rsid w:val="008374BB"/>
    <w:rsid w:val="008405A9"/>
    <w:rsid w:val="00840C8A"/>
    <w:rsid w:val="00840DA5"/>
    <w:rsid w:val="008417F0"/>
    <w:rsid w:val="0084241B"/>
    <w:rsid w:val="00843F02"/>
    <w:rsid w:val="00844531"/>
    <w:rsid w:val="00844AA9"/>
    <w:rsid w:val="008453F9"/>
    <w:rsid w:val="00845D7A"/>
    <w:rsid w:val="00847821"/>
    <w:rsid w:val="00850C04"/>
    <w:rsid w:val="00851DE3"/>
    <w:rsid w:val="0085410E"/>
    <w:rsid w:val="00854A2E"/>
    <w:rsid w:val="008555FF"/>
    <w:rsid w:val="00856E40"/>
    <w:rsid w:val="0085708F"/>
    <w:rsid w:val="0086076B"/>
    <w:rsid w:val="00861448"/>
    <w:rsid w:val="008635D0"/>
    <w:rsid w:val="00865CCA"/>
    <w:rsid w:val="008672BB"/>
    <w:rsid w:val="008700A5"/>
    <w:rsid w:val="00873487"/>
    <w:rsid w:val="00875143"/>
    <w:rsid w:val="008756EA"/>
    <w:rsid w:val="008778CA"/>
    <w:rsid w:val="00877E45"/>
    <w:rsid w:val="008827D5"/>
    <w:rsid w:val="00883D55"/>
    <w:rsid w:val="008876BD"/>
    <w:rsid w:val="0088781F"/>
    <w:rsid w:val="00887B71"/>
    <w:rsid w:val="0089124A"/>
    <w:rsid w:val="00891D43"/>
    <w:rsid w:val="0089253A"/>
    <w:rsid w:val="00892581"/>
    <w:rsid w:val="00892CE2"/>
    <w:rsid w:val="00892DF2"/>
    <w:rsid w:val="00893964"/>
    <w:rsid w:val="008943AC"/>
    <w:rsid w:val="00895469"/>
    <w:rsid w:val="00896AF8"/>
    <w:rsid w:val="008A0341"/>
    <w:rsid w:val="008A0E4A"/>
    <w:rsid w:val="008A1720"/>
    <w:rsid w:val="008A2264"/>
    <w:rsid w:val="008A2396"/>
    <w:rsid w:val="008A261A"/>
    <w:rsid w:val="008A3B80"/>
    <w:rsid w:val="008A3E3A"/>
    <w:rsid w:val="008A537C"/>
    <w:rsid w:val="008A5C38"/>
    <w:rsid w:val="008A6978"/>
    <w:rsid w:val="008A6C31"/>
    <w:rsid w:val="008B0F90"/>
    <w:rsid w:val="008B18A0"/>
    <w:rsid w:val="008B28B9"/>
    <w:rsid w:val="008B351B"/>
    <w:rsid w:val="008B3716"/>
    <w:rsid w:val="008B3880"/>
    <w:rsid w:val="008B4738"/>
    <w:rsid w:val="008B4DDF"/>
    <w:rsid w:val="008B552E"/>
    <w:rsid w:val="008B5F9C"/>
    <w:rsid w:val="008B6B8D"/>
    <w:rsid w:val="008B7173"/>
    <w:rsid w:val="008B772D"/>
    <w:rsid w:val="008C0EF4"/>
    <w:rsid w:val="008C1641"/>
    <w:rsid w:val="008C18C3"/>
    <w:rsid w:val="008C1F1A"/>
    <w:rsid w:val="008C2BB6"/>
    <w:rsid w:val="008C2CF4"/>
    <w:rsid w:val="008C2DC4"/>
    <w:rsid w:val="008C2F53"/>
    <w:rsid w:val="008C49A4"/>
    <w:rsid w:val="008C4FDE"/>
    <w:rsid w:val="008C524F"/>
    <w:rsid w:val="008C55B6"/>
    <w:rsid w:val="008C5A10"/>
    <w:rsid w:val="008C5BBC"/>
    <w:rsid w:val="008C6169"/>
    <w:rsid w:val="008C6636"/>
    <w:rsid w:val="008D0629"/>
    <w:rsid w:val="008D2456"/>
    <w:rsid w:val="008D2712"/>
    <w:rsid w:val="008D3463"/>
    <w:rsid w:val="008D35B0"/>
    <w:rsid w:val="008D3FD5"/>
    <w:rsid w:val="008D4499"/>
    <w:rsid w:val="008D67E3"/>
    <w:rsid w:val="008D6958"/>
    <w:rsid w:val="008D785F"/>
    <w:rsid w:val="008E0334"/>
    <w:rsid w:val="008E07F1"/>
    <w:rsid w:val="008E1668"/>
    <w:rsid w:val="008E267C"/>
    <w:rsid w:val="008E3C6E"/>
    <w:rsid w:val="008E535A"/>
    <w:rsid w:val="008E5B5F"/>
    <w:rsid w:val="008E6CFF"/>
    <w:rsid w:val="008F0447"/>
    <w:rsid w:val="008F12B5"/>
    <w:rsid w:val="008F1D89"/>
    <w:rsid w:val="008F2411"/>
    <w:rsid w:val="008F4C08"/>
    <w:rsid w:val="008F5321"/>
    <w:rsid w:val="008F7042"/>
    <w:rsid w:val="008F7200"/>
    <w:rsid w:val="00900B79"/>
    <w:rsid w:val="00900D0A"/>
    <w:rsid w:val="00900EA0"/>
    <w:rsid w:val="0090144C"/>
    <w:rsid w:val="00901E99"/>
    <w:rsid w:val="00902FF6"/>
    <w:rsid w:val="009030A0"/>
    <w:rsid w:val="00903309"/>
    <w:rsid w:val="009034F5"/>
    <w:rsid w:val="0090525D"/>
    <w:rsid w:val="00910269"/>
    <w:rsid w:val="00910FDA"/>
    <w:rsid w:val="00911D0C"/>
    <w:rsid w:val="009122B0"/>
    <w:rsid w:val="009123C6"/>
    <w:rsid w:val="00912DCF"/>
    <w:rsid w:val="00913040"/>
    <w:rsid w:val="009145F9"/>
    <w:rsid w:val="009146B4"/>
    <w:rsid w:val="00916492"/>
    <w:rsid w:val="00916F49"/>
    <w:rsid w:val="0091720E"/>
    <w:rsid w:val="00917437"/>
    <w:rsid w:val="00917AB2"/>
    <w:rsid w:val="00917DF4"/>
    <w:rsid w:val="00920951"/>
    <w:rsid w:val="00920C72"/>
    <w:rsid w:val="00921DBB"/>
    <w:rsid w:val="0092207C"/>
    <w:rsid w:val="0092233A"/>
    <w:rsid w:val="0092311F"/>
    <w:rsid w:val="009233E5"/>
    <w:rsid w:val="0092358E"/>
    <w:rsid w:val="009242AC"/>
    <w:rsid w:val="009242B0"/>
    <w:rsid w:val="00925014"/>
    <w:rsid w:val="009252C0"/>
    <w:rsid w:val="00926635"/>
    <w:rsid w:val="009271B8"/>
    <w:rsid w:val="009274BF"/>
    <w:rsid w:val="009309E0"/>
    <w:rsid w:val="0093306E"/>
    <w:rsid w:val="00933F8D"/>
    <w:rsid w:val="00934261"/>
    <w:rsid w:val="0093582C"/>
    <w:rsid w:val="009361F9"/>
    <w:rsid w:val="0094001B"/>
    <w:rsid w:val="00940397"/>
    <w:rsid w:val="00940A86"/>
    <w:rsid w:val="00940D68"/>
    <w:rsid w:val="00941622"/>
    <w:rsid w:val="00941779"/>
    <w:rsid w:val="00943FA7"/>
    <w:rsid w:val="009442AC"/>
    <w:rsid w:val="009450B0"/>
    <w:rsid w:val="00946248"/>
    <w:rsid w:val="00946E1C"/>
    <w:rsid w:val="0094762F"/>
    <w:rsid w:val="0094777E"/>
    <w:rsid w:val="00947E39"/>
    <w:rsid w:val="0095269C"/>
    <w:rsid w:val="00952826"/>
    <w:rsid w:val="00952CAE"/>
    <w:rsid w:val="00953097"/>
    <w:rsid w:val="00954556"/>
    <w:rsid w:val="00955D60"/>
    <w:rsid w:val="009565F0"/>
    <w:rsid w:val="00956821"/>
    <w:rsid w:val="0096294C"/>
    <w:rsid w:val="009647A0"/>
    <w:rsid w:val="009663BB"/>
    <w:rsid w:val="00971C58"/>
    <w:rsid w:val="00971F2C"/>
    <w:rsid w:val="009727E8"/>
    <w:rsid w:val="00973534"/>
    <w:rsid w:val="0097438D"/>
    <w:rsid w:val="00974D65"/>
    <w:rsid w:val="00975C56"/>
    <w:rsid w:val="00976C0F"/>
    <w:rsid w:val="009808FE"/>
    <w:rsid w:val="00980AA4"/>
    <w:rsid w:val="009829C5"/>
    <w:rsid w:val="00982A55"/>
    <w:rsid w:val="00984FA5"/>
    <w:rsid w:val="00985229"/>
    <w:rsid w:val="00986CAC"/>
    <w:rsid w:val="00990189"/>
    <w:rsid w:val="0099028D"/>
    <w:rsid w:val="009905CC"/>
    <w:rsid w:val="0099085E"/>
    <w:rsid w:val="00991185"/>
    <w:rsid w:val="009913B4"/>
    <w:rsid w:val="00992D78"/>
    <w:rsid w:val="00993228"/>
    <w:rsid w:val="00993983"/>
    <w:rsid w:val="0099420E"/>
    <w:rsid w:val="009953C0"/>
    <w:rsid w:val="00995445"/>
    <w:rsid w:val="00995A76"/>
    <w:rsid w:val="00996B63"/>
    <w:rsid w:val="009A06CA"/>
    <w:rsid w:val="009A0894"/>
    <w:rsid w:val="009A1C5F"/>
    <w:rsid w:val="009A1FA5"/>
    <w:rsid w:val="009A305B"/>
    <w:rsid w:val="009A4030"/>
    <w:rsid w:val="009A4D83"/>
    <w:rsid w:val="009A505D"/>
    <w:rsid w:val="009A651C"/>
    <w:rsid w:val="009A6B5B"/>
    <w:rsid w:val="009A7003"/>
    <w:rsid w:val="009A7CD6"/>
    <w:rsid w:val="009B0126"/>
    <w:rsid w:val="009B02E0"/>
    <w:rsid w:val="009B05BC"/>
    <w:rsid w:val="009B0903"/>
    <w:rsid w:val="009B1802"/>
    <w:rsid w:val="009B3A2D"/>
    <w:rsid w:val="009B3EB7"/>
    <w:rsid w:val="009B7519"/>
    <w:rsid w:val="009C24FD"/>
    <w:rsid w:val="009C2BEB"/>
    <w:rsid w:val="009C34E9"/>
    <w:rsid w:val="009C3F62"/>
    <w:rsid w:val="009C6DE5"/>
    <w:rsid w:val="009C7B27"/>
    <w:rsid w:val="009D274C"/>
    <w:rsid w:val="009D55B3"/>
    <w:rsid w:val="009D5789"/>
    <w:rsid w:val="009D6F5C"/>
    <w:rsid w:val="009D7A33"/>
    <w:rsid w:val="009D7B64"/>
    <w:rsid w:val="009E12F2"/>
    <w:rsid w:val="009E1845"/>
    <w:rsid w:val="009E1E92"/>
    <w:rsid w:val="009E27DC"/>
    <w:rsid w:val="009E4164"/>
    <w:rsid w:val="009E50CB"/>
    <w:rsid w:val="009E5C1C"/>
    <w:rsid w:val="009F00C0"/>
    <w:rsid w:val="009F0724"/>
    <w:rsid w:val="009F0751"/>
    <w:rsid w:val="009F2DD0"/>
    <w:rsid w:val="009F30DD"/>
    <w:rsid w:val="009F34DD"/>
    <w:rsid w:val="009F416E"/>
    <w:rsid w:val="009F46FD"/>
    <w:rsid w:val="009F595C"/>
    <w:rsid w:val="009F5C96"/>
    <w:rsid w:val="009F789C"/>
    <w:rsid w:val="009F7DA5"/>
    <w:rsid w:val="00A00E0D"/>
    <w:rsid w:val="00A0216B"/>
    <w:rsid w:val="00A03F96"/>
    <w:rsid w:val="00A0467A"/>
    <w:rsid w:val="00A046CE"/>
    <w:rsid w:val="00A0617C"/>
    <w:rsid w:val="00A10751"/>
    <w:rsid w:val="00A115B1"/>
    <w:rsid w:val="00A127B8"/>
    <w:rsid w:val="00A129E3"/>
    <w:rsid w:val="00A12C9C"/>
    <w:rsid w:val="00A12E11"/>
    <w:rsid w:val="00A12E1D"/>
    <w:rsid w:val="00A12F0D"/>
    <w:rsid w:val="00A145B1"/>
    <w:rsid w:val="00A160EA"/>
    <w:rsid w:val="00A16809"/>
    <w:rsid w:val="00A16C7C"/>
    <w:rsid w:val="00A173C4"/>
    <w:rsid w:val="00A236DF"/>
    <w:rsid w:val="00A23700"/>
    <w:rsid w:val="00A23C61"/>
    <w:rsid w:val="00A23D1D"/>
    <w:rsid w:val="00A23D49"/>
    <w:rsid w:val="00A23EF7"/>
    <w:rsid w:val="00A2415F"/>
    <w:rsid w:val="00A241A7"/>
    <w:rsid w:val="00A24FFC"/>
    <w:rsid w:val="00A25640"/>
    <w:rsid w:val="00A25707"/>
    <w:rsid w:val="00A26BEF"/>
    <w:rsid w:val="00A271B8"/>
    <w:rsid w:val="00A30FAE"/>
    <w:rsid w:val="00A31577"/>
    <w:rsid w:val="00A3216A"/>
    <w:rsid w:val="00A34225"/>
    <w:rsid w:val="00A35A01"/>
    <w:rsid w:val="00A35B4B"/>
    <w:rsid w:val="00A368CC"/>
    <w:rsid w:val="00A36D67"/>
    <w:rsid w:val="00A3739D"/>
    <w:rsid w:val="00A375E6"/>
    <w:rsid w:val="00A40399"/>
    <w:rsid w:val="00A41E7C"/>
    <w:rsid w:val="00A42AC9"/>
    <w:rsid w:val="00A43DFF"/>
    <w:rsid w:val="00A4466A"/>
    <w:rsid w:val="00A44962"/>
    <w:rsid w:val="00A45323"/>
    <w:rsid w:val="00A454C6"/>
    <w:rsid w:val="00A45F12"/>
    <w:rsid w:val="00A4619F"/>
    <w:rsid w:val="00A462FE"/>
    <w:rsid w:val="00A46B59"/>
    <w:rsid w:val="00A472F9"/>
    <w:rsid w:val="00A47B95"/>
    <w:rsid w:val="00A519AF"/>
    <w:rsid w:val="00A533BA"/>
    <w:rsid w:val="00A538A1"/>
    <w:rsid w:val="00A5434A"/>
    <w:rsid w:val="00A54E32"/>
    <w:rsid w:val="00A56105"/>
    <w:rsid w:val="00A56D67"/>
    <w:rsid w:val="00A57775"/>
    <w:rsid w:val="00A60BA5"/>
    <w:rsid w:val="00A62383"/>
    <w:rsid w:val="00A632BE"/>
    <w:rsid w:val="00A632ED"/>
    <w:rsid w:val="00A63C65"/>
    <w:rsid w:val="00A63D59"/>
    <w:rsid w:val="00A640EA"/>
    <w:rsid w:val="00A646D2"/>
    <w:rsid w:val="00A64FFA"/>
    <w:rsid w:val="00A67D6F"/>
    <w:rsid w:val="00A7010E"/>
    <w:rsid w:val="00A70A17"/>
    <w:rsid w:val="00A725FA"/>
    <w:rsid w:val="00A73886"/>
    <w:rsid w:val="00A7494C"/>
    <w:rsid w:val="00A74AAD"/>
    <w:rsid w:val="00A754ED"/>
    <w:rsid w:val="00A7585D"/>
    <w:rsid w:val="00A75E42"/>
    <w:rsid w:val="00A76364"/>
    <w:rsid w:val="00A7762D"/>
    <w:rsid w:val="00A77D33"/>
    <w:rsid w:val="00A80ABB"/>
    <w:rsid w:val="00A820EE"/>
    <w:rsid w:val="00A84143"/>
    <w:rsid w:val="00A84AA4"/>
    <w:rsid w:val="00A878F8"/>
    <w:rsid w:val="00A9090A"/>
    <w:rsid w:val="00A90B6A"/>
    <w:rsid w:val="00A90D9F"/>
    <w:rsid w:val="00A92D66"/>
    <w:rsid w:val="00A947CF"/>
    <w:rsid w:val="00A94BBA"/>
    <w:rsid w:val="00A94C0E"/>
    <w:rsid w:val="00A967D4"/>
    <w:rsid w:val="00AA2241"/>
    <w:rsid w:val="00AA3B55"/>
    <w:rsid w:val="00AA5A05"/>
    <w:rsid w:val="00AA73B8"/>
    <w:rsid w:val="00AB085F"/>
    <w:rsid w:val="00AB0EA8"/>
    <w:rsid w:val="00AB1BEA"/>
    <w:rsid w:val="00AB351F"/>
    <w:rsid w:val="00AB3931"/>
    <w:rsid w:val="00AB3E85"/>
    <w:rsid w:val="00AB40F2"/>
    <w:rsid w:val="00AB44C2"/>
    <w:rsid w:val="00AB4955"/>
    <w:rsid w:val="00AB4AA4"/>
    <w:rsid w:val="00AB522F"/>
    <w:rsid w:val="00AB6C72"/>
    <w:rsid w:val="00AB6D91"/>
    <w:rsid w:val="00AB6E3B"/>
    <w:rsid w:val="00AB6F21"/>
    <w:rsid w:val="00AB785A"/>
    <w:rsid w:val="00AB7D53"/>
    <w:rsid w:val="00AC0BB1"/>
    <w:rsid w:val="00AC2E47"/>
    <w:rsid w:val="00AC346D"/>
    <w:rsid w:val="00AC54F7"/>
    <w:rsid w:val="00AC6C56"/>
    <w:rsid w:val="00AC7CAC"/>
    <w:rsid w:val="00AD0CB5"/>
    <w:rsid w:val="00AD1022"/>
    <w:rsid w:val="00AD1710"/>
    <w:rsid w:val="00AD1AA8"/>
    <w:rsid w:val="00AD2A36"/>
    <w:rsid w:val="00AD2E88"/>
    <w:rsid w:val="00AD44D5"/>
    <w:rsid w:val="00AD606E"/>
    <w:rsid w:val="00AD65D9"/>
    <w:rsid w:val="00AE0540"/>
    <w:rsid w:val="00AE0D01"/>
    <w:rsid w:val="00AE131E"/>
    <w:rsid w:val="00AE16B5"/>
    <w:rsid w:val="00AE2149"/>
    <w:rsid w:val="00AE2ABA"/>
    <w:rsid w:val="00AE3A4E"/>
    <w:rsid w:val="00AE52DD"/>
    <w:rsid w:val="00AE563C"/>
    <w:rsid w:val="00AE57E2"/>
    <w:rsid w:val="00AE5D3F"/>
    <w:rsid w:val="00AE6032"/>
    <w:rsid w:val="00AE7D90"/>
    <w:rsid w:val="00AE7FB4"/>
    <w:rsid w:val="00AF1337"/>
    <w:rsid w:val="00AF29D1"/>
    <w:rsid w:val="00AF3D53"/>
    <w:rsid w:val="00AF3FFE"/>
    <w:rsid w:val="00AF4531"/>
    <w:rsid w:val="00AF66A5"/>
    <w:rsid w:val="00AF6DC4"/>
    <w:rsid w:val="00AF7291"/>
    <w:rsid w:val="00B01B46"/>
    <w:rsid w:val="00B0206B"/>
    <w:rsid w:val="00B04284"/>
    <w:rsid w:val="00B04F58"/>
    <w:rsid w:val="00B05E1C"/>
    <w:rsid w:val="00B0662B"/>
    <w:rsid w:val="00B066C5"/>
    <w:rsid w:val="00B070CC"/>
    <w:rsid w:val="00B0732A"/>
    <w:rsid w:val="00B12935"/>
    <w:rsid w:val="00B12A13"/>
    <w:rsid w:val="00B132DE"/>
    <w:rsid w:val="00B13597"/>
    <w:rsid w:val="00B141CF"/>
    <w:rsid w:val="00B141EE"/>
    <w:rsid w:val="00B14CA9"/>
    <w:rsid w:val="00B1555C"/>
    <w:rsid w:val="00B1598D"/>
    <w:rsid w:val="00B15E70"/>
    <w:rsid w:val="00B16511"/>
    <w:rsid w:val="00B16C51"/>
    <w:rsid w:val="00B171FC"/>
    <w:rsid w:val="00B202BA"/>
    <w:rsid w:val="00B207C3"/>
    <w:rsid w:val="00B22262"/>
    <w:rsid w:val="00B235AE"/>
    <w:rsid w:val="00B23FB9"/>
    <w:rsid w:val="00B246CC"/>
    <w:rsid w:val="00B2486B"/>
    <w:rsid w:val="00B26008"/>
    <w:rsid w:val="00B26521"/>
    <w:rsid w:val="00B27A31"/>
    <w:rsid w:val="00B27DD8"/>
    <w:rsid w:val="00B31949"/>
    <w:rsid w:val="00B31D15"/>
    <w:rsid w:val="00B32513"/>
    <w:rsid w:val="00B325A3"/>
    <w:rsid w:val="00B3305C"/>
    <w:rsid w:val="00B33BD9"/>
    <w:rsid w:val="00B34C75"/>
    <w:rsid w:val="00B34D44"/>
    <w:rsid w:val="00B359D6"/>
    <w:rsid w:val="00B35E37"/>
    <w:rsid w:val="00B36685"/>
    <w:rsid w:val="00B36738"/>
    <w:rsid w:val="00B3704F"/>
    <w:rsid w:val="00B409AA"/>
    <w:rsid w:val="00B4101C"/>
    <w:rsid w:val="00B431AF"/>
    <w:rsid w:val="00B433B7"/>
    <w:rsid w:val="00B44299"/>
    <w:rsid w:val="00B45B0C"/>
    <w:rsid w:val="00B4640E"/>
    <w:rsid w:val="00B473EA"/>
    <w:rsid w:val="00B521B6"/>
    <w:rsid w:val="00B523E0"/>
    <w:rsid w:val="00B52DCC"/>
    <w:rsid w:val="00B52F2A"/>
    <w:rsid w:val="00B53034"/>
    <w:rsid w:val="00B534B2"/>
    <w:rsid w:val="00B55A61"/>
    <w:rsid w:val="00B60DEB"/>
    <w:rsid w:val="00B6134B"/>
    <w:rsid w:val="00B62910"/>
    <w:rsid w:val="00B630AE"/>
    <w:rsid w:val="00B658E3"/>
    <w:rsid w:val="00B66583"/>
    <w:rsid w:val="00B675B2"/>
    <w:rsid w:val="00B67910"/>
    <w:rsid w:val="00B722DA"/>
    <w:rsid w:val="00B73BDD"/>
    <w:rsid w:val="00B741D4"/>
    <w:rsid w:val="00B7598B"/>
    <w:rsid w:val="00B77E1F"/>
    <w:rsid w:val="00B80A84"/>
    <w:rsid w:val="00B818A9"/>
    <w:rsid w:val="00B82EC6"/>
    <w:rsid w:val="00B8558D"/>
    <w:rsid w:val="00B86CD0"/>
    <w:rsid w:val="00B8717F"/>
    <w:rsid w:val="00B87214"/>
    <w:rsid w:val="00B87FE1"/>
    <w:rsid w:val="00B90534"/>
    <w:rsid w:val="00B91272"/>
    <w:rsid w:val="00B9337F"/>
    <w:rsid w:val="00B93873"/>
    <w:rsid w:val="00B93A69"/>
    <w:rsid w:val="00B95198"/>
    <w:rsid w:val="00B97CF4"/>
    <w:rsid w:val="00BA0EB9"/>
    <w:rsid w:val="00BA0FEF"/>
    <w:rsid w:val="00BA2994"/>
    <w:rsid w:val="00BA2CB6"/>
    <w:rsid w:val="00BA2ED9"/>
    <w:rsid w:val="00BA2F28"/>
    <w:rsid w:val="00BA3A85"/>
    <w:rsid w:val="00BA432E"/>
    <w:rsid w:val="00BA4850"/>
    <w:rsid w:val="00BA543C"/>
    <w:rsid w:val="00BA5E24"/>
    <w:rsid w:val="00BA6622"/>
    <w:rsid w:val="00BA693D"/>
    <w:rsid w:val="00BA7D5F"/>
    <w:rsid w:val="00BB0FCC"/>
    <w:rsid w:val="00BB1847"/>
    <w:rsid w:val="00BB1902"/>
    <w:rsid w:val="00BB190C"/>
    <w:rsid w:val="00BB1A94"/>
    <w:rsid w:val="00BB28FF"/>
    <w:rsid w:val="00BB3B42"/>
    <w:rsid w:val="00BB7F6C"/>
    <w:rsid w:val="00BC03EF"/>
    <w:rsid w:val="00BC044B"/>
    <w:rsid w:val="00BC0675"/>
    <w:rsid w:val="00BC1DA6"/>
    <w:rsid w:val="00BC2400"/>
    <w:rsid w:val="00BC3397"/>
    <w:rsid w:val="00BC4788"/>
    <w:rsid w:val="00BC576F"/>
    <w:rsid w:val="00BC60C0"/>
    <w:rsid w:val="00BC6BAF"/>
    <w:rsid w:val="00BD04F8"/>
    <w:rsid w:val="00BD242B"/>
    <w:rsid w:val="00BD271D"/>
    <w:rsid w:val="00BD29BF"/>
    <w:rsid w:val="00BD3CDC"/>
    <w:rsid w:val="00BD4AF6"/>
    <w:rsid w:val="00BD5850"/>
    <w:rsid w:val="00BD5F61"/>
    <w:rsid w:val="00BD67EC"/>
    <w:rsid w:val="00BD6BE8"/>
    <w:rsid w:val="00BE02BB"/>
    <w:rsid w:val="00BE200E"/>
    <w:rsid w:val="00BE2BD0"/>
    <w:rsid w:val="00BE398D"/>
    <w:rsid w:val="00BE3B76"/>
    <w:rsid w:val="00BE41C4"/>
    <w:rsid w:val="00BE44AA"/>
    <w:rsid w:val="00BE4DD3"/>
    <w:rsid w:val="00BE64CB"/>
    <w:rsid w:val="00BF01C7"/>
    <w:rsid w:val="00BF03BE"/>
    <w:rsid w:val="00BF0E2D"/>
    <w:rsid w:val="00BF17CF"/>
    <w:rsid w:val="00BF1C07"/>
    <w:rsid w:val="00BF238C"/>
    <w:rsid w:val="00BF27BC"/>
    <w:rsid w:val="00BF4079"/>
    <w:rsid w:val="00BF424B"/>
    <w:rsid w:val="00BF4C01"/>
    <w:rsid w:val="00BF75F6"/>
    <w:rsid w:val="00C016A6"/>
    <w:rsid w:val="00C019AF"/>
    <w:rsid w:val="00C0326E"/>
    <w:rsid w:val="00C040A5"/>
    <w:rsid w:val="00C042D2"/>
    <w:rsid w:val="00C0689C"/>
    <w:rsid w:val="00C072DA"/>
    <w:rsid w:val="00C111F0"/>
    <w:rsid w:val="00C1315C"/>
    <w:rsid w:val="00C131BE"/>
    <w:rsid w:val="00C13CB0"/>
    <w:rsid w:val="00C14669"/>
    <w:rsid w:val="00C15B8D"/>
    <w:rsid w:val="00C163CA"/>
    <w:rsid w:val="00C1789A"/>
    <w:rsid w:val="00C17EB0"/>
    <w:rsid w:val="00C21E3F"/>
    <w:rsid w:val="00C22F58"/>
    <w:rsid w:val="00C23B19"/>
    <w:rsid w:val="00C23FC0"/>
    <w:rsid w:val="00C240C9"/>
    <w:rsid w:val="00C2498F"/>
    <w:rsid w:val="00C25A63"/>
    <w:rsid w:val="00C27D02"/>
    <w:rsid w:val="00C301AF"/>
    <w:rsid w:val="00C30881"/>
    <w:rsid w:val="00C330BB"/>
    <w:rsid w:val="00C33199"/>
    <w:rsid w:val="00C35C63"/>
    <w:rsid w:val="00C36CA9"/>
    <w:rsid w:val="00C40159"/>
    <w:rsid w:val="00C40440"/>
    <w:rsid w:val="00C40811"/>
    <w:rsid w:val="00C40FBF"/>
    <w:rsid w:val="00C421B5"/>
    <w:rsid w:val="00C4381A"/>
    <w:rsid w:val="00C43A9F"/>
    <w:rsid w:val="00C43EED"/>
    <w:rsid w:val="00C44CC9"/>
    <w:rsid w:val="00C453B9"/>
    <w:rsid w:val="00C45D18"/>
    <w:rsid w:val="00C50E7A"/>
    <w:rsid w:val="00C5180F"/>
    <w:rsid w:val="00C51B72"/>
    <w:rsid w:val="00C51C6B"/>
    <w:rsid w:val="00C521E5"/>
    <w:rsid w:val="00C52C72"/>
    <w:rsid w:val="00C52DC0"/>
    <w:rsid w:val="00C53291"/>
    <w:rsid w:val="00C53814"/>
    <w:rsid w:val="00C54C4B"/>
    <w:rsid w:val="00C55108"/>
    <w:rsid w:val="00C5597E"/>
    <w:rsid w:val="00C55ECD"/>
    <w:rsid w:val="00C564C0"/>
    <w:rsid w:val="00C57076"/>
    <w:rsid w:val="00C57206"/>
    <w:rsid w:val="00C576D5"/>
    <w:rsid w:val="00C57F3B"/>
    <w:rsid w:val="00C60C73"/>
    <w:rsid w:val="00C634C4"/>
    <w:rsid w:val="00C636EA"/>
    <w:rsid w:val="00C63FF0"/>
    <w:rsid w:val="00C6487D"/>
    <w:rsid w:val="00C64FD2"/>
    <w:rsid w:val="00C657C6"/>
    <w:rsid w:val="00C65D0D"/>
    <w:rsid w:val="00C674D7"/>
    <w:rsid w:val="00C67633"/>
    <w:rsid w:val="00C67CD7"/>
    <w:rsid w:val="00C700AA"/>
    <w:rsid w:val="00C70696"/>
    <w:rsid w:val="00C70B88"/>
    <w:rsid w:val="00C7395A"/>
    <w:rsid w:val="00C748E0"/>
    <w:rsid w:val="00C75305"/>
    <w:rsid w:val="00C754F9"/>
    <w:rsid w:val="00C76587"/>
    <w:rsid w:val="00C77883"/>
    <w:rsid w:val="00C80594"/>
    <w:rsid w:val="00C80F42"/>
    <w:rsid w:val="00C81400"/>
    <w:rsid w:val="00C81ED7"/>
    <w:rsid w:val="00C82E88"/>
    <w:rsid w:val="00C8338B"/>
    <w:rsid w:val="00C8451D"/>
    <w:rsid w:val="00C84A02"/>
    <w:rsid w:val="00C84C7C"/>
    <w:rsid w:val="00C85547"/>
    <w:rsid w:val="00C85988"/>
    <w:rsid w:val="00C87298"/>
    <w:rsid w:val="00C916FE"/>
    <w:rsid w:val="00C921F0"/>
    <w:rsid w:val="00C92E4B"/>
    <w:rsid w:val="00C9353F"/>
    <w:rsid w:val="00C949DD"/>
    <w:rsid w:val="00C94A3F"/>
    <w:rsid w:val="00C964EF"/>
    <w:rsid w:val="00C96742"/>
    <w:rsid w:val="00C96B7D"/>
    <w:rsid w:val="00C96F19"/>
    <w:rsid w:val="00C96FEB"/>
    <w:rsid w:val="00C97E1D"/>
    <w:rsid w:val="00C97F3C"/>
    <w:rsid w:val="00CA04CB"/>
    <w:rsid w:val="00CA0A7C"/>
    <w:rsid w:val="00CA160D"/>
    <w:rsid w:val="00CA1DAB"/>
    <w:rsid w:val="00CA23D9"/>
    <w:rsid w:val="00CA24CB"/>
    <w:rsid w:val="00CA3696"/>
    <w:rsid w:val="00CA4849"/>
    <w:rsid w:val="00CA49E5"/>
    <w:rsid w:val="00CA5863"/>
    <w:rsid w:val="00CA6B35"/>
    <w:rsid w:val="00CB01DB"/>
    <w:rsid w:val="00CB039C"/>
    <w:rsid w:val="00CB04A0"/>
    <w:rsid w:val="00CB1233"/>
    <w:rsid w:val="00CB170A"/>
    <w:rsid w:val="00CB1F02"/>
    <w:rsid w:val="00CB2081"/>
    <w:rsid w:val="00CB303E"/>
    <w:rsid w:val="00CB3BD0"/>
    <w:rsid w:val="00CB4651"/>
    <w:rsid w:val="00CB4D15"/>
    <w:rsid w:val="00CB508C"/>
    <w:rsid w:val="00CB59B8"/>
    <w:rsid w:val="00CB5A84"/>
    <w:rsid w:val="00CB67E6"/>
    <w:rsid w:val="00CB6B18"/>
    <w:rsid w:val="00CB7C53"/>
    <w:rsid w:val="00CC0667"/>
    <w:rsid w:val="00CC0FC5"/>
    <w:rsid w:val="00CC2646"/>
    <w:rsid w:val="00CC35F1"/>
    <w:rsid w:val="00CC445E"/>
    <w:rsid w:val="00CC4A45"/>
    <w:rsid w:val="00CC7491"/>
    <w:rsid w:val="00CC7C96"/>
    <w:rsid w:val="00CD0030"/>
    <w:rsid w:val="00CD0970"/>
    <w:rsid w:val="00CD15B1"/>
    <w:rsid w:val="00CD27C5"/>
    <w:rsid w:val="00CD2A6A"/>
    <w:rsid w:val="00CD44F9"/>
    <w:rsid w:val="00CD4A7E"/>
    <w:rsid w:val="00CD4C9C"/>
    <w:rsid w:val="00CD5157"/>
    <w:rsid w:val="00CD66BA"/>
    <w:rsid w:val="00CD6A9A"/>
    <w:rsid w:val="00CD705A"/>
    <w:rsid w:val="00CD7884"/>
    <w:rsid w:val="00CE3949"/>
    <w:rsid w:val="00CE3BDA"/>
    <w:rsid w:val="00CE4815"/>
    <w:rsid w:val="00CE59AC"/>
    <w:rsid w:val="00CE7629"/>
    <w:rsid w:val="00CE76D2"/>
    <w:rsid w:val="00CF0801"/>
    <w:rsid w:val="00CF18B3"/>
    <w:rsid w:val="00CF1B16"/>
    <w:rsid w:val="00CF255B"/>
    <w:rsid w:val="00CF43E3"/>
    <w:rsid w:val="00CF4D67"/>
    <w:rsid w:val="00CF5A1B"/>
    <w:rsid w:val="00CF5C2E"/>
    <w:rsid w:val="00CF5F04"/>
    <w:rsid w:val="00CF66FF"/>
    <w:rsid w:val="00CF74F4"/>
    <w:rsid w:val="00CF77F3"/>
    <w:rsid w:val="00CF79BD"/>
    <w:rsid w:val="00CF7D3B"/>
    <w:rsid w:val="00D0109C"/>
    <w:rsid w:val="00D01CD9"/>
    <w:rsid w:val="00D0209F"/>
    <w:rsid w:val="00D05C69"/>
    <w:rsid w:val="00D05F07"/>
    <w:rsid w:val="00D06A30"/>
    <w:rsid w:val="00D0714F"/>
    <w:rsid w:val="00D07370"/>
    <w:rsid w:val="00D07D76"/>
    <w:rsid w:val="00D07E54"/>
    <w:rsid w:val="00D1009B"/>
    <w:rsid w:val="00D10442"/>
    <w:rsid w:val="00D11707"/>
    <w:rsid w:val="00D11815"/>
    <w:rsid w:val="00D1197D"/>
    <w:rsid w:val="00D12482"/>
    <w:rsid w:val="00D13C5B"/>
    <w:rsid w:val="00D15925"/>
    <w:rsid w:val="00D16506"/>
    <w:rsid w:val="00D16CBD"/>
    <w:rsid w:val="00D16CBF"/>
    <w:rsid w:val="00D207A3"/>
    <w:rsid w:val="00D21BB9"/>
    <w:rsid w:val="00D21E0E"/>
    <w:rsid w:val="00D22AE1"/>
    <w:rsid w:val="00D22EA0"/>
    <w:rsid w:val="00D232B7"/>
    <w:rsid w:val="00D25602"/>
    <w:rsid w:val="00D30202"/>
    <w:rsid w:val="00D309FE"/>
    <w:rsid w:val="00D316BD"/>
    <w:rsid w:val="00D33A7A"/>
    <w:rsid w:val="00D34AE2"/>
    <w:rsid w:val="00D34B42"/>
    <w:rsid w:val="00D36E62"/>
    <w:rsid w:val="00D410F0"/>
    <w:rsid w:val="00D414DE"/>
    <w:rsid w:val="00D42CC9"/>
    <w:rsid w:val="00D42FC1"/>
    <w:rsid w:val="00D43095"/>
    <w:rsid w:val="00D431E4"/>
    <w:rsid w:val="00D44C39"/>
    <w:rsid w:val="00D451DB"/>
    <w:rsid w:val="00D459D0"/>
    <w:rsid w:val="00D461EE"/>
    <w:rsid w:val="00D46790"/>
    <w:rsid w:val="00D4792F"/>
    <w:rsid w:val="00D47A93"/>
    <w:rsid w:val="00D50D90"/>
    <w:rsid w:val="00D51A06"/>
    <w:rsid w:val="00D53AE5"/>
    <w:rsid w:val="00D53FF4"/>
    <w:rsid w:val="00D5450C"/>
    <w:rsid w:val="00D60E87"/>
    <w:rsid w:val="00D60FA4"/>
    <w:rsid w:val="00D6143F"/>
    <w:rsid w:val="00D644EB"/>
    <w:rsid w:val="00D6489F"/>
    <w:rsid w:val="00D65774"/>
    <w:rsid w:val="00D65CCC"/>
    <w:rsid w:val="00D66B80"/>
    <w:rsid w:val="00D671C3"/>
    <w:rsid w:val="00D67267"/>
    <w:rsid w:val="00D67318"/>
    <w:rsid w:val="00D67843"/>
    <w:rsid w:val="00D7055B"/>
    <w:rsid w:val="00D71465"/>
    <w:rsid w:val="00D72B2E"/>
    <w:rsid w:val="00D73D23"/>
    <w:rsid w:val="00D740A5"/>
    <w:rsid w:val="00D749F4"/>
    <w:rsid w:val="00D74A2C"/>
    <w:rsid w:val="00D764EA"/>
    <w:rsid w:val="00D76581"/>
    <w:rsid w:val="00D7674F"/>
    <w:rsid w:val="00D76A22"/>
    <w:rsid w:val="00D80587"/>
    <w:rsid w:val="00D80711"/>
    <w:rsid w:val="00D80EF0"/>
    <w:rsid w:val="00D81D98"/>
    <w:rsid w:val="00D8385F"/>
    <w:rsid w:val="00D85C7B"/>
    <w:rsid w:val="00D87BC0"/>
    <w:rsid w:val="00D9012A"/>
    <w:rsid w:val="00D90398"/>
    <w:rsid w:val="00D9112D"/>
    <w:rsid w:val="00D9113B"/>
    <w:rsid w:val="00D926FA"/>
    <w:rsid w:val="00D93456"/>
    <w:rsid w:val="00D94231"/>
    <w:rsid w:val="00D9429A"/>
    <w:rsid w:val="00D96671"/>
    <w:rsid w:val="00D978D7"/>
    <w:rsid w:val="00D97DB5"/>
    <w:rsid w:val="00DA1BC5"/>
    <w:rsid w:val="00DA1DF0"/>
    <w:rsid w:val="00DA214D"/>
    <w:rsid w:val="00DA29C4"/>
    <w:rsid w:val="00DA2F85"/>
    <w:rsid w:val="00DA4DD5"/>
    <w:rsid w:val="00DA4E93"/>
    <w:rsid w:val="00DA5608"/>
    <w:rsid w:val="00DA5DB3"/>
    <w:rsid w:val="00DA607F"/>
    <w:rsid w:val="00DB00B2"/>
    <w:rsid w:val="00DB0B08"/>
    <w:rsid w:val="00DB1159"/>
    <w:rsid w:val="00DB158D"/>
    <w:rsid w:val="00DB27ED"/>
    <w:rsid w:val="00DB3645"/>
    <w:rsid w:val="00DB4DC9"/>
    <w:rsid w:val="00DB5196"/>
    <w:rsid w:val="00DB5816"/>
    <w:rsid w:val="00DC03DE"/>
    <w:rsid w:val="00DC09A7"/>
    <w:rsid w:val="00DC1D6F"/>
    <w:rsid w:val="00DC1F68"/>
    <w:rsid w:val="00DC2CAF"/>
    <w:rsid w:val="00DC4214"/>
    <w:rsid w:val="00DC6A49"/>
    <w:rsid w:val="00DC6E67"/>
    <w:rsid w:val="00DD0030"/>
    <w:rsid w:val="00DD00BC"/>
    <w:rsid w:val="00DD0934"/>
    <w:rsid w:val="00DD11D5"/>
    <w:rsid w:val="00DD1FAE"/>
    <w:rsid w:val="00DD2885"/>
    <w:rsid w:val="00DD2B47"/>
    <w:rsid w:val="00DD3290"/>
    <w:rsid w:val="00DD3848"/>
    <w:rsid w:val="00DD4FAE"/>
    <w:rsid w:val="00DD51DA"/>
    <w:rsid w:val="00DD5674"/>
    <w:rsid w:val="00DD5FD7"/>
    <w:rsid w:val="00DD6C67"/>
    <w:rsid w:val="00DD7432"/>
    <w:rsid w:val="00DD7762"/>
    <w:rsid w:val="00DD779C"/>
    <w:rsid w:val="00DD7FC5"/>
    <w:rsid w:val="00DE01C1"/>
    <w:rsid w:val="00DE0BDE"/>
    <w:rsid w:val="00DE211F"/>
    <w:rsid w:val="00DE2FB7"/>
    <w:rsid w:val="00DE5BD4"/>
    <w:rsid w:val="00DE644D"/>
    <w:rsid w:val="00DE64E6"/>
    <w:rsid w:val="00DE6D5C"/>
    <w:rsid w:val="00DE6FE6"/>
    <w:rsid w:val="00DE7DB5"/>
    <w:rsid w:val="00DF0289"/>
    <w:rsid w:val="00DF0346"/>
    <w:rsid w:val="00DF0BDA"/>
    <w:rsid w:val="00DF39E2"/>
    <w:rsid w:val="00DF4570"/>
    <w:rsid w:val="00DF4F7B"/>
    <w:rsid w:val="00DF5520"/>
    <w:rsid w:val="00DF6EAC"/>
    <w:rsid w:val="00DF761F"/>
    <w:rsid w:val="00DF76D8"/>
    <w:rsid w:val="00DF7CDE"/>
    <w:rsid w:val="00E00C76"/>
    <w:rsid w:val="00E0149F"/>
    <w:rsid w:val="00E0182A"/>
    <w:rsid w:val="00E032D0"/>
    <w:rsid w:val="00E03819"/>
    <w:rsid w:val="00E043CF"/>
    <w:rsid w:val="00E04AF8"/>
    <w:rsid w:val="00E054E9"/>
    <w:rsid w:val="00E064B1"/>
    <w:rsid w:val="00E07DB5"/>
    <w:rsid w:val="00E100A0"/>
    <w:rsid w:val="00E114D7"/>
    <w:rsid w:val="00E11F3A"/>
    <w:rsid w:val="00E121F4"/>
    <w:rsid w:val="00E12EBB"/>
    <w:rsid w:val="00E13978"/>
    <w:rsid w:val="00E13D87"/>
    <w:rsid w:val="00E16572"/>
    <w:rsid w:val="00E21032"/>
    <w:rsid w:val="00E2107A"/>
    <w:rsid w:val="00E22F68"/>
    <w:rsid w:val="00E25355"/>
    <w:rsid w:val="00E25EA1"/>
    <w:rsid w:val="00E27BCD"/>
    <w:rsid w:val="00E311F7"/>
    <w:rsid w:val="00E31386"/>
    <w:rsid w:val="00E31CBD"/>
    <w:rsid w:val="00E324FA"/>
    <w:rsid w:val="00E32743"/>
    <w:rsid w:val="00E32E2D"/>
    <w:rsid w:val="00E341A1"/>
    <w:rsid w:val="00E348F6"/>
    <w:rsid w:val="00E34B63"/>
    <w:rsid w:val="00E34CB3"/>
    <w:rsid w:val="00E34D50"/>
    <w:rsid w:val="00E34E50"/>
    <w:rsid w:val="00E35B04"/>
    <w:rsid w:val="00E35CB1"/>
    <w:rsid w:val="00E36D29"/>
    <w:rsid w:val="00E37A2C"/>
    <w:rsid w:val="00E37ECE"/>
    <w:rsid w:val="00E4055F"/>
    <w:rsid w:val="00E40873"/>
    <w:rsid w:val="00E40A56"/>
    <w:rsid w:val="00E410A5"/>
    <w:rsid w:val="00E41321"/>
    <w:rsid w:val="00E41F9C"/>
    <w:rsid w:val="00E4217A"/>
    <w:rsid w:val="00E4229A"/>
    <w:rsid w:val="00E42EC6"/>
    <w:rsid w:val="00E4554B"/>
    <w:rsid w:val="00E475F5"/>
    <w:rsid w:val="00E50BFB"/>
    <w:rsid w:val="00E5178A"/>
    <w:rsid w:val="00E51A57"/>
    <w:rsid w:val="00E52004"/>
    <w:rsid w:val="00E539C4"/>
    <w:rsid w:val="00E548E2"/>
    <w:rsid w:val="00E55263"/>
    <w:rsid w:val="00E55343"/>
    <w:rsid w:val="00E55FC9"/>
    <w:rsid w:val="00E560CC"/>
    <w:rsid w:val="00E60754"/>
    <w:rsid w:val="00E612D1"/>
    <w:rsid w:val="00E63667"/>
    <w:rsid w:val="00E64A5C"/>
    <w:rsid w:val="00E6613F"/>
    <w:rsid w:val="00E66514"/>
    <w:rsid w:val="00E6671B"/>
    <w:rsid w:val="00E66A65"/>
    <w:rsid w:val="00E66B10"/>
    <w:rsid w:val="00E66F72"/>
    <w:rsid w:val="00E7127C"/>
    <w:rsid w:val="00E73F2C"/>
    <w:rsid w:val="00E75040"/>
    <w:rsid w:val="00E76721"/>
    <w:rsid w:val="00E7692B"/>
    <w:rsid w:val="00E76933"/>
    <w:rsid w:val="00E77F19"/>
    <w:rsid w:val="00E80E0B"/>
    <w:rsid w:val="00E83698"/>
    <w:rsid w:val="00E839F0"/>
    <w:rsid w:val="00E83BAC"/>
    <w:rsid w:val="00E84632"/>
    <w:rsid w:val="00E85113"/>
    <w:rsid w:val="00E85749"/>
    <w:rsid w:val="00E85750"/>
    <w:rsid w:val="00E86F11"/>
    <w:rsid w:val="00E8736A"/>
    <w:rsid w:val="00E91645"/>
    <w:rsid w:val="00E946BD"/>
    <w:rsid w:val="00E94A54"/>
    <w:rsid w:val="00E950A0"/>
    <w:rsid w:val="00E96378"/>
    <w:rsid w:val="00E96756"/>
    <w:rsid w:val="00E971E8"/>
    <w:rsid w:val="00E97AB5"/>
    <w:rsid w:val="00EA0EDB"/>
    <w:rsid w:val="00EA122D"/>
    <w:rsid w:val="00EA2423"/>
    <w:rsid w:val="00EA2803"/>
    <w:rsid w:val="00EA2BB3"/>
    <w:rsid w:val="00EA2D20"/>
    <w:rsid w:val="00EA4056"/>
    <w:rsid w:val="00EA4468"/>
    <w:rsid w:val="00EA5BEC"/>
    <w:rsid w:val="00EA5E04"/>
    <w:rsid w:val="00EA653F"/>
    <w:rsid w:val="00EA7902"/>
    <w:rsid w:val="00EA79A2"/>
    <w:rsid w:val="00EB0AB7"/>
    <w:rsid w:val="00EB1219"/>
    <w:rsid w:val="00EB3BBC"/>
    <w:rsid w:val="00EB4B2F"/>
    <w:rsid w:val="00EB5255"/>
    <w:rsid w:val="00EB67C3"/>
    <w:rsid w:val="00EC02E9"/>
    <w:rsid w:val="00EC0CE7"/>
    <w:rsid w:val="00EC2ACC"/>
    <w:rsid w:val="00EC2E8E"/>
    <w:rsid w:val="00EC3B57"/>
    <w:rsid w:val="00EC550C"/>
    <w:rsid w:val="00EC59A8"/>
    <w:rsid w:val="00EC5C9E"/>
    <w:rsid w:val="00ED0EBB"/>
    <w:rsid w:val="00ED1772"/>
    <w:rsid w:val="00ED33A1"/>
    <w:rsid w:val="00ED3B41"/>
    <w:rsid w:val="00ED3F5F"/>
    <w:rsid w:val="00ED464F"/>
    <w:rsid w:val="00ED572B"/>
    <w:rsid w:val="00ED5D91"/>
    <w:rsid w:val="00ED6684"/>
    <w:rsid w:val="00ED6CC9"/>
    <w:rsid w:val="00ED7882"/>
    <w:rsid w:val="00ED7EE4"/>
    <w:rsid w:val="00EE04C4"/>
    <w:rsid w:val="00EE094A"/>
    <w:rsid w:val="00EE158A"/>
    <w:rsid w:val="00EE1693"/>
    <w:rsid w:val="00EE18EE"/>
    <w:rsid w:val="00EE2867"/>
    <w:rsid w:val="00EE3370"/>
    <w:rsid w:val="00EE4169"/>
    <w:rsid w:val="00EE5409"/>
    <w:rsid w:val="00EE5778"/>
    <w:rsid w:val="00EE5F08"/>
    <w:rsid w:val="00EE7B2F"/>
    <w:rsid w:val="00EE7F7D"/>
    <w:rsid w:val="00EF02C8"/>
    <w:rsid w:val="00EF0A20"/>
    <w:rsid w:val="00EF1F53"/>
    <w:rsid w:val="00EF1FCD"/>
    <w:rsid w:val="00EF222D"/>
    <w:rsid w:val="00EF390B"/>
    <w:rsid w:val="00EF47B7"/>
    <w:rsid w:val="00EF58F2"/>
    <w:rsid w:val="00EF6503"/>
    <w:rsid w:val="00EF672A"/>
    <w:rsid w:val="00EF6A82"/>
    <w:rsid w:val="00EF76B8"/>
    <w:rsid w:val="00F0018A"/>
    <w:rsid w:val="00F01858"/>
    <w:rsid w:val="00F01EBD"/>
    <w:rsid w:val="00F02816"/>
    <w:rsid w:val="00F030F1"/>
    <w:rsid w:val="00F03D27"/>
    <w:rsid w:val="00F0416B"/>
    <w:rsid w:val="00F042F4"/>
    <w:rsid w:val="00F06E9E"/>
    <w:rsid w:val="00F072EC"/>
    <w:rsid w:val="00F079D0"/>
    <w:rsid w:val="00F102AD"/>
    <w:rsid w:val="00F103F3"/>
    <w:rsid w:val="00F109BF"/>
    <w:rsid w:val="00F10FAD"/>
    <w:rsid w:val="00F12BD0"/>
    <w:rsid w:val="00F13818"/>
    <w:rsid w:val="00F169FC"/>
    <w:rsid w:val="00F16B6D"/>
    <w:rsid w:val="00F1772E"/>
    <w:rsid w:val="00F17CEE"/>
    <w:rsid w:val="00F17D3F"/>
    <w:rsid w:val="00F20762"/>
    <w:rsid w:val="00F223A6"/>
    <w:rsid w:val="00F257BA"/>
    <w:rsid w:val="00F25F01"/>
    <w:rsid w:val="00F261BA"/>
    <w:rsid w:val="00F3010D"/>
    <w:rsid w:val="00F30C96"/>
    <w:rsid w:val="00F3139F"/>
    <w:rsid w:val="00F31528"/>
    <w:rsid w:val="00F316C0"/>
    <w:rsid w:val="00F31F84"/>
    <w:rsid w:val="00F35130"/>
    <w:rsid w:val="00F35255"/>
    <w:rsid w:val="00F36313"/>
    <w:rsid w:val="00F36626"/>
    <w:rsid w:val="00F36A4C"/>
    <w:rsid w:val="00F40792"/>
    <w:rsid w:val="00F41FA5"/>
    <w:rsid w:val="00F433BE"/>
    <w:rsid w:val="00F436CC"/>
    <w:rsid w:val="00F448C0"/>
    <w:rsid w:val="00F47832"/>
    <w:rsid w:val="00F47F89"/>
    <w:rsid w:val="00F50B1C"/>
    <w:rsid w:val="00F537DC"/>
    <w:rsid w:val="00F53A14"/>
    <w:rsid w:val="00F53EF0"/>
    <w:rsid w:val="00F55A74"/>
    <w:rsid w:val="00F55B1A"/>
    <w:rsid w:val="00F55CF6"/>
    <w:rsid w:val="00F63133"/>
    <w:rsid w:val="00F6347F"/>
    <w:rsid w:val="00F64A65"/>
    <w:rsid w:val="00F64D6A"/>
    <w:rsid w:val="00F679D6"/>
    <w:rsid w:val="00F701CA"/>
    <w:rsid w:val="00F708BD"/>
    <w:rsid w:val="00F70E30"/>
    <w:rsid w:val="00F70FD5"/>
    <w:rsid w:val="00F719AE"/>
    <w:rsid w:val="00F71D0A"/>
    <w:rsid w:val="00F72EC1"/>
    <w:rsid w:val="00F72F11"/>
    <w:rsid w:val="00F7374A"/>
    <w:rsid w:val="00F73C6F"/>
    <w:rsid w:val="00F74CAE"/>
    <w:rsid w:val="00F75144"/>
    <w:rsid w:val="00F76EF7"/>
    <w:rsid w:val="00F81B44"/>
    <w:rsid w:val="00F823C6"/>
    <w:rsid w:val="00F832B9"/>
    <w:rsid w:val="00F83C17"/>
    <w:rsid w:val="00F8473E"/>
    <w:rsid w:val="00F85365"/>
    <w:rsid w:val="00F858B3"/>
    <w:rsid w:val="00F86C50"/>
    <w:rsid w:val="00F87137"/>
    <w:rsid w:val="00F95AD4"/>
    <w:rsid w:val="00F96670"/>
    <w:rsid w:val="00F979D7"/>
    <w:rsid w:val="00FA0CA6"/>
    <w:rsid w:val="00FA36C7"/>
    <w:rsid w:val="00FA3F29"/>
    <w:rsid w:val="00FA534E"/>
    <w:rsid w:val="00FA71CD"/>
    <w:rsid w:val="00FB0AF8"/>
    <w:rsid w:val="00FB1D56"/>
    <w:rsid w:val="00FB1E11"/>
    <w:rsid w:val="00FB396F"/>
    <w:rsid w:val="00FB46A2"/>
    <w:rsid w:val="00FB47DF"/>
    <w:rsid w:val="00FB4948"/>
    <w:rsid w:val="00FB7014"/>
    <w:rsid w:val="00FC1265"/>
    <w:rsid w:val="00FC2078"/>
    <w:rsid w:val="00FC4349"/>
    <w:rsid w:val="00FC52B8"/>
    <w:rsid w:val="00FC7CF0"/>
    <w:rsid w:val="00FD00DD"/>
    <w:rsid w:val="00FD1FD3"/>
    <w:rsid w:val="00FD3008"/>
    <w:rsid w:val="00FD4480"/>
    <w:rsid w:val="00FD6BD1"/>
    <w:rsid w:val="00FD6C26"/>
    <w:rsid w:val="00FD7473"/>
    <w:rsid w:val="00FE0A6F"/>
    <w:rsid w:val="00FE1301"/>
    <w:rsid w:val="00FE15C1"/>
    <w:rsid w:val="00FE48DA"/>
    <w:rsid w:val="00FE5C9B"/>
    <w:rsid w:val="00FE63D8"/>
    <w:rsid w:val="00FE6A44"/>
    <w:rsid w:val="00FE6F40"/>
    <w:rsid w:val="00FE7D48"/>
    <w:rsid w:val="00FF01D8"/>
    <w:rsid w:val="00FF09A3"/>
    <w:rsid w:val="00FF2E79"/>
    <w:rsid w:val="00FF36AD"/>
    <w:rsid w:val="00FF3866"/>
    <w:rsid w:val="00FF4969"/>
    <w:rsid w:val="00FF4F03"/>
    <w:rsid w:val="00FF4F41"/>
    <w:rsid w:val="00FF5080"/>
    <w:rsid w:val="00FF553A"/>
    <w:rsid w:val="00FF7D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01ff74"/>
    </o:shapedefaults>
    <o:shapelayout v:ext="edit">
      <o:idmap v:ext="edit" data="1"/>
    </o:shapelayout>
  </w:shapeDefaults>
  <w:decimalSymbol w:val="."/>
  <w:listSeparator w:val=","/>
  <w14:docId w14:val="6C4F9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Body Text" w:uiPriority="99"/>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B171FC"/>
    <w:pPr>
      <w:widowControl w:val="0"/>
      <w:jc w:val="both"/>
    </w:pPr>
    <w:rPr>
      <w:rFonts w:ascii="Arial" w:hAnsi="Arial"/>
      <w:sz w:val="22"/>
      <w:lang w:val="en-GB"/>
    </w:rPr>
  </w:style>
  <w:style w:type="paragraph" w:styleId="Titre1">
    <w:name w:val="heading 1"/>
    <w:basedOn w:val="Normal"/>
    <w:next w:val="Normal"/>
    <w:link w:val="Titre1Car"/>
    <w:qFormat/>
    <w:rsid w:val="00213970"/>
    <w:pPr>
      <w:numPr>
        <w:numId w:val="41"/>
      </w:numPr>
      <w:spacing w:before="240" w:after="60"/>
      <w:outlineLvl w:val="0"/>
    </w:pPr>
    <w:rPr>
      <w:b/>
      <w:kern w:val="28"/>
      <w:sz w:val="28"/>
    </w:rPr>
  </w:style>
  <w:style w:type="paragraph" w:styleId="Titre2">
    <w:name w:val="heading 2"/>
    <w:basedOn w:val="Titre1"/>
    <w:next w:val="Normal"/>
    <w:link w:val="Titre2Car"/>
    <w:qFormat/>
    <w:rsid w:val="007D2EAE"/>
    <w:pPr>
      <w:numPr>
        <w:ilvl w:val="1"/>
      </w:numPr>
      <w:jc w:val="left"/>
      <w:outlineLvl w:val="1"/>
    </w:pPr>
    <w:rPr>
      <w:rFonts w:cs="Arial"/>
      <w:bCs/>
      <w:iCs/>
      <w:sz w:val="26"/>
      <w:szCs w:val="28"/>
    </w:rPr>
  </w:style>
  <w:style w:type="paragraph" w:styleId="Titre3">
    <w:name w:val="heading 3"/>
    <w:basedOn w:val="Titre2"/>
    <w:next w:val="Normal"/>
    <w:link w:val="Titre3Car"/>
    <w:qFormat/>
    <w:rsid w:val="00820095"/>
    <w:pPr>
      <w:numPr>
        <w:ilvl w:val="2"/>
      </w:numPr>
      <w:outlineLvl w:val="2"/>
    </w:pPr>
    <w:rPr>
      <w:rFonts w:cs="Times New Roman"/>
      <w:bCs w:val="0"/>
      <w:szCs w:val="26"/>
    </w:rPr>
  </w:style>
  <w:style w:type="paragraph" w:styleId="Titre4">
    <w:name w:val="heading 4"/>
    <w:basedOn w:val="Normal"/>
    <w:next w:val="Normal"/>
    <w:link w:val="Titre4Car"/>
    <w:semiHidden/>
    <w:unhideWhenUsed/>
    <w:qFormat/>
    <w:rsid w:val="007D2EAE"/>
    <w:pPr>
      <w:keepNext/>
      <w:numPr>
        <w:ilvl w:val="3"/>
        <w:numId w:val="41"/>
      </w:numPr>
      <w:spacing w:before="240" w:after="60"/>
      <w:outlineLvl w:val="3"/>
    </w:pPr>
    <w:rPr>
      <w:rFonts w:ascii="Calibri" w:hAnsi="Calibri"/>
      <w:b/>
      <w:bCs/>
      <w:sz w:val="28"/>
      <w:szCs w:val="28"/>
    </w:rPr>
  </w:style>
  <w:style w:type="paragraph" w:styleId="Titre5">
    <w:name w:val="heading 5"/>
    <w:basedOn w:val="Normal"/>
    <w:next w:val="Normal"/>
    <w:link w:val="Titre5Car"/>
    <w:semiHidden/>
    <w:unhideWhenUsed/>
    <w:qFormat/>
    <w:rsid w:val="007D2EAE"/>
    <w:pPr>
      <w:numPr>
        <w:ilvl w:val="4"/>
        <w:numId w:val="41"/>
      </w:numPr>
      <w:spacing w:before="240" w:after="60"/>
      <w:outlineLvl w:val="4"/>
    </w:pPr>
    <w:rPr>
      <w:rFonts w:ascii="Calibri" w:hAnsi="Calibri"/>
      <w:b/>
      <w:bCs/>
      <w:i/>
      <w:iCs/>
      <w:sz w:val="26"/>
      <w:szCs w:val="26"/>
    </w:rPr>
  </w:style>
  <w:style w:type="paragraph" w:styleId="Titre6">
    <w:name w:val="heading 6"/>
    <w:basedOn w:val="Normal"/>
    <w:next w:val="Normal"/>
    <w:link w:val="Titre6Car"/>
    <w:semiHidden/>
    <w:unhideWhenUsed/>
    <w:qFormat/>
    <w:rsid w:val="007D2EAE"/>
    <w:pPr>
      <w:numPr>
        <w:ilvl w:val="5"/>
        <w:numId w:val="41"/>
      </w:numPr>
      <w:spacing w:before="240" w:after="60"/>
      <w:outlineLvl w:val="5"/>
    </w:pPr>
    <w:rPr>
      <w:rFonts w:ascii="Calibri" w:hAnsi="Calibri"/>
      <w:b/>
      <w:bCs/>
      <w:szCs w:val="22"/>
    </w:rPr>
  </w:style>
  <w:style w:type="paragraph" w:styleId="Titre7">
    <w:name w:val="heading 7"/>
    <w:basedOn w:val="Normal"/>
    <w:next w:val="Normal"/>
    <w:link w:val="Titre7Car"/>
    <w:semiHidden/>
    <w:unhideWhenUsed/>
    <w:qFormat/>
    <w:rsid w:val="007D2EAE"/>
    <w:pPr>
      <w:numPr>
        <w:ilvl w:val="6"/>
        <w:numId w:val="41"/>
      </w:numPr>
      <w:spacing w:before="240" w:after="60"/>
      <w:outlineLvl w:val="6"/>
    </w:pPr>
    <w:rPr>
      <w:rFonts w:ascii="Calibri" w:hAnsi="Calibri"/>
      <w:sz w:val="24"/>
      <w:szCs w:val="24"/>
    </w:rPr>
  </w:style>
  <w:style w:type="paragraph" w:styleId="Titre8">
    <w:name w:val="heading 8"/>
    <w:basedOn w:val="Normal"/>
    <w:next w:val="Normal"/>
    <w:link w:val="Titre8Car"/>
    <w:semiHidden/>
    <w:unhideWhenUsed/>
    <w:qFormat/>
    <w:rsid w:val="007D2EAE"/>
    <w:pPr>
      <w:numPr>
        <w:ilvl w:val="7"/>
        <w:numId w:val="41"/>
      </w:numPr>
      <w:spacing w:before="240" w:after="60"/>
      <w:outlineLvl w:val="7"/>
    </w:pPr>
    <w:rPr>
      <w:rFonts w:ascii="Calibri" w:hAnsi="Calibri"/>
      <w:i/>
      <w:iCs/>
      <w:sz w:val="24"/>
      <w:szCs w:val="24"/>
    </w:rPr>
  </w:style>
  <w:style w:type="paragraph" w:styleId="Titre9">
    <w:name w:val="heading 9"/>
    <w:basedOn w:val="Normal"/>
    <w:next w:val="Normal"/>
    <w:link w:val="Titre9Car"/>
    <w:semiHidden/>
    <w:unhideWhenUsed/>
    <w:qFormat/>
    <w:rsid w:val="007D2EAE"/>
    <w:pPr>
      <w:numPr>
        <w:ilvl w:val="8"/>
        <w:numId w:val="41"/>
      </w:numPr>
      <w:spacing w:before="240" w:after="60"/>
      <w:outlineLvl w:val="8"/>
    </w:pPr>
    <w:rPr>
      <w:rFonts w:ascii="Cambria" w:hAnsi="Cambria"/>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rsid w:val="00C87298"/>
    <w:pPr>
      <w:tabs>
        <w:tab w:val="center" w:pos="4819"/>
        <w:tab w:val="right" w:pos="9071"/>
      </w:tabs>
    </w:pPr>
  </w:style>
  <w:style w:type="paragraph" w:styleId="En-tte">
    <w:name w:val="header"/>
    <w:basedOn w:val="Normal"/>
    <w:rsid w:val="00C87298"/>
    <w:pPr>
      <w:tabs>
        <w:tab w:val="center" w:pos="4819"/>
        <w:tab w:val="right" w:pos="9071"/>
      </w:tabs>
    </w:pPr>
  </w:style>
  <w:style w:type="character" w:styleId="Numrodepage">
    <w:name w:val="page number"/>
    <w:rsid w:val="00C87298"/>
    <w:rPr>
      <w:sz w:val="20"/>
    </w:rPr>
  </w:style>
  <w:style w:type="paragraph" w:styleId="Corpsdetexte">
    <w:name w:val="Body Text"/>
    <w:basedOn w:val="Normal"/>
    <w:link w:val="CorpsdetexteCar"/>
    <w:uiPriority w:val="99"/>
    <w:rsid w:val="00C87298"/>
    <w:pPr>
      <w:tabs>
        <w:tab w:val="left" w:pos="-1440"/>
        <w:tab w:val="left" w:pos="-960"/>
        <w:tab w:val="left" w:pos="-480"/>
        <w:tab w:val="left" w:pos="1"/>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outlineLvl w:val="0"/>
    </w:pPr>
  </w:style>
  <w:style w:type="table" w:styleId="Grille">
    <w:name w:val="Table Grid"/>
    <w:basedOn w:val="TableauNormal"/>
    <w:rsid w:val="00C87298"/>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rpsdetexteCar">
    <w:name w:val="Corps de texte Car"/>
    <w:link w:val="Corpsdetexte"/>
    <w:uiPriority w:val="99"/>
    <w:rsid w:val="007A275C"/>
    <w:rPr>
      <w:rFonts w:ascii="Arial" w:hAnsi="Arial"/>
      <w:sz w:val="22"/>
      <w:lang w:val="en-GB" w:eastAsia="en-US" w:bidi="ar-SA"/>
    </w:rPr>
  </w:style>
  <w:style w:type="paragraph" w:styleId="Corpsdetexte3">
    <w:name w:val="Body Text 3"/>
    <w:basedOn w:val="Normal"/>
    <w:link w:val="Corpsdetexte3Car"/>
    <w:rsid w:val="00B16C51"/>
    <w:pPr>
      <w:spacing w:after="120"/>
    </w:pPr>
    <w:rPr>
      <w:sz w:val="16"/>
      <w:szCs w:val="16"/>
    </w:rPr>
  </w:style>
  <w:style w:type="character" w:customStyle="1" w:styleId="Corpsdetexte3Car">
    <w:name w:val="Corps de texte 3 Car"/>
    <w:link w:val="Corpsdetexte3"/>
    <w:rsid w:val="00B16C51"/>
    <w:rPr>
      <w:rFonts w:ascii="CG Times (W1)" w:hAnsi="CG Times (W1)"/>
      <w:sz w:val="16"/>
      <w:szCs w:val="16"/>
      <w:lang w:val="en-GB"/>
    </w:rPr>
  </w:style>
  <w:style w:type="paragraph" w:styleId="Paragraphedeliste">
    <w:name w:val="List Paragraph"/>
    <w:basedOn w:val="Normal"/>
    <w:uiPriority w:val="34"/>
    <w:rsid w:val="00536068"/>
    <w:pPr>
      <w:ind w:left="720"/>
    </w:pPr>
  </w:style>
  <w:style w:type="paragraph" w:styleId="Explorateurdedocument">
    <w:name w:val="Document Map"/>
    <w:basedOn w:val="Normal"/>
    <w:link w:val="ExplorateurdedocumentCar"/>
    <w:rsid w:val="003E188A"/>
    <w:rPr>
      <w:rFonts w:ascii="Tahoma" w:hAnsi="Tahoma" w:cs="Tahoma"/>
      <w:sz w:val="16"/>
      <w:szCs w:val="16"/>
    </w:rPr>
  </w:style>
  <w:style w:type="character" w:customStyle="1" w:styleId="ExplorateurdedocumentCar">
    <w:name w:val="Explorateur de document Car"/>
    <w:link w:val="Explorateurdedocument"/>
    <w:rsid w:val="003E188A"/>
    <w:rPr>
      <w:rFonts w:ascii="Tahoma" w:hAnsi="Tahoma" w:cs="Tahoma"/>
      <w:sz w:val="16"/>
      <w:szCs w:val="16"/>
      <w:lang w:val="en-GB"/>
    </w:rPr>
  </w:style>
  <w:style w:type="character" w:styleId="Lienhypertexte">
    <w:name w:val="Hyperlink"/>
    <w:uiPriority w:val="99"/>
    <w:unhideWhenUsed/>
    <w:rsid w:val="00503744"/>
    <w:rPr>
      <w:color w:val="444444"/>
      <w:u w:val="single"/>
    </w:rPr>
  </w:style>
  <w:style w:type="paragraph" w:styleId="NormalWeb">
    <w:name w:val="Normal (Web)"/>
    <w:basedOn w:val="Normal"/>
    <w:uiPriority w:val="99"/>
    <w:unhideWhenUsed/>
    <w:rsid w:val="00503744"/>
    <w:pPr>
      <w:widowControl/>
      <w:spacing w:after="360" w:line="360" w:lineRule="atLeast"/>
    </w:pPr>
    <w:rPr>
      <w:rFonts w:ascii="Times New Roman" w:hAnsi="Times New Roman"/>
      <w:sz w:val="24"/>
      <w:szCs w:val="24"/>
      <w:lang w:val="en-US"/>
    </w:rPr>
  </w:style>
  <w:style w:type="character" w:styleId="lev">
    <w:name w:val="Strong"/>
    <w:uiPriority w:val="22"/>
    <w:qFormat/>
    <w:rsid w:val="00503744"/>
    <w:rPr>
      <w:b/>
      <w:bCs/>
    </w:rPr>
  </w:style>
  <w:style w:type="paragraph" w:customStyle="1" w:styleId="tableau-titre">
    <w:name w:val="tableau-titre"/>
    <w:basedOn w:val="Normal"/>
    <w:rsid w:val="00AD2A36"/>
    <w:pPr>
      <w:widowControl/>
      <w:spacing w:before="100" w:beforeAutospacing="1" w:after="100" w:afterAutospacing="1"/>
    </w:pPr>
    <w:rPr>
      <w:rFonts w:ascii="Times New Roman" w:eastAsia="Calibri" w:hAnsi="Times New Roman"/>
      <w:color w:val="000000"/>
      <w:sz w:val="24"/>
      <w:szCs w:val="24"/>
      <w:lang w:val="en-US"/>
    </w:rPr>
  </w:style>
  <w:style w:type="character" w:customStyle="1" w:styleId="apple-style-span">
    <w:name w:val="apple-style-span"/>
    <w:basedOn w:val="Policepardfaut"/>
    <w:rsid w:val="004214BE"/>
  </w:style>
  <w:style w:type="character" w:customStyle="1" w:styleId="Titre1Car">
    <w:name w:val="Titre 1 Car"/>
    <w:link w:val="Titre1"/>
    <w:locked/>
    <w:rsid w:val="00213970"/>
    <w:rPr>
      <w:rFonts w:ascii="Arial" w:hAnsi="Arial"/>
      <w:b/>
      <w:kern w:val="28"/>
      <w:sz w:val="28"/>
      <w:lang w:val="en-GB"/>
    </w:rPr>
  </w:style>
  <w:style w:type="character" w:styleId="Accentuation">
    <w:name w:val="Emphasis"/>
    <w:uiPriority w:val="20"/>
    <w:qFormat/>
    <w:rsid w:val="005E6ACA"/>
    <w:rPr>
      <w:b/>
      <w:bCs/>
      <w:i w:val="0"/>
      <w:iCs w:val="0"/>
    </w:rPr>
  </w:style>
  <w:style w:type="paragraph" w:styleId="En-ttedetabledesmatires">
    <w:name w:val="TOC Heading"/>
    <w:basedOn w:val="Titre1"/>
    <w:next w:val="Normal"/>
    <w:uiPriority w:val="39"/>
    <w:semiHidden/>
    <w:unhideWhenUsed/>
    <w:qFormat/>
    <w:rsid w:val="00BA7D5F"/>
    <w:pPr>
      <w:keepLines/>
      <w:widowControl/>
      <w:spacing w:before="480" w:after="0" w:line="276" w:lineRule="auto"/>
      <w:outlineLvl w:val="9"/>
    </w:pPr>
    <w:rPr>
      <w:rFonts w:ascii="Cambria" w:hAnsi="Cambria"/>
      <w:bCs/>
      <w:color w:val="365F91"/>
      <w:kern w:val="0"/>
      <w:szCs w:val="28"/>
      <w:lang w:val="en-US"/>
    </w:rPr>
  </w:style>
  <w:style w:type="paragraph" w:styleId="TM1">
    <w:name w:val="toc 1"/>
    <w:basedOn w:val="Normal"/>
    <w:next w:val="Normal"/>
    <w:autoRedefine/>
    <w:uiPriority w:val="39"/>
    <w:qFormat/>
    <w:rsid w:val="00BA7D5F"/>
  </w:style>
  <w:style w:type="paragraph" w:styleId="TM3">
    <w:name w:val="toc 3"/>
    <w:basedOn w:val="Normal"/>
    <w:next w:val="Normal"/>
    <w:autoRedefine/>
    <w:uiPriority w:val="39"/>
    <w:qFormat/>
    <w:rsid w:val="00BA7D5F"/>
    <w:pPr>
      <w:ind w:left="400"/>
    </w:pPr>
  </w:style>
  <w:style w:type="paragraph" w:styleId="TM2">
    <w:name w:val="toc 2"/>
    <w:basedOn w:val="Normal"/>
    <w:next w:val="Normal"/>
    <w:autoRedefine/>
    <w:uiPriority w:val="39"/>
    <w:unhideWhenUsed/>
    <w:qFormat/>
    <w:rsid w:val="00BA7D5F"/>
    <w:pPr>
      <w:widowControl/>
      <w:spacing w:after="100" w:line="276" w:lineRule="auto"/>
      <w:ind w:left="220"/>
    </w:pPr>
    <w:rPr>
      <w:rFonts w:ascii="Calibri" w:hAnsi="Calibri"/>
      <w:szCs w:val="22"/>
      <w:lang w:val="en-US"/>
    </w:rPr>
  </w:style>
  <w:style w:type="paragraph" w:styleId="TM4">
    <w:name w:val="toc 4"/>
    <w:basedOn w:val="Normal"/>
    <w:next w:val="Normal"/>
    <w:autoRedefine/>
    <w:uiPriority w:val="39"/>
    <w:unhideWhenUsed/>
    <w:rsid w:val="00BA7D5F"/>
    <w:pPr>
      <w:widowControl/>
      <w:spacing w:after="100" w:line="276" w:lineRule="auto"/>
      <w:ind w:left="660"/>
    </w:pPr>
    <w:rPr>
      <w:rFonts w:ascii="Calibri" w:hAnsi="Calibri"/>
      <w:szCs w:val="22"/>
      <w:lang w:val="en-US"/>
    </w:rPr>
  </w:style>
  <w:style w:type="paragraph" w:styleId="TM5">
    <w:name w:val="toc 5"/>
    <w:basedOn w:val="Normal"/>
    <w:next w:val="Normal"/>
    <w:autoRedefine/>
    <w:uiPriority w:val="39"/>
    <w:unhideWhenUsed/>
    <w:rsid w:val="00BA7D5F"/>
    <w:pPr>
      <w:widowControl/>
      <w:spacing w:after="100" w:line="276" w:lineRule="auto"/>
      <w:ind w:left="880"/>
    </w:pPr>
    <w:rPr>
      <w:rFonts w:ascii="Calibri" w:hAnsi="Calibri"/>
      <w:szCs w:val="22"/>
      <w:lang w:val="en-US"/>
    </w:rPr>
  </w:style>
  <w:style w:type="paragraph" w:styleId="TM6">
    <w:name w:val="toc 6"/>
    <w:basedOn w:val="Normal"/>
    <w:next w:val="Normal"/>
    <w:autoRedefine/>
    <w:uiPriority w:val="39"/>
    <w:unhideWhenUsed/>
    <w:rsid w:val="00BA7D5F"/>
    <w:pPr>
      <w:widowControl/>
      <w:spacing w:after="100" w:line="276" w:lineRule="auto"/>
      <w:ind w:left="1100"/>
    </w:pPr>
    <w:rPr>
      <w:rFonts w:ascii="Calibri" w:hAnsi="Calibri"/>
      <w:szCs w:val="22"/>
      <w:lang w:val="en-US"/>
    </w:rPr>
  </w:style>
  <w:style w:type="paragraph" w:styleId="TM7">
    <w:name w:val="toc 7"/>
    <w:basedOn w:val="Normal"/>
    <w:next w:val="Normal"/>
    <w:autoRedefine/>
    <w:uiPriority w:val="39"/>
    <w:unhideWhenUsed/>
    <w:rsid w:val="00BA7D5F"/>
    <w:pPr>
      <w:widowControl/>
      <w:spacing w:after="100" w:line="276" w:lineRule="auto"/>
      <w:ind w:left="1320"/>
    </w:pPr>
    <w:rPr>
      <w:rFonts w:ascii="Calibri" w:hAnsi="Calibri"/>
      <w:szCs w:val="22"/>
      <w:lang w:val="en-US"/>
    </w:rPr>
  </w:style>
  <w:style w:type="paragraph" w:styleId="TM8">
    <w:name w:val="toc 8"/>
    <w:basedOn w:val="Normal"/>
    <w:next w:val="Normal"/>
    <w:autoRedefine/>
    <w:uiPriority w:val="39"/>
    <w:unhideWhenUsed/>
    <w:rsid w:val="00BA7D5F"/>
    <w:pPr>
      <w:widowControl/>
      <w:spacing w:after="100" w:line="276" w:lineRule="auto"/>
      <w:ind w:left="1540"/>
    </w:pPr>
    <w:rPr>
      <w:rFonts w:ascii="Calibri" w:hAnsi="Calibri"/>
      <w:szCs w:val="22"/>
      <w:lang w:val="en-US"/>
    </w:rPr>
  </w:style>
  <w:style w:type="paragraph" w:styleId="TM9">
    <w:name w:val="toc 9"/>
    <w:basedOn w:val="Normal"/>
    <w:next w:val="Normal"/>
    <w:autoRedefine/>
    <w:uiPriority w:val="39"/>
    <w:unhideWhenUsed/>
    <w:rsid w:val="00BA7D5F"/>
    <w:pPr>
      <w:widowControl/>
      <w:spacing w:after="100" w:line="276" w:lineRule="auto"/>
      <w:ind w:left="1760"/>
    </w:pPr>
    <w:rPr>
      <w:rFonts w:ascii="Calibri" w:hAnsi="Calibri"/>
      <w:szCs w:val="22"/>
      <w:lang w:val="en-US"/>
    </w:rPr>
  </w:style>
  <w:style w:type="paragraph" w:styleId="Textedebulles">
    <w:name w:val="Balloon Text"/>
    <w:basedOn w:val="Normal"/>
    <w:link w:val="TextedebullesCar"/>
    <w:rsid w:val="00BA7D5F"/>
    <w:rPr>
      <w:rFonts w:ascii="Tahoma" w:hAnsi="Tahoma" w:cs="Tahoma"/>
      <w:sz w:val="16"/>
      <w:szCs w:val="16"/>
    </w:rPr>
  </w:style>
  <w:style w:type="character" w:customStyle="1" w:styleId="TextedebullesCar">
    <w:name w:val="Texte de bulles Car"/>
    <w:link w:val="Textedebulles"/>
    <w:rsid w:val="00BA7D5F"/>
    <w:rPr>
      <w:rFonts w:ascii="Tahoma" w:hAnsi="Tahoma" w:cs="Tahoma"/>
      <w:sz w:val="16"/>
      <w:szCs w:val="16"/>
      <w:lang w:val="en-GB"/>
    </w:rPr>
  </w:style>
  <w:style w:type="character" w:styleId="Marquedannotation">
    <w:name w:val="annotation reference"/>
    <w:rsid w:val="00FF4F03"/>
    <w:rPr>
      <w:sz w:val="16"/>
      <w:szCs w:val="16"/>
    </w:rPr>
  </w:style>
  <w:style w:type="paragraph" w:styleId="Commentaire">
    <w:name w:val="annotation text"/>
    <w:basedOn w:val="Normal"/>
    <w:link w:val="CommentaireCar"/>
    <w:rsid w:val="00FF4F03"/>
  </w:style>
  <w:style w:type="character" w:customStyle="1" w:styleId="CommentaireCar">
    <w:name w:val="Commentaire Car"/>
    <w:link w:val="Commentaire"/>
    <w:rsid w:val="00FF4F03"/>
    <w:rPr>
      <w:rFonts w:ascii="CG Times (W1)" w:hAnsi="CG Times (W1)"/>
      <w:lang w:val="en-GB"/>
    </w:rPr>
  </w:style>
  <w:style w:type="paragraph" w:styleId="Objetducommentaire">
    <w:name w:val="annotation subject"/>
    <w:basedOn w:val="Commentaire"/>
    <w:next w:val="Commentaire"/>
    <w:link w:val="ObjetducommentaireCar"/>
    <w:rsid w:val="001C7A33"/>
    <w:rPr>
      <w:b/>
      <w:bCs/>
    </w:rPr>
  </w:style>
  <w:style w:type="character" w:customStyle="1" w:styleId="ObjetducommentaireCar">
    <w:name w:val="Objet du commentaire Car"/>
    <w:link w:val="Objetducommentaire"/>
    <w:rsid w:val="001C7A33"/>
    <w:rPr>
      <w:rFonts w:ascii="CG Times (W1)" w:hAnsi="CG Times (W1)"/>
      <w:b/>
      <w:bCs/>
      <w:lang w:val="en-GB"/>
    </w:rPr>
  </w:style>
  <w:style w:type="paragraph" w:styleId="Textebrut">
    <w:name w:val="Plain Text"/>
    <w:basedOn w:val="Normal"/>
    <w:link w:val="TextebrutCar"/>
    <w:uiPriority w:val="99"/>
    <w:unhideWhenUsed/>
    <w:rsid w:val="00DD4FAE"/>
    <w:pPr>
      <w:widowControl/>
    </w:pPr>
    <w:rPr>
      <w:rFonts w:ascii="Consolas" w:eastAsia="Calibri" w:hAnsi="Consolas"/>
      <w:sz w:val="21"/>
      <w:szCs w:val="21"/>
      <w:lang w:val="en-US"/>
    </w:rPr>
  </w:style>
  <w:style w:type="character" w:customStyle="1" w:styleId="TextebrutCar">
    <w:name w:val="Texte brut Car"/>
    <w:link w:val="Textebrut"/>
    <w:uiPriority w:val="99"/>
    <w:rsid w:val="00DD4FAE"/>
    <w:rPr>
      <w:rFonts w:ascii="Consolas" w:eastAsia="Calibri" w:hAnsi="Consolas" w:cs="Times New Roman"/>
      <w:sz w:val="21"/>
      <w:szCs w:val="21"/>
    </w:rPr>
  </w:style>
  <w:style w:type="paragraph" w:styleId="Rvision">
    <w:name w:val="Revision"/>
    <w:hidden/>
    <w:uiPriority w:val="99"/>
    <w:semiHidden/>
    <w:rsid w:val="005A47BD"/>
    <w:rPr>
      <w:rFonts w:ascii="CG Times (W1)" w:hAnsi="CG Times (W1)"/>
      <w:lang w:val="en-GB"/>
    </w:rPr>
  </w:style>
  <w:style w:type="paragraph" w:customStyle="1" w:styleId="Corps">
    <w:name w:val="Corps"/>
    <w:rsid w:val="00B433B7"/>
    <w:pPr>
      <w:suppressAutoHyphens/>
      <w:spacing w:after="180" w:line="312" w:lineRule="auto"/>
    </w:pPr>
    <w:rPr>
      <w:rFonts w:ascii="Helvetica Neue Light" w:eastAsia="ヒラギノ角ゴ Pro W3" w:hAnsi="Helvetica Neue Light"/>
      <w:color w:val="000000"/>
      <w:sz w:val="18"/>
      <w:lang w:val="fr-FR"/>
    </w:rPr>
  </w:style>
  <w:style w:type="paragraph" w:customStyle="1" w:styleId="Sous-section3">
    <w:name w:val="Sous-section 3"/>
    <w:next w:val="Normal"/>
    <w:rsid w:val="00F64D6A"/>
    <w:pPr>
      <w:keepNext/>
      <w:suppressAutoHyphens/>
      <w:spacing w:before="180" w:line="312" w:lineRule="auto"/>
      <w:outlineLvl w:val="2"/>
    </w:pPr>
    <w:rPr>
      <w:rFonts w:ascii="Helvetica Neue" w:eastAsia="ヒラギノ角ゴ Pro W3" w:hAnsi="Helvetica Neue"/>
      <w:b/>
      <w:color w:val="000000"/>
      <w:sz w:val="18"/>
    </w:rPr>
  </w:style>
  <w:style w:type="character" w:customStyle="1" w:styleId="hps">
    <w:name w:val="hps"/>
    <w:rsid w:val="00091CF8"/>
  </w:style>
  <w:style w:type="paragraph" w:customStyle="1" w:styleId="Default">
    <w:name w:val="Default"/>
    <w:rsid w:val="00CF5C2E"/>
    <w:pPr>
      <w:autoSpaceDE w:val="0"/>
      <w:autoSpaceDN w:val="0"/>
      <w:adjustRightInd w:val="0"/>
    </w:pPr>
    <w:rPr>
      <w:rFonts w:ascii="MS Mincho" w:eastAsia="MS Mincho" w:cs="MS Mincho"/>
      <w:color w:val="000000"/>
      <w:sz w:val="24"/>
      <w:szCs w:val="24"/>
    </w:rPr>
  </w:style>
  <w:style w:type="paragraph" w:styleId="Sous-titre">
    <w:name w:val="Subtitle"/>
    <w:basedOn w:val="Normal"/>
    <w:next w:val="Normal"/>
    <w:link w:val="Sous-titreCar"/>
    <w:qFormat/>
    <w:rsid w:val="00433CA4"/>
    <w:pPr>
      <w:spacing w:after="60"/>
      <w:jc w:val="center"/>
      <w:outlineLvl w:val="1"/>
    </w:pPr>
    <w:rPr>
      <w:rFonts w:cs="Arial"/>
      <w:b/>
      <w:bCs/>
      <w:sz w:val="24"/>
      <w:szCs w:val="24"/>
    </w:rPr>
  </w:style>
  <w:style w:type="character" w:customStyle="1" w:styleId="Sous-titreCar">
    <w:name w:val="Sous-titre Car"/>
    <w:link w:val="Sous-titre"/>
    <w:rsid w:val="00433CA4"/>
    <w:rPr>
      <w:rFonts w:ascii="Arial" w:eastAsia="Times New Roman" w:hAnsi="Arial" w:cs="Arial"/>
      <w:b/>
      <w:bCs/>
      <w:sz w:val="24"/>
      <w:szCs w:val="24"/>
      <w:lang w:val="en-GB"/>
    </w:rPr>
  </w:style>
  <w:style w:type="paragraph" w:styleId="Titre">
    <w:name w:val="Title"/>
    <w:next w:val="Normal"/>
    <w:link w:val="TitreCar"/>
    <w:qFormat/>
    <w:rsid w:val="0081395D"/>
    <w:pPr>
      <w:pageBreakBefore/>
      <w:widowControl w:val="0"/>
      <w:spacing w:before="240" w:after="240"/>
      <w:jc w:val="center"/>
    </w:pPr>
    <w:rPr>
      <w:rFonts w:ascii="Arial" w:hAnsi="Arial"/>
      <w:b/>
      <w:kern w:val="28"/>
      <w:sz w:val="28"/>
    </w:rPr>
  </w:style>
  <w:style w:type="character" w:customStyle="1" w:styleId="TitreCar">
    <w:name w:val="Titre Car"/>
    <w:link w:val="Titre"/>
    <w:rsid w:val="0081395D"/>
    <w:rPr>
      <w:rFonts w:ascii="Arial" w:hAnsi="Arial"/>
      <w:b/>
      <w:kern w:val="28"/>
      <w:sz w:val="28"/>
    </w:rPr>
  </w:style>
  <w:style w:type="character" w:customStyle="1" w:styleId="Titre2Car">
    <w:name w:val="Titre 2 Car"/>
    <w:link w:val="Titre2"/>
    <w:rsid w:val="007D2EAE"/>
    <w:rPr>
      <w:rFonts w:ascii="Arial" w:hAnsi="Arial" w:cs="Arial"/>
      <w:b/>
      <w:bCs/>
      <w:iCs/>
      <w:kern w:val="28"/>
      <w:sz w:val="26"/>
      <w:szCs w:val="28"/>
      <w:lang w:val="en-GB"/>
    </w:rPr>
  </w:style>
  <w:style w:type="numbering" w:customStyle="1" w:styleId="Headings">
    <w:name w:val="Headings"/>
    <w:uiPriority w:val="99"/>
    <w:rsid w:val="007D2EAE"/>
    <w:pPr>
      <w:numPr>
        <w:numId w:val="39"/>
      </w:numPr>
    </w:pPr>
  </w:style>
  <w:style w:type="paragraph" w:customStyle="1" w:styleId="TitleInline">
    <w:name w:val="Title Inline"/>
    <w:link w:val="TitleInlineChar"/>
    <w:qFormat/>
    <w:rsid w:val="00DD51DA"/>
    <w:pPr>
      <w:spacing w:before="240" w:after="240"/>
      <w:jc w:val="center"/>
    </w:pPr>
    <w:rPr>
      <w:rFonts w:ascii="Arial" w:hAnsi="Arial"/>
      <w:b/>
      <w:kern w:val="28"/>
      <w:sz w:val="28"/>
    </w:rPr>
  </w:style>
  <w:style w:type="character" w:customStyle="1" w:styleId="Titre4Car">
    <w:name w:val="Titre 4 Car"/>
    <w:link w:val="Titre4"/>
    <w:semiHidden/>
    <w:rsid w:val="007D2EAE"/>
    <w:rPr>
      <w:rFonts w:ascii="Calibri" w:hAnsi="Calibri"/>
      <w:b/>
      <w:bCs/>
      <w:sz w:val="28"/>
      <w:szCs w:val="28"/>
      <w:lang w:val="en-GB"/>
    </w:rPr>
  </w:style>
  <w:style w:type="character" w:customStyle="1" w:styleId="Titre5Car">
    <w:name w:val="Titre 5 Car"/>
    <w:link w:val="Titre5"/>
    <w:semiHidden/>
    <w:rsid w:val="007D2EAE"/>
    <w:rPr>
      <w:rFonts w:ascii="Calibri" w:hAnsi="Calibri"/>
      <w:b/>
      <w:bCs/>
      <w:i/>
      <w:iCs/>
      <w:sz w:val="26"/>
      <w:szCs w:val="26"/>
      <w:lang w:val="en-GB"/>
    </w:rPr>
  </w:style>
  <w:style w:type="character" w:customStyle="1" w:styleId="Titre6Car">
    <w:name w:val="Titre 6 Car"/>
    <w:link w:val="Titre6"/>
    <w:semiHidden/>
    <w:rsid w:val="007D2EAE"/>
    <w:rPr>
      <w:rFonts w:ascii="Calibri" w:hAnsi="Calibri"/>
      <w:b/>
      <w:bCs/>
      <w:sz w:val="22"/>
      <w:szCs w:val="22"/>
      <w:lang w:val="en-GB"/>
    </w:rPr>
  </w:style>
  <w:style w:type="character" w:customStyle="1" w:styleId="Titre7Car">
    <w:name w:val="Titre 7 Car"/>
    <w:link w:val="Titre7"/>
    <w:semiHidden/>
    <w:rsid w:val="007D2EAE"/>
    <w:rPr>
      <w:rFonts w:ascii="Calibri" w:hAnsi="Calibri"/>
      <w:sz w:val="24"/>
      <w:szCs w:val="24"/>
      <w:lang w:val="en-GB"/>
    </w:rPr>
  </w:style>
  <w:style w:type="character" w:customStyle="1" w:styleId="Titre8Car">
    <w:name w:val="Titre 8 Car"/>
    <w:link w:val="Titre8"/>
    <w:semiHidden/>
    <w:rsid w:val="007D2EAE"/>
    <w:rPr>
      <w:rFonts w:ascii="Calibri" w:hAnsi="Calibri"/>
      <w:i/>
      <w:iCs/>
      <w:sz w:val="24"/>
      <w:szCs w:val="24"/>
      <w:lang w:val="en-GB"/>
    </w:rPr>
  </w:style>
  <w:style w:type="character" w:customStyle="1" w:styleId="Titre9Car">
    <w:name w:val="Titre 9 Car"/>
    <w:link w:val="Titre9"/>
    <w:semiHidden/>
    <w:rsid w:val="007D2EAE"/>
    <w:rPr>
      <w:rFonts w:ascii="Cambria" w:hAnsi="Cambria"/>
      <w:sz w:val="22"/>
      <w:szCs w:val="22"/>
      <w:lang w:val="en-GB"/>
    </w:rPr>
  </w:style>
  <w:style w:type="character" w:customStyle="1" w:styleId="TitleInlineChar">
    <w:name w:val="Title Inline Char"/>
    <w:link w:val="TitleInline"/>
    <w:rsid w:val="00DD51DA"/>
    <w:rPr>
      <w:rFonts w:ascii="Arial" w:hAnsi="Arial"/>
      <w:b/>
      <w:kern w:val="28"/>
      <w:sz w:val="28"/>
    </w:rPr>
  </w:style>
  <w:style w:type="paragraph" w:customStyle="1" w:styleId="Bulleted1">
    <w:name w:val="Bulleted 1"/>
    <w:basedOn w:val="Normal"/>
    <w:link w:val="Bulleted1Char"/>
    <w:qFormat/>
    <w:rsid w:val="00CB5A84"/>
    <w:pPr>
      <w:numPr>
        <w:numId w:val="40"/>
      </w:numPr>
      <w:ind w:left="360"/>
    </w:pPr>
  </w:style>
  <w:style w:type="paragraph" w:customStyle="1" w:styleId="Bulleted2">
    <w:name w:val="Bulleted 2"/>
    <w:basedOn w:val="Bulleted1"/>
    <w:link w:val="Bulleted2Char"/>
    <w:qFormat/>
    <w:rsid w:val="00CB5A84"/>
    <w:pPr>
      <w:ind w:left="648"/>
    </w:pPr>
  </w:style>
  <w:style w:type="character" w:customStyle="1" w:styleId="Bulleted1Char">
    <w:name w:val="Bulleted 1 Char"/>
    <w:link w:val="Bulleted1"/>
    <w:rsid w:val="00CB5A84"/>
    <w:rPr>
      <w:rFonts w:ascii="Arial" w:hAnsi="Arial"/>
      <w:sz w:val="22"/>
      <w:lang w:val="en-GB"/>
    </w:rPr>
  </w:style>
  <w:style w:type="character" w:customStyle="1" w:styleId="Titre3Car">
    <w:name w:val="Titre 3 Car"/>
    <w:link w:val="Titre3"/>
    <w:rsid w:val="00820095"/>
    <w:rPr>
      <w:rFonts w:ascii="Arial" w:hAnsi="Arial"/>
      <w:b/>
      <w:iCs/>
      <w:kern w:val="28"/>
      <w:sz w:val="26"/>
      <w:szCs w:val="26"/>
      <w:lang w:val="en-GB"/>
    </w:rPr>
  </w:style>
  <w:style w:type="character" w:customStyle="1" w:styleId="Bulleted2Char">
    <w:name w:val="Bulleted 2 Char"/>
    <w:link w:val="Bulleted2"/>
    <w:rsid w:val="00CB5A84"/>
    <w:rPr>
      <w:rFonts w:ascii="Arial" w:hAnsi="Arial"/>
      <w:sz w:val="22"/>
      <w:lang w:val="en-GB"/>
    </w:rPr>
  </w:style>
  <w:style w:type="character" w:styleId="Accentuationdiscrte">
    <w:name w:val="Subtle Emphasis"/>
    <w:uiPriority w:val="19"/>
    <w:qFormat/>
    <w:rsid w:val="00494F2A"/>
    <w:rPr>
      <w:i/>
      <w:iCs/>
      <w:color w:val="808080"/>
    </w:rPr>
  </w:style>
  <w:style w:type="character" w:styleId="Forteaccentuation">
    <w:name w:val="Intense Emphasis"/>
    <w:uiPriority w:val="21"/>
    <w:qFormat/>
    <w:rsid w:val="00494F2A"/>
    <w:rPr>
      <w:b/>
      <w:bCs/>
      <w:i/>
      <w:iCs/>
      <w:color w:val="4F81BD"/>
    </w:rPr>
  </w:style>
  <w:style w:type="paragraph" w:styleId="Citation">
    <w:name w:val="Quote"/>
    <w:basedOn w:val="Normal"/>
    <w:next w:val="Normal"/>
    <w:link w:val="CitationCar"/>
    <w:uiPriority w:val="29"/>
    <w:qFormat/>
    <w:rsid w:val="00494F2A"/>
    <w:rPr>
      <w:i/>
      <w:iCs/>
      <w:color w:val="000000"/>
    </w:rPr>
  </w:style>
  <w:style w:type="character" w:customStyle="1" w:styleId="CitationCar">
    <w:name w:val="Citation Car"/>
    <w:link w:val="Citation"/>
    <w:uiPriority w:val="29"/>
    <w:rsid w:val="00494F2A"/>
    <w:rPr>
      <w:rFonts w:ascii="Arial" w:hAnsi="Arial"/>
      <w:i/>
      <w:iCs/>
      <w:color w:val="000000"/>
      <w:sz w:val="22"/>
      <w:lang w:val="en-GB"/>
    </w:rPr>
  </w:style>
  <w:style w:type="paragraph" w:styleId="Citationintense">
    <w:name w:val="Intense Quote"/>
    <w:basedOn w:val="Normal"/>
    <w:next w:val="Normal"/>
    <w:link w:val="CitationintenseCar"/>
    <w:uiPriority w:val="30"/>
    <w:qFormat/>
    <w:rsid w:val="00494F2A"/>
    <w:pPr>
      <w:pBdr>
        <w:bottom w:val="single" w:sz="4" w:space="4" w:color="4F81BD"/>
      </w:pBdr>
      <w:spacing w:before="200" w:after="280"/>
      <w:ind w:left="936" w:right="936"/>
    </w:pPr>
    <w:rPr>
      <w:b/>
      <w:bCs/>
      <w:i/>
      <w:iCs/>
      <w:color w:val="4F81BD"/>
    </w:rPr>
  </w:style>
  <w:style w:type="character" w:customStyle="1" w:styleId="CitationintenseCar">
    <w:name w:val="Citation intense Car"/>
    <w:link w:val="Citationintense"/>
    <w:uiPriority w:val="30"/>
    <w:rsid w:val="00494F2A"/>
    <w:rPr>
      <w:rFonts w:ascii="Arial" w:hAnsi="Arial"/>
      <w:b/>
      <w:bCs/>
      <w:i/>
      <w:iCs/>
      <w:color w:val="4F81BD"/>
      <w:sz w:val="22"/>
      <w:lang w:val="en-GB"/>
    </w:rPr>
  </w:style>
  <w:style w:type="character" w:styleId="Rfrenceple">
    <w:name w:val="Subtle Reference"/>
    <w:uiPriority w:val="31"/>
    <w:qFormat/>
    <w:rsid w:val="00494F2A"/>
    <w:rPr>
      <w:smallCaps/>
      <w:color w:val="C0504D"/>
      <w:u w:val="single"/>
    </w:rPr>
  </w:style>
  <w:style w:type="character" w:styleId="Rfrenceintense">
    <w:name w:val="Intense Reference"/>
    <w:uiPriority w:val="32"/>
    <w:qFormat/>
    <w:rsid w:val="00494F2A"/>
    <w:rPr>
      <w:b/>
      <w:bCs/>
      <w:smallCaps/>
      <w:color w:val="C0504D"/>
      <w:spacing w:val="5"/>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Body Text" w:uiPriority="99"/>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B171FC"/>
    <w:pPr>
      <w:widowControl w:val="0"/>
      <w:jc w:val="both"/>
    </w:pPr>
    <w:rPr>
      <w:rFonts w:ascii="Arial" w:hAnsi="Arial"/>
      <w:sz w:val="22"/>
      <w:lang w:val="en-GB"/>
    </w:rPr>
  </w:style>
  <w:style w:type="paragraph" w:styleId="Titre1">
    <w:name w:val="heading 1"/>
    <w:basedOn w:val="Normal"/>
    <w:next w:val="Normal"/>
    <w:link w:val="Titre1Car"/>
    <w:qFormat/>
    <w:rsid w:val="00213970"/>
    <w:pPr>
      <w:numPr>
        <w:numId w:val="41"/>
      </w:numPr>
      <w:spacing w:before="240" w:after="60"/>
      <w:outlineLvl w:val="0"/>
    </w:pPr>
    <w:rPr>
      <w:b/>
      <w:kern w:val="28"/>
      <w:sz w:val="28"/>
    </w:rPr>
  </w:style>
  <w:style w:type="paragraph" w:styleId="Titre2">
    <w:name w:val="heading 2"/>
    <w:basedOn w:val="Titre1"/>
    <w:next w:val="Normal"/>
    <w:link w:val="Titre2Car"/>
    <w:qFormat/>
    <w:rsid w:val="007D2EAE"/>
    <w:pPr>
      <w:numPr>
        <w:ilvl w:val="1"/>
      </w:numPr>
      <w:jc w:val="left"/>
      <w:outlineLvl w:val="1"/>
    </w:pPr>
    <w:rPr>
      <w:rFonts w:cs="Arial"/>
      <w:bCs/>
      <w:iCs/>
      <w:sz w:val="26"/>
      <w:szCs w:val="28"/>
    </w:rPr>
  </w:style>
  <w:style w:type="paragraph" w:styleId="Titre3">
    <w:name w:val="heading 3"/>
    <w:basedOn w:val="Titre2"/>
    <w:next w:val="Normal"/>
    <w:link w:val="Titre3Car"/>
    <w:qFormat/>
    <w:rsid w:val="00820095"/>
    <w:pPr>
      <w:numPr>
        <w:ilvl w:val="2"/>
      </w:numPr>
      <w:outlineLvl w:val="2"/>
    </w:pPr>
    <w:rPr>
      <w:rFonts w:cs="Times New Roman"/>
      <w:bCs w:val="0"/>
      <w:szCs w:val="26"/>
    </w:rPr>
  </w:style>
  <w:style w:type="paragraph" w:styleId="Titre4">
    <w:name w:val="heading 4"/>
    <w:basedOn w:val="Normal"/>
    <w:next w:val="Normal"/>
    <w:link w:val="Titre4Car"/>
    <w:semiHidden/>
    <w:unhideWhenUsed/>
    <w:qFormat/>
    <w:rsid w:val="007D2EAE"/>
    <w:pPr>
      <w:keepNext/>
      <w:numPr>
        <w:ilvl w:val="3"/>
        <w:numId w:val="41"/>
      </w:numPr>
      <w:spacing w:before="240" w:after="60"/>
      <w:outlineLvl w:val="3"/>
    </w:pPr>
    <w:rPr>
      <w:rFonts w:ascii="Calibri" w:hAnsi="Calibri"/>
      <w:b/>
      <w:bCs/>
      <w:sz w:val="28"/>
      <w:szCs w:val="28"/>
    </w:rPr>
  </w:style>
  <w:style w:type="paragraph" w:styleId="Titre5">
    <w:name w:val="heading 5"/>
    <w:basedOn w:val="Normal"/>
    <w:next w:val="Normal"/>
    <w:link w:val="Titre5Car"/>
    <w:semiHidden/>
    <w:unhideWhenUsed/>
    <w:qFormat/>
    <w:rsid w:val="007D2EAE"/>
    <w:pPr>
      <w:numPr>
        <w:ilvl w:val="4"/>
        <w:numId w:val="41"/>
      </w:numPr>
      <w:spacing w:before="240" w:after="60"/>
      <w:outlineLvl w:val="4"/>
    </w:pPr>
    <w:rPr>
      <w:rFonts w:ascii="Calibri" w:hAnsi="Calibri"/>
      <w:b/>
      <w:bCs/>
      <w:i/>
      <w:iCs/>
      <w:sz w:val="26"/>
      <w:szCs w:val="26"/>
    </w:rPr>
  </w:style>
  <w:style w:type="paragraph" w:styleId="Titre6">
    <w:name w:val="heading 6"/>
    <w:basedOn w:val="Normal"/>
    <w:next w:val="Normal"/>
    <w:link w:val="Titre6Car"/>
    <w:semiHidden/>
    <w:unhideWhenUsed/>
    <w:qFormat/>
    <w:rsid w:val="007D2EAE"/>
    <w:pPr>
      <w:numPr>
        <w:ilvl w:val="5"/>
        <w:numId w:val="41"/>
      </w:numPr>
      <w:spacing w:before="240" w:after="60"/>
      <w:outlineLvl w:val="5"/>
    </w:pPr>
    <w:rPr>
      <w:rFonts w:ascii="Calibri" w:hAnsi="Calibri"/>
      <w:b/>
      <w:bCs/>
      <w:szCs w:val="22"/>
    </w:rPr>
  </w:style>
  <w:style w:type="paragraph" w:styleId="Titre7">
    <w:name w:val="heading 7"/>
    <w:basedOn w:val="Normal"/>
    <w:next w:val="Normal"/>
    <w:link w:val="Titre7Car"/>
    <w:semiHidden/>
    <w:unhideWhenUsed/>
    <w:qFormat/>
    <w:rsid w:val="007D2EAE"/>
    <w:pPr>
      <w:numPr>
        <w:ilvl w:val="6"/>
        <w:numId w:val="41"/>
      </w:numPr>
      <w:spacing w:before="240" w:after="60"/>
      <w:outlineLvl w:val="6"/>
    </w:pPr>
    <w:rPr>
      <w:rFonts w:ascii="Calibri" w:hAnsi="Calibri"/>
      <w:sz w:val="24"/>
      <w:szCs w:val="24"/>
    </w:rPr>
  </w:style>
  <w:style w:type="paragraph" w:styleId="Titre8">
    <w:name w:val="heading 8"/>
    <w:basedOn w:val="Normal"/>
    <w:next w:val="Normal"/>
    <w:link w:val="Titre8Car"/>
    <w:semiHidden/>
    <w:unhideWhenUsed/>
    <w:qFormat/>
    <w:rsid w:val="007D2EAE"/>
    <w:pPr>
      <w:numPr>
        <w:ilvl w:val="7"/>
        <w:numId w:val="41"/>
      </w:numPr>
      <w:spacing w:before="240" w:after="60"/>
      <w:outlineLvl w:val="7"/>
    </w:pPr>
    <w:rPr>
      <w:rFonts w:ascii="Calibri" w:hAnsi="Calibri"/>
      <w:i/>
      <w:iCs/>
      <w:sz w:val="24"/>
      <w:szCs w:val="24"/>
    </w:rPr>
  </w:style>
  <w:style w:type="paragraph" w:styleId="Titre9">
    <w:name w:val="heading 9"/>
    <w:basedOn w:val="Normal"/>
    <w:next w:val="Normal"/>
    <w:link w:val="Titre9Car"/>
    <w:semiHidden/>
    <w:unhideWhenUsed/>
    <w:qFormat/>
    <w:rsid w:val="007D2EAE"/>
    <w:pPr>
      <w:numPr>
        <w:ilvl w:val="8"/>
        <w:numId w:val="41"/>
      </w:numPr>
      <w:spacing w:before="240" w:after="60"/>
      <w:outlineLvl w:val="8"/>
    </w:pPr>
    <w:rPr>
      <w:rFonts w:ascii="Cambria" w:hAnsi="Cambria"/>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rsid w:val="00C87298"/>
    <w:pPr>
      <w:tabs>
        <w:tab w:val="center" w:pos="4819"/>
        <w:tab w:val="right" w:pos="9071"/>
      </w:tabs>
    </w:pPr>
  </w:style>
  <w:style w:type="paragraph" w:styleId="En-tte">
    <w:name w:val="header"/>
    <w:basedOn w:val="Normal"/>
    <w:rsid w:val="00C87298"/>
    <w:pPr>
      <w:tabs>
        <w:tab w:val="center" w:pos="4819"/>
        <w:tab w:val="right" w:pos="9071"/>
      </w:tabs>
    </w:pPr>
  </w:style>
  <w:style w:type="character" w:styleId="Numrodepage">
    <w:name w:val="page number"/>
    <w:rsid w:val="00C87298"/>
    <w:rPr>
      <w:sz w:val="20"/>
    </w:rPr>
  </w:style>
  <w:style w:type="paragraph" w:styleId="Corpsdetexte">
    <w:name w:val="Body Text"/>
    <w:basedOn w:val="Normal"/>
    <w:link w:val="CorpsdetexteCar"/>
    <w:uiPriority w:val="99"/>
    <w:rsid w:val="00C87298"/>
    <w:pPr>
      <w:tabs>
        <w:tab w:val="left" w:pos="-1440"/>
        <w:tab w:val="left" w:pos="-960"/>
        <w:tab w:val="left" w:pos="-480"/>
        <w:tab w:val="left" w:pos="1"/>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outlineLvl w:val="0"/>
    </w:pPr>
  </w:style>
  <w:style w:type="table" w:styleId="Grille">
    <w:name w:val="Table Grid"/>
    <w:basedOn w:val="TableauNormal"/>
    <w:rsid w:val="00C87298"/>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rpsdetexteCar">
    <w:name w:val="Corps de texte Car"/>
    <w:link w:val="Corpsdetexte"/>
    <w:uiPriority w:val="99"/>
    <w:rsid w:val="007A275C"/>
    <w:rPr>
      <w:rFonts w:ascii="Arial" w:hAnsi="Arial"/>
      <w:sz w:val="22"/>
      <w:lang w:val="en-GB" w:eastAsia="en-US" w:bidi="ar-SA"/>
    </w:rPr>
  </w:style>
  <w:style w:type="paragraph" w:styleId="Corpsdetexte3">
    <w:name w:val="Body Text 3"/>
    <w:basedOn w:val="Normal"/>
    <w:link w:val="Corpsdetexte3Car"/>
    <w:rsid w:val="00B16C51"/>
    <w:pPr>
      <w:spacing w:after="120"/>
    </w:pPr>
    <w:rPr>
      <w:sz w:val="16"/>
      <w:szCs w:val="16"/>
    </w:rPr>
  </w:style>
  <w:style w:type="character" w:customStyle="1" w:styleId="Corpsdetexte3Car">
    <w:name w:val="Corps de texte 3 Car"/>
    <w:link w:val="Corpsdetexte3"/>
    <w:rsid w:val="00B16C51"/>
    <w:rPr>
      <w:rFonts w:ascii="CG Times (W1)" w:hAnsi="CG Times (W1)"/>
      <w:sz w:val="16"/>
      <w:szCs w:val="16"/>
      <w:lang w:val="en-GB"/>
    </w:rPr>
  </w:style>
  <w:style w:type="paragraph" w:styleId="Paragraphedeliste">
    <w:name w:val="List Paragraph"/>
    <w:basedOn w:val="Normal"/>
    <w:uiPriority w:val="34"/>
    <w:rsid w:val="00536068"/>
    <w:pPr>
      <w:ind w:left="720"/>
    </w:pPr>
  </w:style>
  <w:style w:type="paragraph" w:styleId="Explorateurdedocument">
    <w:name w:val="Document Map"/>
    <w:basedOn w:val="Normal"/>
    <w:link w:val="ExplorateurdedocumentCar"/>
    <w:rsid w:val="003E188A"/>
    <w:rPr>
      <w:rFonts w:ascii="Tahoma" w:hAnsi="Tahoma" w:cs="Tahoma"/>
      <w:sz w:val="16"/>
      <w:szCs w:val="16"/>
    </w:rPr>
  </w:style>
  <w:style w:type="character" w:customStyle="1" w:styleId="ExplorateurdedocumentCar">
    <w:name w:val="Explorateur de document Car"/>
    <w:link w:val="Explorateurdedocument"/>
    <w:rsid w:val="003E188A"/>
    <w:rPr>
      <w:rFonts w:ascii="Tahoma" w:hAnsi="Tahoma" w:cs="Tahoma"/>
      <w:sz w:val="16"/>
      <w:szCs w:val="16"/>
      <w:lang w:val="en-GB"/>
    </w:rPr>
  </w:style>
  <w:style w:type="character" w:styleId="Lienhypertexte">
    <w:name w:val="Hyperlink"/>
    <w:uiPriority w:val="99"/>
    <w:unhideWhenUsed/>
    <w:rsid w:val="00503744"/>
    <w:rPr>
      <w:color w:val="444444"/>
      <w:u w:val="single"/>
    </w:rPr>
  </w:style>
  <w:style w:type="paragraph" w:styleId="NormalWeb">
    <w:name w:val="Normal (Web)"/>
    <w:basedOn w:val="Normal"/>
    <w:uiPriority w:val="99"/>
    <w:unhideWhenUsed/>
    <w:rsid w:val="00503744"/>
    <w:pPr>
      <w:widowControl/>
      <w:spacing w:after="360" w:line="360" w:lineRule="atLeast"/>
    </w:pPr>
    <w:rPr>
      <w:rFonts w:ascii="Times New Roman" w:hAnsi="Times New Roman"/>
      <w:sz w:val="24"/>
      <w:szCs w:val="24"/>
      <w:lang w:val="en-US"/>
    </w:rPr>
  </w:style>
  <w:style w:type="character" w:styleId="lev">
    <w:name w:val="Strong"/>
    <w:uiPriority w:val="22"/>
    <w:qFormat/>
    <w:rsid w:val="00503744"/>
    <w:rPr>
      <w:b/>
      <w:bCs/>
    </w:rPr>
  </w:style>
  <w:style w:type="paragraph" w:customStyle="1" w:styleId="tableau-titre">
    <w:name w:val="tableau-titre"/>
    <w:basedOn w:val="Normal"/>
    <w:rsid w:val="00AD2A36"/>
    <w:pPr>
      <w:widowControl/>
      <w:spacing w:before="100" w:beforeAutospacing="1" w:after="100" w:afterAutospacing="1"/>
    </w:pPr>
    <w:rPr>
      <w:rFonts w:ascii="Times New Roman" w:eastAsia="Calibri" w:hAnsi="Times New Roman"/>
      <w:color w:val="000000"/>
      <w:sz w:val="24"/>
      <w:szCs w:val="24"/>
      <w:lang w:val="en-US"/>
    </w:rPr>
  </w:style>
  <w:style w:type="character" w:customStyle="1" w:styleId="apple-style-span">
    <w:name w:val="apple-style-span"/>
    <w:basedOn w:val="Policepardfaut"/>
    <w:rsid w:val="004214BE"/>
  </w:style>
  <w:style w:type="character" w:customStyle="1" w:styleId="Titre1Car">
    <w:name w:val="Titre 1 Car"/>
    <w:link w:val="Titre1"/>
    <w:locked/>
    <w:rsid w:val="00213970"/>
    <w:rPr>
      <w:rFonts w:ascii="Arial" w:hAnsi="Arial"/>
      <w:b/>
      <w:kern w:val="28"/>
      <w:sz w:val="28"/>
      <w:lang w:val="en-GB"/>
    </w:rPr>
  </w:style>
  <w:style w:type="character" w:styleId="Accentuation">
    <w:name w:val="Emphasis"/>
    <w:uiPriority w:val="20"/>
    <w:qFormat/>
    <w:rsid w:val="005E6ACA"/>
    <w:rPr>
      <w:b/>
      <w:bCs/>
      <w:i w:val="0"/>
      <w:iCs w:val="0"/>
    </w:rPr>
  </w:style>
  <w:style w:type="paragraph" w:styleId="En-ttedetabledesmatires">
    <w:name w:val="TOC Heading"/>
    <w:basedOn w:val="Titre1"/>
    <w:next w:val="Normal"/>
    <w:uiPriority w:val="39"/>
    <w:semiHidden/>
    <w:unhideWhenUsed/>
    <w:qFormat/>
    <w:rsid w:val="00BA7D5F"/>
    <w:pPr>
      <w:keepLines/>
      <w:widowControl/>
      <w:spacing w:before="480" w:after="0" w:line="276" w:lineRule="auto"/>
      <w:outlineLvl w:val="9"/>
    </w:pPr>
    <w:rPr>
      <w:rFonts w:ascii="Cambria" w:hAnsi="Cambria"/>
      <w:bCs/>
      <w:color w:val="365F91"/>
      <w:kern w:val="0"/>
      <w:szCs w:val="28"/>
      <w:lang w:val="en-US"/>
    </w:rPr>
  </w:style>
  <w:style w:type="paragraph" w:styleId="TM1">
    <w:name w:val="toc 1"/>
    <w:basedOn w:val="Normal"/>
    <w:next w:val="Normal"/>
    <w:autoRedefine/>
    <w:uiPriority w:val="39"/>
    <w:qFormat/>
    <w:rsid w:val="00BA7D5F"/>
  </w:style>
  <w:style w:type="paragraph" w:styleId="TM3">
    <w:name w:val="toc 3"/>
    <w:basedOn w:val="Normal"/>
    <w:next w:val="Normal"/>
    <w:autoRedefine/>
    <w:uiPriority w:val="39"/>
    <w:qFormat/>
    <w:rsid w:val="00BA7D5F"/>
    <w:pPr>
      <w:ind w:left="400"/>
    </w:pPr>
  </w:style>
  <w:style w:type="paragraph" w:styleId="TM2">
    <w:name w:val="toc 2"/>
    <w:basedOn w:val="Normal"/>
    <w:next w:val="Normal"/>
    <w:autoRedefine/>
    <w:uiPriority w:val="39"/>
    <w:unhideWhenUsed/>
    <w:qFormat/>
    <w:rsid w:val="00BA7D5F"/>
    <w:pPr>
      <w:widowControl/>
      <w:spacing w:after="100" w:line="276" w:lineRule="auto"/>
      <w:ind w:left="220"/>
    </w:pPr>
    <w:rPr>
      <w:rFonts w:ascii="Calibri" w:hAnsi="Calibri"/>
      <w:szCs w:val="22"/>
      <w:lang w:val="en-US"/>
    </w:rPr>
  </w:style>
  <w:style w:type="paragraph" w:styleId="TM4">
    <w:name w:val="toc 4"/>
    <w:basedOn w:val="Normal"/>
    <w:next w:val="Normal"/>
    <w:autoRedefine/>
    <w:uiPriority w:val="39"/>
    <w:unhideWhenUsed/>
    <w:rsid w:val="00BA7D5F"/>
    <w:pPr>
      <w:widowControl/>
      <w:spacing w:after="100" w:line="276" w:lineRule="auto"/>
      <w:ind w:left="660"/>
    </w:pPr>
    <w:rPr>
      <w:rFonts w:ascii="Calibri" w:hAnsi="Calibri"/>
      <w:szCs w:val="22"/>
      <w:lang w:val="en-US"/>
    </w:rPr>
  </w:style>
  <w:style w:type="paragraph" w:styleId="TM5">
    <w:name w:val="toc 5"/>
    <w:basedOn w:val="Normal"/>
    <w:next w:val="Normal"/>
    <w:autoRedefine/>
    <w:uiPriority w:val="39"/>
    <w:unhideWhenUsed/>
    <w:rsid w:val="00BA7D5F"/>
    <w:pPr>
      <w:widowControl/>
      <w:spacing w:after="100" w:line="276" w:lineRule="auto"/>
      <w:ind w:left="880"/>
    </w:pPr>
    <w:rPr>
      <w:rFonts w:ascii="Calibri" w:hAnsi="Calibri"/>
      <w:szCs w:val="22"/>
      <w:lang w:val="en-US"/>
    </w:rPr>
  </w:style>
  <w:style w:type="paragraph" w:styleId="TM6">
    <w:name w:val="toc 6"/>
    <w:basedOn w:val="Normal"/>
    <w:next w:val="Normal"/>
    <w:autoRedefine/>
    <w:uiPriority w:val="39"/>
    <w:unhideWhenUsed/>
    <w:rsid w:val="00BA7D5F"/>
    <w:pPr>
      <w:widowControl/>
      <w:spacing w:after="100" w:line="276" w:lineRule="auto"/>
      <w:ind w:left="1100"/>
    </w:pPr>
    <w:rPr>
      <w:rFonts w:ascii="Calibri" w:hAnsi="Calibri"/>
      <w:szCs w:val="22"/>
      <w:lang w:val="en-US"/>
    </w:rPr>
  </w:style>
  <w:style w:type="paragraph" w:styleId="TM7">
    <w:name w:val="toc 7"/>
    <w:basedOn w:val="Normal"/>
    <w:next w:val="Normal"/>
    <w:autoRedefine/>
    <w:uiPriority w:val="39"/>
    <w:unhideWhenUsed/>
    <w:rsid w:val="00BA7D5F"/>
    <w:pPr>
      <w:widowControl/>
      <w:spacing w:after="100" w:line="276" w:lineRule="auto"/>
      <w:ind w:left="1320"/>
    </w:pPr>
    <w:rPr>
      <w:rFonts w:ascii="Calibri" w:hAnsi="Calibri"/>
      <w:szCs w:val="22"/>
      <w:lang w:val="en-US"/>
    </w:rPr>
  </w:style>
  <w:style w:type="paragraph" w:styleId="TM8">
    <w:name w:val="toc 8"/>
    <w:basedOn w:val="Normal"/>
    <w:next w:val="Normal"/>
    <w:autoRedefine/>
    <w:uiPriority w:val="39"/>
    <w:unhideWhenUsed/>
    <w:rsid w:val="00BA7D5F"/>
    <w:pPr>
      <w:widowControl/>
      <w:spacing w:after="100" w:line="276" w:lineRule="auto"/>
      <w:ind w:left="1540"/>
    </w:pPr>
    <w:rPr>
      <w:rFonts w:ascii="Calibri" w:hAnsi="Calibri"/>
      <w:szCs w:val="22"/>
      <w:lang w:val="en-US"/>
    </w:rPr>
  </w:style>
  <w:style w:type="paragraph" w:styleId="TM9">
    <w:name w:val="toc 9"/>
    <w:basedOn w:val="Normal"/>
    <w:next w:val="Normal"/>
    <w:autoRedefine/>
    <w:uiPriority w:val="39"/>
    <w:unhideWhenUsed/>
    <w:rsid w:val="00BA7D5F"/>
    <w:pPr>
      <w:widowControl/>
      <w:spacing w:after="100" w:line="276" w:lineRule="auto"/>
      <w:ind w:left="1760"/>
    </w:pPr>
    <w:rPr>
      <w:rFonts w:ascii="Calibri" w:hAnsi="Calibri"/>
      <w:szCs w:val="22"/>
      <w:lang w:val="en-US"/>
    </w:rPr>
  </w:style>
  <w:style w:type="paragraph" w:styleId="Textedebulles">
    <w:name w:val="Balloon Text"/>
    <w:basedOn w:val="Normal"/>
    <w:link w:val="TextedebullesCar"/>
    <w:rsid w:val="00BA7D5F"/>
    <w:rPr>
      <w:rFonts w:ascii="Tahoma" w:hAnsi="Tahoma" w:cs="Tahoma"/>
      <w:sz w:val="16"/>
      <w:szCs w:val="16"/>
    </w:rPr>
  </w:style>
  <w:style w:type="character" w:customStyle="1" w:styleId="TextedebullesCar">
    <w:name w:val="Texte de bulles Car"/>
    <w:link w:val="Textedebulles"/>
    <w:rsid w:val="00BA7D5F"/>
    <w:rPr>
      <w:rFonts w:ascii="Tahoma" w:hAnsi="Tahoma" w:cs="Tahoma"/>
      <w:sz w:val="16"/>
      <w:szCs w:val="16"/>
      <w:lang w:val="en-GB"/>
    </w:rPr>
  </w:style>
  <w:style w:type="character" w:styleId="Marquedannotation">
    <w:name w:val="annotation reference"/>
    <w:rsid w:val="00FF4F03"/>
    <w:rPr>
      <w:sz w:val="16"/>
      <w:szCs w:val="16"/>
    </w:rPr>
  </w:style>
  <w:style w:type="paragraph" w:styleId="Commentaire">
    <w:name w:val="annotation text"/>
    <w:basedOn w:val="Normal"/>
    <w:link w:val="CommentaireCar"/>
    <w:rsid w:val="00FF4F03"/>
  </w:style>
  <w:style w:type="character" w:customStyle="1" w:styleId="CommentaireCar">
    <w:name w:val="Commentaire Car"/>
    <w:link w:val="Commentaire"/>
    <w:rsid w:val="00FF4F03"/>
    <w:rPr>
      <w:rFonts w:ascii="CG Times (W1)" w:hAnsi="CG Times (W1)"/>
      <w:lang w:val="en-GB"/>
    </w:rPr>
  </w:style>
  <w:style w:type="paragraph" w:styleId="Objetducommentaire">
    <w:name w:val="annotation subject"/>
    <w:basedOn w:val="Commentaire"/>
    <w:next w:val="Commentaire"/>
    <w:link w:val="ObjetducommentaireCar"/>
    <w:rsid w:val="001C7A33"/>
    <w:rPr>
      <w:b/>
      <w:bCs/>
    </w:rPr>
  </w:style>
  <w:style w:type="character" w:customStyle="1" w:styleId="ObjetducommentaireCar">
    <w:name w:val="Objet du commentaire Car"/>
    <w:link w:val="Objetducommentaire"/>
    <w:rsid w:val="001C7A33"/>
    <w:rPr>
      <w:rFonts w:ascii="CG Times (W1)" w:hAnsi="CG Times (W1)"/>
      <w:b/>
      <w:bCs/>
      <w:lang w:val="en-GB"/>
    </w:rPr>
  </w:style>
  <w:style w:type="paragraph" w:styleId="Textebrut">
    <w:name w:val="Plain Text"/>
    <w:basedOn w:val="Normal"/>
    <w:link w:val="TextebrutCar"/>
    <w:uiPriority w:val="99"/>
    <w:unhideWhenUsed/>
    <w:rsid w:val="00DD4FAE"/>
    <w:pPr>
      <w:widowControl/>
    </w:pPr>
    <w:rPr>
      <w:rFonts w:ascii="Consolas" w:eastAsia="Calibri" w:hAnsi="Consolas"/>
      <w:sz w:val="21"/>
      <w:szCs w:val="21"/>
      <w:lang w:val="en-US"/>
    </w:rPr>
  </w:style>
  <w:style w:type="character" w:customStyle="1" w:styleId="TextebrutCar">
    <w:name w:val="Texte brut Car"/>
    <w:link w:val="Textebrut"/>
    <w:uiPriority w:val="99"/>
    <w:rsid w:val="00DD4FAE"/>
    <w:rPr>
      <w:rFonts w:ascii="Consolas" w:eastAsia="Calibri" w:hAnsi="Consolas" w:cs="Times New Roman"/>
      <w:sz w:val="21"/>
      <w:szCs w:val="21"/>
    </w:rPr>
  </w:style>
  <w:style w:type="paragraph" w:styleId="Rvision">
    <w:name w:val="Revision"/>
    <w:hidden/>
    <w:uiPriority w:val="99"/>
    <w:semiHidden/>
    <w:rsid w:val="005A47BD"/>
    <w:rPr>
      <w:rFonts w:ascii="CG Times (W1)" w:hAnsi="CG Times (W1)"/>
      <w:lang w:val="en-GB"/>
    </w:rPr>
  </w:style>
  <w:style w:type="paragraph" w:customStyle="1" w:styleId="Corps">
    <w:name w:val="Corps"/>
    <w:rsid w:val="00B433B7"/>
    <w:pPr>
      <w:suppressAutoHyphens/>
      <w:spacing w:after="180" w:line="312" w:lineRule="auto"/>
    </w:pPr>
    <w:rPr>
      <w:rFonts w:ascii="Helvetica Neue Light" w:eastAsia="ヒラギノ角ゴ Pro W3" w:hAnsi="Helvetica Neue Light"/>
      <w:color w:val="000000"/>
      <w:sz w:val="18"/>
      <w:lang w:val="fr-FR"/>
    </w:rPr>
  </w:style>
  <w:style w:type="paragraph" w:customStyle="1" w:styleId="Sous-section3">
    <w:name w:val="Sous-section 3"/>
    <w:next w:val="Normal"/>
    <w:rsid w:val="00F64D6A"/>
    <w:pPr>
      <w:keepNext/>
      <w:suppressAutoHyphens/>
      <w:spacing w:before="180" w:line="312" w:lineRule="auto"/>
      <w:outlineLvl w:val="2"/>
    </w:pPr>
    <w:rPr>
      <w:rFonts w:ascii="Helvetica Neue" w:eastAsia="ヒラギノ角ゴ Pro W3" w:hAnsi="Helvetica Neue"/>
      <w:b/>
      <w:color w:val="000000"/>
      <w:sz w:val="18"/>
    </w:rPr>
  </w:style>
  <w:style w:type="character" w:customStyle="1" w:styleId="hps">
    <w:name w:val="hps"/>
    <w:rsid w:val="00091CF8"/>
  </w:style>
  <w:style w:type="paragraph" w:customStyle="1" w:styleId="Default">
    <w:name w:val="Default"/>
    <w:rsid w:val="00CF5C2E"/>
    <w:pPr>
      <w:autoSpaceDE w:val="0"/>
      <w:autoSpaceDN w:val="0"/>
      <w:adjustRightInd w:val="0"/>
    </w:pPr>
    <w:rPr>
      <w:rFonts w:ascii="MS Mincho" w:eastAsia="MS Mincho" w:cs="MS Mincho"/>
      <w:color w:val="000000"/>
      <w:sz w:val="24"/>
      <w:szCs w:val="24"/>
    </w:rPr>
  </w:style>
  <w:style w:type="paragraph" w:styleId="Sous-titre">
    <w:name w:val="Subtitle"/>
    <w:basedOn w:val="Normal"/>
    <w:next w:val="Normal"/>
    <w:link w:val="Sous-titreCar"/>
    <w:qFormat/>
    <w:rsid w:val="00433CA4"/>
    <w:pPr>
      <w:spacing w:after="60"/>
      <w:jc w:val="center"/>
      <w:outlineLvl w:val="1"/>
    </w:pPr>
    <w:rPr>
      <w:rFonts w:cs="Arial"/>
      <w:b/>
      <w:bCs/>
      <w:sz w:val="24"/>
      <w:szCs w:val="24"/>
    </w:rPr>
  </w:style>
  <w:style w:type="character" w:customStyle="1" w:styleId="Sous-titreCar">
    <w:name w:val="Sous-titre Car"/>
    <w:link w:val="Sous-titre"/>
    <w:rsid w:val="00433CA4"/>
    <w:rPr>
      <w:rFonts w:ascii="Arial" w:eastAsia="Times New Roman" w:hAnsi="Arial" w:cs="Arial"/>
      <w:b/>
      <w:bCs/>
      <w:sz w:val="24"/>
      <w:szCs w:val="24"/>
      <w:lang w:val="en-GB"/>
    </w:rPr>
  </w:style>
  <w:style w:type="paragraph" w:styleId="Titre">
    <w:name w:val="Title"/>
    <w:next w:val="Normal"/>
    <w:link w:val="TitreCar"/>
    <w:qFormat/>
    <w:rsid w:val="0081395D"/>
    <w:pPr>
      <w:pageBreakBefore/>
      <w:widowControl w:val="0"/>
      <w:spacing w:before="240" w:after="240"/>
      <w:jc w:val="center"/>
    </w:pPr>
    <w:rPr>
      <w:rFonts w:ascii="Arial" w:hAnsi="Arial"/>
      <w:b/>
      <w:kern w:val="28"/>
      <w:sz w:val="28"/>
    </w:rPr>
  </w:style>
  <w:style w:type="character" w:customStyle="1" w:styleId="TitreCar">
    <w:name w:val="Titre Car"/>
    <w:link w:val="Titre"/>
    <w:rsid w:val="0081395D"/>
    <w:rPr>
      <w:rFonts w:ascii="Arial" w:hAnsi="Arial"/>
      <w:b/>
      <w:kern w:val="28"/>
      <w:sz w:val="28"/>
    </w:rPr>
  </w:style>
  <w:style w:type="character" w:customStyle="1" w:styleId="Titre2Car">
    <w:name w:val="Titre 2 Car"/>
    <w:link w:val="Titre2"/>
    <w:rsid w:val="007D2EAE"/>
    <w:rPr>
      <w:rFonts w:ascii="Arial" w:hAnsi="Arial" w:cs="Arial"/>
      <w:b/>
      <w:bCs/>
      <w:iCs/>
      <w:kern w:val="28"/>
      <w:sz w:val="26"/>
      <w:szCs w:val="28"/>
      <w:lang w:val="en-GB"/>
    </w:rPr>
  </w:style>
  <w:style w:type="numbering" w:customStyle="1" w:styleId="Headings">
    <w:name w:val="Headings"/>
    <w:uiPriority w:val="99"/>
    <w:rsid w:val="007D2EAE"/>
    <w:pPr>
      <w:numPr>
        <w:numId w:val="39"/>
      </w:numPr>
    </w:pPr>
  </w:style>
  <w:style w:type="paragraph" w:customStyle="1" w:styleId="TitleInline">
    <w:name w:val="Title Inline"/>
    <w:link w:val="TitleInlineChar"/>
    <w:qFormat/>
    <w:rsid w:val="00DD51DA"/>
    <w:pPr>
      <w:spacing w:before="240" w:after="240"/>
      <w:jc w:val="center"/>
    </w:pPr>
    <w:rPr>
      <w:rFonts w:ascii="Arial" w:hAnsi="Arial"/>
      <w:b/>
      <w:kern w:val="28"/>
      <w:sz w:val="28"/>
    </w:rPr>
  </w:style>
  <w:style w:type="character" w:customStyle="1" w:styleId="Titre4Car">
    <w:name w:val="Titre 4 Car"/>
    <w:link w:val="Titre4"/>
    <w:semiHidden/>
    <w:rsid w:val="007D2EAE"/>
    <w:rPr>
      <w:rFonts w:ascii="Calibri" w:hAnsi="Calibri"/>
      <w:b/>
      <w:bCs/>
      <w:sz w:val="28"/>
      <w:szCs w:val="28"/>
      <w:lang w:val="en-GB"/>
    </w:rPr>
  </w:style>
  <w:style w:type="character" w:customStyle="1" w:styleId="Titre5Car">
    <w:name w:val="Titre 5 Car"/>
    <w:link w:val="Titre5"/>
    <w:semiHidden/>
    <w:rsid w:val="007D2EAE"/>
    <w:rPr>
      <w:rFonts w:ascii="Calibri" w:hAnsi="Calibri"/>
      <w:b/>
      <w:bCs/>
      <w:i/>
      <w:iCs/>
      <w:sz w:val="26"/>
      <w:szCs w:val="26"/>
      <w:lang w:val="en-GB"/>
    </w:rPr>
  </w:style>
  <w:style w:type="character" w:customStyle="1" w:styleId="Titre6Car">
    <w:name w:val="Titre 6 Car"/>
    <w:link w:val="Titre6"/>
    <w:semiHidden/>
    <w:rsid w:val="007D2EAE"/>
    <w:rPr>
      <w:rFonts w:ascii="Calibri" w:hAnsi="Calibri"/>
      <w:b/>
      <w:bCs/>
      <w:sz w:val="22"/>
      <w:szCs w:val="22"/>
      <w:lang w:val="en-GB"/>
    </w:rPr>
  </w:style>
  <w:style w:type="character" w:customStyle="1" w:styleId="Titre7Car">
    <w:name w:val="Titre 7 Car"/>
    <w:link w:val="Titre7"/>
    <w:semiHidden/>
    <w:rsid w:val="007D2EAE"/>
    <w:rPr>
      <w:rFonts w:ascii="Calibri" w:hAnsi="Calibri"/>
      <w:sz w:val="24"/>
      <w:szCs w:val="24"/>
      <w:lang w:val="en-GB"/>
    </w:rPr>
  </w:style>
  <w:style w:type="character" w:customStyle="1" w:styleId="Titre8Car">
    <w:name w:val="Titre 8 Car"/>
    <w:link w:val="Titre8"/>
    <w:semiHidden/>
    <w:rsid w:val="007D2EAE"/>
    <w:rPr>
      <w:rFonts w:ascii="Calibri" w:hAnsi="Calibri"/>
      <w:i/>
      <w:iCs/>
      <w:sz w:val="24"/>
      <w:szCs w:val="24"/>
      <w:lang w:val="en-GB"/>
    </w:rPr>
  </w:style>
  <w:style w:type="character" w:customStyle="1" w:styleId="Titre9Car">
    <w:name w:val="Titre 9 Car"/>
    <w:link w:val="Titre9"/>
    <w:semiHidden/>
    <w:rsid w:val="007D2EAE"/>
    <w:rPr>
      <w:rFonts w:ascii="Cambria" w:hAnsi="Cambria"/>
      <w:sz w:val="22"/>
      <w:szCs w:val="22"/>
      <w:lang w:val="en-GB"/>
    </w:rPr>
  </w:style>
  <w:style w:type="character" w:customStyle="1" w:styleId="TitleInlineChar">
    <w:name w:val="Title Inline Char"/>
    <w:link w:val="TitleInline"/>
    <w:rsid w:val="00DD51DA"/>
    <w:rPr>
      <w:rFonts w:ascii="Arial" w:hAnsi="Arial"/>
      <w:b/>
      <w:kern w:val="28"/>
      <w:sz w:val="28"/>
    </w:rPr>
  </w:style>
  <w:style w:type="paragraph" w:customStyle="1" w:styleId="Bulleted1">
    <w:name w:val="Bulleted 1"/>
    <w:basedOn w:val="Normal"/>
    <w:link w:val="Bulleted1Char"/>
    <w:qFormat/>
    <w:rsid w:val="00CB5A84"/>
    <w:pPr>
      <w:numPr>
        <w:numId w:val="40"/>
      </w:numPr>
      <w:ind w:left="360"/>
    </w:pPr>
  </w:style>
  <w:style w:type="paragraph" w:customStyle="1" w:styleId="Bulleted2">
    <w:name w:val="Bulleted 2"/>
    <w:basedOn w:val="Bulleted1"/>
    <w:link w:val="Bulleted2Char"/>
    <w:qFormat/>
    <w:rsid w:val="00CB5A84"/>
    <w:pPr>
      <w:ind w:left="648"/>
    </w:pPr>
  </w:style>
  <w:style w:type="character" w:customStyle="1" w:styleId="Bulleted1Char">
    <w:name w:val="Bulleted 1 Char"/>
    <w:link w:val="Bulleted1"/>
    <w:rsid w:val="00CB5A84"/>
    <w:rPr>
      <w:rFonts w:ascii="Arial" w:hAnsi="Arial"/>
      <w:sz w:val="22"/>
      <w:lang w:val="en-GB"/>
    </w:rPr>
  </w:style>
  <w:style w:type="character" w:customStyle="1" w:styleId="Titre3Car">
    <w:name w:val="Titre 3 Car"/>
    <w:link w:val="Titre3"/>
    <w:rsid w:val="00820095"/>
    <w:rPr>
      <w:rFonts w:ascii="Arial" w:hAnsi="Arial"/>
      <w:b/>
      <w:iCs/>
      <w:kern w:val="28"/>
      <w:sz w:val="26"/>
      <w:szCs w:val="26"/>
      <w:lang w:val="en-GB"/>
    </w:rPr>
  </w:style>
  <w:style w:type="character" w:customStyle="1" w:styleId="Bulleted2Char">
    <w:name w:val="Bulleted 2 Char"/>
    <w:link w:val="Bulleted2"/>
    <w:rsid w:val="00CB5A84"/>
    <w:rPr>
      <w:rFonts w:ascii="Arial" w:hAnsi="Arial"/>
      <w:sz w:val="22"/>
      <w:lang w:val="en-GB"/>
    </w:rPr>
  </w:style>
  <w:style w:type="character" w:styleId="Accentuationdiscrte">
    <w:name w:val="Subtle Emphasis"/>
    <w:uiPriority w:val="19"/>
    <w:qFormat/>
    <w:rsid w:val="00494F2A"/>
    <w:rPr>
      <w:i/>
      <w:iCs/>
      <w:color w:val="808080"/>
    </w:rPr>
  </w:style>
  <w:style w:type="character" w:styleId="Forteaccentuation">
    <w:name w:val="Intense Emphasis"/>
    <w:uiPriority w:val="21"/>
    <w:qFormat/>
    <w:rsid w:val="00494F2A"/>
    <w:rPr>
      <w:b/>
      <w:bCs/>
      <w:i/>
      <w:iCs/>
      <w:color w:val="4F81BD"/>
    </w:rPr>
  </w:style>
  <w:style w:type="paragraph" w:styleId="Citation">
    <w:name w:val="Quote"/>
    <w:basedOn w:val="Normal"/>
    <w:next w:val="Normal"/>
    <w:link w:val="CitationCar"/>
    <w:uiPriority w:val="29"/>
    <w:qFormat/>
    <w:rsid w:val="00494F2A"/>
    <w:rPr>
      <w:i/>
      <w:iCs/>
      <w:color w:val="000000"/>
    </w:rPr>
  </w:style>
  <w:style w:type="character" w:customStyle="1" w:styleId="CitationCar">
    <w:name w:val="Citation Car"/>
    <w:link w:val="Citation"/>
    <w:uiPriority w:val="29"/>
    <w:rsid w:val="00494F2A"/>
    <w:rPr>
      <w:rFonts w:ascii="Arial" w:hAnsi="Arial"/>
      <w:i/>
      <w:iCs/>
      <w:color w:val="000000"/>
      <w:sz w:val="22"/>
      <w:lang w:val="en-GB"/>
    </w:rPr>
  </w:style>
  <w:style w:type="paragraph" w:styleId="Citationintense">
    <w:name w:val="Intense Quote"/>
    <w:basedOn w:val="Normal"/>
    <w:next w:val="Normal"/>
    <w:link w:val="CitationintenseCar"/>
    <w:uiPriority w:val="30"/>
    <w:qFormat/>
    <w:rsid w:val="00494F2A"/>
    <w:pPr>
      <w:pBdr>
        <w:bottom w:val="single" w:sz="4" w:space="4" w:color="4F81BD"/>
      </w:pBdr>
      <w:spacing w:before="200" w:after="280"/>
      <w:ind w:left="936" w:right="936"/>
    </w:pPr>
    <w:rPr>
      <w:b/>
      <w:bCs/>
      <w:i/>
      <w:iCs/>
      <w:color w:val="4F81BD"/>
    </w:rPr>
  </w:style>
  <w:style w:type="character" w:customStyle="1" w:styleId="CitationintenseCar">
    <w:name w:val="Citation intense Car"/>
    <w:link w:val="Citationintense"/>
    <w:uiPriority w:val="30"/>
    <w:rsid w:val="00494F2A"/>
    <w:rPr>
      <w:rFonts w:ascii="Arial" w:hAnsi="Arial"/>
      <w:b/>
      <w:bCs/>
      <w:i/>
      <w:iCs/>
      <w:color w:val="4F81BD"/>
      <w:sz w:val="22"/>
      <w:lang w:val="en-GB"/>
    </w:rPr>
  </w:style>
  <w:style w:type="character" w:styleId="Rfrenceple">
    <w:name w:val="Subtle Reference"/>
    <w:uiPriority w:val="31"/>
    <w:qFormat/>
    <w:rsid w:val="00494F2A"/>
    <w:rPr>
      <w:smallCaps/>
      <w:color w:val="C0504D"/>
      <w:u w:val="single"/>
    </w:rPr>
  </w:style>
  <w:style w:type="character" w:styleId="Rfrenceintense">
    <w:name w:val="Intense Reference"/>
    <w:uiPriority w:val="32"/>
    <w:qFormat/>
    <w:rsid w:val="00494F2A"/>
    <w:rPr>
      <w:b/>
      <w:bCs/>
      <w:smallCaps/>
      <w:color w:val="C0504D"/>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420">
      <w:bodyDiv w:val="1"/>
      <w:marLeft w:val="0"/>
      <w:marRight w:val="0"/>
      <w:marTop w:val="0"/>
      <w:marBottom w:val="0"/>
      <w:divBdr>
        <w:top w:val="none" w:sz="0" w:space="0" w:color="auto"/>
        <w:left w:val="none" w:sz="0" w:space="0" w:color="auto"/>
        <w:bottom w:val="none" w:sz="0" w:space="0" w:color="auto"/>
        <w:right w:val="none" w:sz="0" w:space="0" w:color="auto"/>
      </w:divBdr>
    </w:div>
    <w:div w:id="11688595">
      <w:bodyDiv w:val="1"/>
      <w:marLeft w:val="0"/>
      <w:marRight w:val="0"/>
      <w:marTop w:val="0"/>
      <w:marBottom w:val="0"/>
      <w:divBdr>
        <w:top w:val="none" w:sz="0" w:space="0" w:color="auto"/>
        <w:left w:val="none" w:sz="0" w:space="0" w:color="auto"/>
        <w:bottom w:val="none" w:sz="0" w:space="0" w:color="auto"/>
        <w:right w:val="none" w:sz="0" w:space="0" w:color="auto"/>
      </w:divBdr>
    </w:div>
    <w:div w:id="51925939">
      <w:bodyDiv w:val="1"/>
      <w:marLeft w:val="0"/>
      <w:marRight w:val="0"/>
      <w:marTop w:val="0"/>
      <w:marBottom w:val="0"/>
      <w:divBdr>
        <w:top w:val="none" w:sz="0" w:space="0" w:color="auto"/>
        <w:left w:val="none" w:sz="0" w:space="0" w:color="auto"/>
        <w:bottom w:val="none" w:sz="0" w:space="0" w:color="auto"/>
        <w:right w:val="none" w:sz="0" w:space="0" w:color="auto"/>
      </w:divBdr>
    </w:div>
    <w:div w:id="86539181">
      <w:bodyDiv w:val="1"/>
      <w:marLeft w:val="0"/>
      <w:marRight w:val="0"/>
      <w:marTop w:val="0"/>
      <w:marBottom w:val="0"/>
      <w:divBdr>
        <w:top w:val="none" w:sz="0" w:space="0" w:color="auto"/>
        <w:left w:val="none" w:sz="0" w:space="0" w:color="auto"/>
        <w:bottom w:val="none" w:sz="0" w:space="0" w:color="auto"/>
        <w:right w:val="none" w:sz="0" w:space="0" w:color="auto"/>
      </w:divBdr>
    </w:div>
    <w:div w:id="99372139">
      <w:bodyDiv w:val="1"/>
      <w:marLeft w:val="0"/>
      <w:marRight w:val="0"/>
      <w:marTop w:val="0"/>
      <w:marBottom w:val="0"/>
      <w:divBdr>
        <w:top w:val="none" w:sz="0" w:space="0" w:color="auto"/>
        <w:left w:val="none" w:sz="0" w:space="0" w:color="auto"/>
        <w:bottom w:val="none" w:sz="0" w:space="0" w:color="auto"/>
        <w:right w:val="none" w:sz="0" w:space="0" w:color="auto"/>
      </w:divBdr>
    </w:div>
    <w:div w:id="105739139">
      <w:bodyDiv w:val="1"/>
      <w:marLeft w:val="0"/>
      <w:marRight w:val="0"/>
      <w:marTop w:val="0"/>
      <w:marBottom w:val="0"/>
      <w:divBdr>
        <w:top w:val="none" w:sz="0" w:space="0" w:color="auto"/>
        <w:left w:val="none" w:sz="0" w:space="0" w:color="auto"/>
        <w:bottom w:val="none" w:sz="0" w:space="0" w:color="auto"/>
        <w:right w:val="none" w:sz="0" w:space="0" w:color="auto"/>
      </w:divBdr>
    </w:div>
    <w:div w:id="119543836">
      <w:bodyDiv w:val="1"/>
      <w:marLeft w:val="0"/>
      <w:marRight w:val="0"/>
      <w:marTop w:val="0"/>
      <w:marBottom w:val="0"/>
      <w:divBdr>
        <w:top w:val="none" w:sz="0" w:space="0" w:color="auto"/>
        <w:left w:val="none" w:sz="0" w:space="0" w:color="auto"/>
        <w:bottom w:val="none" w:sz="0" w:space="0" w:color="auto"/>
        <w:right w:val="none" w:sz="0" w:space="0" w:color="auto"/>
      </w:divBdr>
    </w:div>
    <w:div w:id="122041633">
      <w:bodyDiv w:val="1"/>
      <w:marLeft w:val="0"/>
      <w:marRight w:val="0"/>
      <w:marTop w:val="0"/>
      <w:marBottom w:val="0"/>
      <w:divBdr>
        <w:top w:val="none" w:sz="0" w:space="0" w:color="auto"/>
        <w:left w:val="none" w:sz="0" w:space="0" w:color="auto"/>
        <w:bottom w:val="none" w:sz="0" w:space="0" w:color="auto"/>
        <w:right w:val="none" w:sz="0" w:space="0" w:color="auto"/>
      </w:divBdr>
    </w:div>
    <w:div w:id="127746041">
      <w:bodyDiv w:val="1"/>
      <w:marLeft w:val="0"/>
      <w:marRight w:val="0"/>
      <w:marTop w:val="0"/>
      <w:marBottom w:val="0"/>
      <w:divBdr>
        <w:top w:val="none" w:sz="0" w:space="0" w:color="auto"/>
        <w:left w:val="none" w:sz="0" w:space="0" w:color="auto"/>
        <w:bottom w:val="none" w:sz="0" w:space="0" w:color="auto"/>
        <w:right w:val="none" w:sz="0" w:space="0" w:color="auto"/>
      </w:divBdr>
    </w:div>
    <w:div w:id="130177493">
      <w:bodyDiv w:val="1"/>
      <w:marLeft w:val="0"/>
      <w:marRight w:val="0"/>
      <w:marTop w:val="0"/>
      <w:marBottom w:val="0"/>
      <w:divBdr>
        <w:top w:val="none" w:sz="0" w:space="0" w:color="auto"/>
        <w:left w:val="none" w:sz="0" w:space="0" w:color="auto"/>
        <w:bottom w:val="none" w:sz="0" w:space="0" w:color="auto"/>
        <w:right w:val="none" w:sz="0" w:space="0" w:color="auto"/>
      </w:divBdr>
    </w:div>
    <w:div w:id="160589216">
      <w:bodyDiv w:val="1"/>
      <w:marLeft w:val="0"/>
      <w:marRight w:val="0"/>
      <w:marTop w:val="0"/>
      <w:marBottom w:val="0"/>
      <w:divBdr>
        <w:top w:val="none" w:sz="0" w:space="0" w:color="auto"/>
        <w:left w:val="none" w:sz="0" w:space="0" w:color="auto"/>
        <w:bottom w:val="none" w:sz="0" w:space="0" w:color="auto"/>
        <w:right w:val="none" w:sz="0" w:space="0" w:color="auto"/>
      </w:divBdr>
    </w:div>
    <w:div w:id="201291811">
      <w:bodyDiv w:val="1"/>
      <w:marLeft w:val="0"/>
      <w:marRight w:val="0"/>
      <w:marTop w:val="0"/>
      <w:marBottom w:val="0"/>
      <w:divBdr>
        <w:top w:val="none" w:sz="0" w:space="0" w:color="auto"/>
        <w:left w:val="none" w:sz="0" w:space="0" w:color="auto"/>
        <w:bottom w:val="none" w:sz="0" w:space="0" w:color="auto"/>
        <w:right w:val="none" w:sz="0" w:space="0" w:color="auto"/>
      </w:divBdr>
    </w:div>
    <w:div w:id="206069075">
      <w:bodyDiv w:val="1"/>
      <w:marLeft w:val="0"/>
      <w:marRight w:val="0"/>
      <w:marTop w:val="0"/>
      <w:marBottom w:val="0"/>
      <w:divBdr>
        <w:top w:val="none" w:sz="0" w:space="0" w:color="auto"/>
        <w:left w:val="none" w:sz="0" w:space="0" w:color="auto"/>
        <w:bottom w:val="none" w:sz="0" w:space="0" w:color="auto"/>
        <w:right w:val="none" w:sz="0" w:space="0" w:color="auto"/>
      </w:divBdr>
    </w:div>
    <w:div w:id="209919846">
      <w:bodyDiv w:val="1"/>
      <w:marLeft w:val="0"/>
      <w:marRight w:val="0"/>
      <w:marTop w:val="0"/>
      <w:marBottom w:val="0"/>
      <w:divBdr>
        <w:top w:val="none" w:sz="0" w:space="0" w:color="auto"/>
        <w:left w:val="none" w:sz="0" w:space="0" w:color="auto"/>
        <w:bottom w:val="none" w:sz="0" w:space="0" w:color="auto"/>
        <w:right w:val="none" w:sz="0" w:space="0" w:color="auto"/>
      </w:divBdr>
    </w:div>
    <w:div w:id="212427132">
      <w:bodyDiv w:val="1"/>
      <w:marLeft w:val="0"/>
      <w:marRight w:val="0"/>
      <w:marTop w:val="0"/>
      <w:marBottom w:val="0"/>
      <w:divBdr>
        <w:top w:val="none" w:sz="0" w:space="0" w:color="auto"/>
        <w:left w:val="none" w:sz="0" w:space="0" w:color="auto"/>
        <w:bottom w:val="none" w:sz="0" w:space="0" w:color="auto"/>
        <w:right w:val="none" w:sz="0" w:space="0" w:color="auto"/>
      </w:divBdr>
    </w:div>
    <w:div w:id="223949654">
      <w:bodyDiv w:val="1"/>
      <w:marLeft w:val="0"/>
      <w:marRight w:val="0"/>
      <w:marTop w:val="0"/>
      <w:marBottom w:val="0"/>
      <w:divBdr>
        <w:top w:val="none" w:sz="0" w:space="0" w:color="auto"/>
        <w:left w:val="none" w:sz="0" w:space="0" w:color="auto"/>
        <w:bottom w:val="none" w:sz="0" w:space="0" w:color="auto"/>
        <w:right w:val="none" w:sz="0" w:space="0" w:color="auto"/>
      </w:divBdr>
    </w:div>
    <w:div w:id="230387888">
      <w:bodyDiv w:val="1"/>
      <w:marLeft w:val="0"/>
      <w:marRight w:val="0"/>
      <w:marTop w:val="0"/>
      <w:marBottom w:val="0"/>
      <w:divBdr>
        <w:top w:val="none" w:sz="0" w:space="0" w:color="auto"/>
        <w:left w:val="none" w:sz="0" w:space="0" w:color="auto"/>
        <w:bottom w:val="none" w:sz="0" w:space="0" w:color="auto"/>
        <w:right w:val="none" w:sz="0" w:space="0" w:color="auto"/>
      </w:divBdr>
    </w:div>
    <w:div w:id="273708971">
      <w:bodyDiv w:val="1"/>
      <w:marLeft w:val="0"/>
      <w:marRight w:val="0"/>
      <w:marTop w:val="0"/>
      <w:marBottom w:val="0"/>
      <w:divBdr>
        <w:top w:val="none" w:sz="0" w:space="0" w:color="auto"/>
        <w:left w:val="none" w:sz="0" w:space="0" w:color="auto"/>
        <w:bottom w:val="none" w:sz="0" w:space="0" w:color="auto"/>
        <w:right w:val="none" w:sz="0" w:space="0" w:color="auto"/>
      </w:divBdr>
    </w:div>
    <w:div w:id="286470410">
      <w:bodyDiv w:val="1"/>
      <w:marLeft w:val="0"/>
      <w:marRight w:val="0"/>
      <w:marTop w:val="0"/>
      <w:marBottom w:val="0"/>
      <w:divBdr>
        <w:top w:val="none" w:sz="0" w:space="0" w:color="auto"/>
        <w:left w:val="none" w:sz="0" w:space="0" w:color="auto"/>
        <w:bottom w:val="none" w:sz="0" w:space="0" w:color="auto"/>
        <w:right w:val="none" w:sz="0" w:space="0" w:color="auto"/>
      </w:divBdr>
    </w:div>
    <w:div w:id="298926014">
      <w:bodyDiv w:val="1"/>
      <w:marLeft w:val="0"/>
      <w:marRight w:val="0"/>
      <w:marTop w:val="0"/>
      <w:marBottom w:val="0"/>
      <w:divBdr>
        <w:top w:val="none" w:sz="0" w:space="0" w:color="auto"/>
        <w:left w:val="none" w:sz="0" w:space="0" w:color="auto"/>
        <w:bottom w:val="none" w:sz="0" w:space="0" w:color="auto"/>
        <w:right w:val="none" w:sz="0" w:space="0" w:color="auto"/>
      </w:divBdr>
    </w:div>
    <w:div w:id="303239107">
      <w:bodyDiv w:val="1"/>
      <w:marLeft w:val="0"/>
      <w:marRight w:val="0"/>
      <w:marTop w:val="0"/>
      <w:marBottom w:val="0"/>
      <w:divBdr>
        <w:top w:val="none" w:sz="0" w:space="0" w:color="auto"/>
        <w:left w:val="none" w:sz="0" w:space="0" w:color="auto"/>
        <w:bottom w:val="none" w:sz="0" w:space="0" w:color="auto"/>
        <w:right w:val="none" w:sz="0" w:space="0" w:color="auto"/>
      </w:divBdr>
    </w:div>
    <w:div w:id="311643542">
      <w:bodyDiv w:val="1"/>
      <w:marLeft w:val="0"/>
      <w:marRight w:val="0"/>
      <w:marTop w:val="0"/>
      <w:marBottom w:val="0"/>
      <w:divBdr>
        <w:top w:val="none" w:sz="0" w:space="0" w:color="auto"/>
        <w:left w:val="none" w:sz="0" w:space="0" w:color="auto"/>
        <w:bottom w:val="none" w:sz="0" w:space="0" w:color="auto"/>
        <w:right w:val="none" w:sz="0" w:space="0" w:color="auto"/>
      </w:divBdr>
      <w:divsChild>
        <w:div w:id="888105021">
          <w:marLeft w:val="547"/>
          <w:marRight w:val="0"/>
          <w:marTop w:val="125"/>
          <w:marBottom w:val="0"/>
          <w:divBdr>
            <w:top w:val="none" w:sz="0" w:space="0" w:color="auto"/>
            <w:left w:val="none" w:sz="0" w:space="0" w:color="auto"/>
            <w:bottom w:val="none" w:sz="0" w:space="0" w:color="auto"/>
            <w:right w:val="none" w:sz="0" w:space="0" w:color="auto"/>
          </w:divBdr>
        </w:div>
      </w:divsChild>
    </w:div>
    <w:div w:id="327251072">
      <w:bodyDiv w:val="1"/>
      <w:marLeft w:val="0"/>
      <w:marRight w:val="0"/>
      <w:marTop w:val="0"/>
      <w:marBottom w:val="0"/>
      <w:divBdr>
        <w:top w:val="none" w:sz="0" w:space="0" w:color="auto"/>
        <w:left w:val="none" w:sz="0" w:space="0" w:color="auto"/>
        <w:bottom w:val="none" w:sz="0" w:space="0" w:color="auto"/>
        <w:right w:val="none" w:sz="0" w:space="0" w:color="auto"/>
      </w:divBdr>
    </w:div>
    <w:div w:id="344211471">
      <w:bodyDiv w:val="1"/>
      <w:marLeft w:val="0"/>
      <w:marRight w:val="0"/>
      <w:marTop w:val="0"/>
      <w:marBottom w:val="0"/>
      <w:divBdr>
        <w:top w:val="none" w:sz="0" w:space="0" w:color="auto"/>
        <w:left w:val="none" w:sz="0" w:space="0" w:color="auto"/>
        <w:bottom w:val="none" w:sz="0" w:space="0" w:color="auto"/>
        <w:right w:val="none" w:sz="0" w:space="0" w:color="auto"/>
      </w:divBdr>
      <w:divsChild>
        <w:div w:id="1833988988">
          <w:marLeft w:val="0"/>
          <w:marRight w:val="0"/>
          <w:marTop w:val="0"/>
          <w:marBottom w:val="0"/>
          <w:divBdr>
            <w:top w:val="none" w:sz="0" w:space="0" w:color="auto"/>
            <w:left w:val="none" w:sz="0" w:space="0" w:color="auto"/>
            <w:bottom w:val="none" w:sz="0" w:space="0" w:color="auto"/>
            <w:right w:val="none" w:sz="0" w:space="0" w:color="auto"/>
          </w:divBdr>
          <w:divsChild>
            <w:div w:id="451096595">
              <w:marLeft w:val="0"/>
              <w:marRight w:val="0"/>
              <w:marTop w:val="915"/>
              <w:marBottom w:val="0"/>
              <w:divBdr>
                <w:top w:val="none" w:sz="0" w:space="0" w:color="auto"/>
                <w:left w:val="none" w:sz="0" w:space="0" w:color="auto"/>
                <w:bottom w:val="none" w:sz="0" w:space="0" w:color="auto"/>
                <w:right w:val="none" w:sz="0" w:space="0" w:color="auto"/>
              </w:divBdr>
              <w:divsChild>
                <w:div w:id="656691530">
                  <w:marLeft w:val="51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370737295">
      <w:bodyDiv w:val="1"/>
      <w:marLeft w:val="0"/>
      <w:marRight w:val="0"/>
      <w:marTop w:val="0"/>
      <w:marBottom w:val="0"/>
      <w:divBdr>
        <w:top w:val="none" w:sz="0" w:space="0" w:color="auto"/>
        <w:left w:val="none" w:sz="0" w:space="0" w:color="auto"/>
        <w:bottom w:val="none" w:sz="0" w:space="0" w:color="auto"/>
        <w:right w:val="none" w:sz="0" w:space="0" w:color="auto"/>
      </w:divBdr>
    </w:div>
    <w:div w:id="374549616">
      <w:bodyDiv w:val="1"/>
      <w:marLeft w:val="0"/>
      <w:marRight w:val="0"/>
      <w:marTop w:val="0"/>
      <w:marBottom w:val="0"/>
      <w:divBdr>
        <w:top w:val="none" w:sz="0" w:space="0" w:color="auto"/>
        <w:left w:val="none" w:sz="0" w:space="0" w:color="auto"/>
        <w:bottom w:val="none" w:sz="0" w:space="0" w:color="auto"/>
        <w:right w:val="none" w:sz="0" w:space="0" w:color="auto"/>
      </w:divBdr>
      <w:divsChild>
        <w:div w:id="155076667">
          <w:marLeft w:val="0"/>
          <w:marRight w:val="0"/>
          <w:marTop w:val="0"/>
          <w:marBottom w:val="0"/>
          <w:divBdr>
            <w:top w:val="none" w:sz="0" w:space="0" w:color="auto"/>
            <w:left w:val="none" w:sz="0" w:space="0" w:color="auto"/>
            <w:bottom w:val="none" w:sz="0" w:space="0" w:color="auto"/>
            <w:right w:val="none" w:sz="0" w:space="0" w:color="auto"/>
          </w:divBdr>
          <w:divsChild>
            <w:div w:id="1415662771">
              <w:marLeft w:val="0"/>
              <w:marRight w:val="0"/>
              <w:marTop w:val="0"/>
              <w:marBottom w:val="90"/>
              <w:divBdr>
                <w:top w:val="none" w:sz="0" w:space="0" w:color="auto"/>
                <w:left w:val="none" w:sz="0" w:space="0" w:color="auto"/>
                <w:bottom w:val="none" w:sz="0" w:space="0" w:color="auto"/>
                <w:right w:val="none" w:sz="0" w:space="0" w:color="auto"/>
              </w:divBdr>
              <w:divsChild>
                <w:div w:id="1587152732">
                  <w:marLeft w:val="0"/>
                  <w:marRight w:val="0"/>
                  <w:marTop w:val="0"/>
                  <w:marBottom w:val="0"/>
                  <w:divBdr>
                    <w:top w:val="none" w:sz="0" w:space="0" w:color="auto"/>
                    <w:left w:val="none" w:sz="0" w:space="0" w:color="auto"/>
                    <w:bottom w:val="none" w:sz="0" w:space="0" w:color="auto"/>
                    <w:right w:val="none" w:sz="0" w:space="0" w:color="auto"/>
                  </w:divBdr>
                  <w:divsChild>
                    <w:div w:id="706176176">
                      <w:marLeft w:val="0"/>
                      <w:marRight w:val="0"/>
                      <w:marTop w:val="0"/>
                      <w:marBottom w:val="0"/>
                      <w:divBdr>
                        <w:top w:val="none" w:sz="0" w:space="0" w:color="auto"/>
                        <w:left w:val="none" w:sz="0" w:space="0" w:color="auto"/>
                        <w:bottom w:val="none" w:sz="0" w:space="0" w:color="auto"/>
                        <w:right w:val="none" w:sz="0" w:space="0" w:color="auto"/>
                      </w:divBdr>
                      <w:divsChild>
                        <w:div w:id="727455430">
                          <w:marLeft w:val="0"/>
                          <w:marRight w:val="0"/>
                          <w:marTop w:val="0"/>
                          <w:marBottom w:val="195"/>
                          <w:divBdr>
                            <w:top w:val="none" w:sz="0" w:space="0" w:color="auto"/>
                            <w:left w:val="none" w:sz="0" w:space="0" w:color="auto"/>
                            <w:bottom w:val="none" w:sz="0" w:space="0" w:color="auto"/>
                            <w:right w:val="none" w:sz="0" w:space="0" w:color="auto"/>
                          </w:divBdr>
                          <w:divsChild>
                            <w:div w:id="2047826708">
                              <w:marLeft w:val="0"/>
                              <w:marRight w:val="0"/>
                              <w:marTop w:val="0"/>
                              <w:marBottom w:val="0"/>
                              <w:divBdr>
                                <w:top w:val="none" w:sz="0" w:space="0" w:color="auto"/>
                                <w:left w:val="none" w:sz="0" w:space="0" w:color="auto"/>
                                <w:bottom w:val="none" w:sz="0" w:space="0" w:color="auto"/>
                                <w:right w:val="none" w:sz="0" w:space="0" w:color="auto"/>
                              </w:divBdr>
                              <w:divsChild>
                                <w:div w:id="132435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489358">
      <w:bodyDiv w:val="1"/>
      <w:marLeft w:val="0"/>
      <w:marRight w:val="0"/>
      <w:marTop w:val="0"/>
      <w:marBottom w:val="0"/>
      <w:divBdr>
        <w:top w:val="none" w:sz="0" w:space="0" w:color="auto"/>
        <w:left w:val="none" w:sz="0" w:space="0" w:color="auto"/>
        <w:bottom w:val="none" w:sz="0" w:space="0" w:color="auto"/>
        <w:right w:val="none" w:sz="0" w:space="0" w:color="auto"/>
      </w:divBdr>
    </w:div>
    <w:div w:id="422073347">
      <w:bodyDiv w:val="1"/>
      <w:marLeft w:val="0"/>
      <w:marRight w:val="0"/>
      <w:marTop w:val="0"/>
      <w:marBottom w:val="0"/>
      <w:divBdr>
        <w:top w:val="none" w:sz="0" w:space="0" w:color="auto"/>
        <w:left w:val="none" w:sz="0" w:space="0" w:color="auto"/>
        <w:bottom w:val="none" w:sz="0" w:space="0" w:color="auto"/>
        <w:right w:val="none" w:sz="0" w:space="0" w:color="auto"/>
      </w:divBdr>
    </w:div>
    <w:div w:id="436677437">
      <w:bodyDiv w:val="1"/>
      <w:marLeft w:val="0"/>
      <w:marRight w:val="0"/>
      <w:marTop w:val="0"/>
      <w:marBottom w:val="0"/>
      <w:divBdr>
        <w:top w:val="none" w:sz="0" w:space="0" w:color="auto"/>
        <w:left w:val="none" w:sz="0" w:space="0" w:color="auto"/>
        <w:bottom w:val="none" w:sz="0" w:space="0" w:color="auto"/>
        <w:right w:val="none" w:sz="0" w:space="0" w:color="auto"/>
      </w:divBdr>
    </w:div>
    <w:div w:id="474494548">
      <w:bodyDiv w:val="1"/>
      <w:marLeft w:val="0"/>
      <w:marRight w:val="0"/>
      <w:marTop w:val="0"/>
      <w:marBottom w:val="0"/>
      <w:divBdr>
        <w:top w:val="none" w:sz="0" w:space="0" w:color="auto"/>
        <w:left w:val="none" w:sz="0" w:space="0" w:color="auto"/>
        <w:bottom w:val="none" w:sz="0" w:space="0" w:color="auto"/>
        <w:right w:val="none" w:sz="0" w:space="0" w:color="auto"/>
      </w:divBdr>
    </w:div>
    <w:div w:id="500242642">
      <w:bodyDiv w:val="1"/>
      <w:marLeft w:val="0"/>
      <w:marRight w:val="0"/>
      <w:marTop w:val="0"/>
      <w:marBottom w:val="0"/>
      <w:divBdr>
        <w:top w:val="none" w:sz="0" w:space="0" w:color="auto"/>
        <w:left w:val="none" w:sz="0" w:space="0" w:color="auto"/>
        <w:bottom w:val="none" w:sz="0" w:space="0" w:color="auto"/>
        <w:right w:val="none" w:sz="0" w:space="0" w:color="auto"/>
      </w:divBdr>
    </w:div>
    <w:div w:id="508570424">
      <w:bodyDiv w:val="1"/>
      <w:marLeft w:val="0"/>
      <w:marRight w:val="0"/>
      <w:marTop w:val="0"/>
      <w:marBottom w:val="0"/>
      <w:divBdr>
        <w:top w:val="none" w:sz="0" w:space="0" w:color="auto"/>
        <w:left w:val="none" w:sz="0" w:space="0" w:color="auto"/>
        <w:bottom w:val="none" w:sz="0" w:space="0" w:color="auto"/>
        <w:right w:val="none" w:sz="0" w:space="0" w:color="auto"/>
      </w:divBdr>
    </w:div>
    <w:div w:id="526867985">
      <w:bodyDiv w:val="1"/>
      <w:marLeft w:val="0"/>
      <w:marRight w:val="0"/>
      <w:marTop w:val="0"/>
      <w:marBottom w:val="0"/>
      <w:divBdr>
        <w:top w:val="none" w:sz="0" w:space="0" w:color="auto"/>
        <w:left w:val="none" w:sz="0" w:space="0" w:color="auto"/>
        <w:bottom w:val="none" w:sz="0" w:space="0" w:color="auto"/>
        <w:right w:val="none" w:sz="0" w:space="0" w:color="auto"/>
      </w:divBdr>
      <w:divsChild>
        <w:div w:id="555245582">
          <w:marLeft w:val="0"/>
          <w:marRight w:val="0"/>
          <w:marTop w:val="0"/>
          <w:marBottom w:val="0"/>
          <w:divBdr>
            <w:top w:val="none" w:sz="0" w:space="0" w:color="auto"/>
            <w:left w:val="none" w:sz="0" w:space="0" w:color="auto"/>
            <w:bottom w:val="none" w:sz="0" w:space="0" w:color="auto"/>
            <w:right w:val="none" w:sz="0" w:space="0" w:color="auto"/>
          </w:divBdr>
          <w:divsChild>
            <w:div w:id="555630213">
              <w:marLeft w:val="0"/>
              <w:marRight w:val="0"/>
              <w:marTop w:val="0"/>
              <w:marBottom w:val="0"/>
              <w:divBdr>
                <w:top w:val="none" w:sz="0" w:space="0" w:color="auto"/>
                <w:left w:val="none" w:sz="0" w:space="0" w:color="auto"/>
                <w:bottom w:val="none" w:sz="0" w:space="0" w:color="auto"/>
                <w:right w:val="none" w:sz="0" w:space="0" w:color="auto"/>
              </w:divBdr>
              <w:divsChild>
                <w:div w:id="1597787976">
                  <w:marLeft w:val="0"/>
                  <w:marRight w:val="0"/>
                  <w:marTop w:val="0"/>
                  <w:marBottom w:val="0"/>
                  <w:divBdr>
                    <w:top w:val="none" w:sz="0" w:space="0" w:color="auto"/>
                    <w:left w:val="none" w:sz="0" w:space="0" w:color="auto"/>
                    <w:bottom w:val="none" w:sz="0" w:space="0" w:color="auto"/>
                    <w:right w:val="none" w:sz="0" w:space="0" w:color="auto"/>
                  </w:divBdr>
                  <w:divsChild>
                    <w:div w:id="422605748">
                      <w:marLeft w:val="0"/>
                      <w:marRight w:val="0"/>
                      <w:marTop w:val="0"/>
                      <w:marBottom w:val="0"/>
                      <w:divBdr>
                        <w:top w:val="none" w:sz="0" w:space="0" w:color="auto"/>
                        <w:left w:val="none" w:sz="0" w:space="0" w:color="auto"/>
                        <w:bottom w:val="none" w:sz="0" w:space="0" w:color="auto"/>
                        <w:right w:val="none" w:sz="0" w:space="0" w:color="auto"/>
                      </w:divBdr>
                      <w:divsChild>
                        <w:div w:id="1539244560">
                          <w:marLeft w:val="0"/>
                          <w:marRight w:val="0"/>
                          <w:marTop w:val="0"/>
                          <w:marBottom w:val="0"/>
                          <w:divBdr>
                            <w:top w:val="none" w:sz="0" w:space="0" w:color="auto"/>
                            <w:left w:val="none" w:sz="0" w:space="0" w:color="auto"/>
                            <w:bottom w:val="none" w:sz="0" w:space="0" w:color="auto"/>
                            <w:right w:val="none" w:sz="0" w:space="0" w:color="auto"/>
                          </w:divBdr>
                          <w:divsChild>
                            <w:div w:id="397752867">
                              <w:marLeft w:val="0"/>
                              <w:marRight w:val="0"/>
                              <w:marTop w:val="0"/>
                              <w:marBottom w:val="0"/>
                              <w:divBdr>
                                <w:top w:val="none" w:sz="0" w:space="0" w:color="auto"/>
                                <w:left w:val="none" w:sz="0" w:space="0" w:color="auto"/>
                                <w:bottom w:val="none" w:sz="0" w:space="0" w:color="auto"/>
                                <w:right w:val="none" w:sz="0" w:space="0" w:color="auto"/>
                              </w:divBdr>
                              <w:divsChild>
                                <w:div w:id="1724401212">
                                  <w:marLeft w:val="0"/>
                                  <w:marRight w:val="0"/>
                                  <w:marTop w:val="0"/>
                                  <w:marBottom w:val="0"/>
                                  <w:divBdr>
                                    <w:top w:val="none" w:sz="0" w:space="0" w:color="auto"/>
                                    <w:left w:val="none" w:sz="0" w:space="0" w:color="auto"/>
                                    <w:bottom w:val="none" w:sz="0" w:space="0" w:color="auto"/>
                                    <w:right w:val="none" w:sz="0" w:space="0" w:color="auto"/>
                                  </w:divBdr>
                                  <w:divsChild>
                                    <w:div w:id="223152038">
                                      <w:marLeft w:val="0"/>
                                      <w:marRight w:val="0"/>
                                      <w:marTop w:val="0"/>
                                      <w:marBottom w:val="0"/>
                                      <w:divBdr>
                                        <w:top w:val="single" w:sz="6" w:space="0" w:color="F5F5F5"/>
                                        <w:left w:val="single" w:sz="6" w:space="0" w:color="F5F5F5"/>
                                        <w:bottom w:val="single" w:sz="6" w:space="0" w:color="F5F5F5"/>
                                        <w:right w:val="single" w:sz="6" w:space="0" w:color="F5F5F5"/>
                                      </w:divBdr>
                                      <w:divsChild>
                                        <w:div w:id="297076657">
                                          <w:marLeft w:val="0"/>
                                          <w:marRight w:val="0"/>
                                          <w:marTop w:val="0"/>
                                          <w:marBottom w:val="0"/>
                                          <w:divBdr>
                                            <w:top w:val="none" w:sz="0" w:space="0" w:color="auto"/>
                                            <w:left w:val="none" w:sz="0" w:space="0" w:color="auto"/>
                                            <w:bottom w:val="none" w:sz="0" w:space="0" w:color="auto"/>
                                            <w:right w:val="none" w:sz="0" w:space="0" w:color="auto"/>
                                          </w:divBdr>
                                          <w:divsChild>
                                            <w:div w:id="11039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454495">
      <w:bodyDiv w:val="1"/>
      <w:marLeft w:val="0"/>
      <w:marRight w:val="0"/>
      <w:marTop w:val="0"/>
      <w:marBottom w:val="0"/>
      <w:divBdr>
        <w:top w:val="none" w:sz="0" w:space="0" w:color="auto"/>
        <w:left w:val="none" w:sz="0" w:space="0" w:color="auto"/>
        <w:bottom w:val="none" w:sz="0" w:space="0" w:color="auto"/>
        <w:right w:val="none" w:sz="0" w:space="0" w:color="auto"/>
      </w:divBdr>
    </w:div>
    <w:div w:id="548996544">
      <w:bodyDiv w:val="1"/>
      <w:marLeft w:val="0"/>
      <w:marRight w:val="0"/>
      <w:marTop w:val="0"/>
      <w:marBottom w:val="0"/>
      <w:divBdr>
        <w:top w:val="none" w:sz="0" w:space="0" w:color="auto"/>
        <w:left w:val="none" w:sz="0" w:space="0" w:color="auto"/>
        <w:bottom w:val="none" w:sz="0" w:space="0" w:color="auto"/>
        <w:right w:val="none" w:sz="0" w:space="0" w:color="auto"/>
      </w:divBdr>
    </w:div>
    <w:div w:id="596445021">
      <w:bodyDiv w:val="1"/>
      <w:marLeft w:val="0"/>
      <w:marRight w:val="0"/>
      <w:marTop w:val="0"/>
      <w:marBottom w:val="0"/>
      <w:divBdr>
        <w:top w:val="none" w:sz="0" w:space="0" w:color="auto"/>
        <w:left w:val="none" w:sz="0" w:space="0" w:color="auto"/>
        <w:bottom w:val="none" w:sz="0" w:space="0" w:color="auto"/>
        <w:right w:val="none" w:sz="0" w:space="0" w:color="auto"/>
      </w:divBdr>
    </w:div>
    <w:div w:id="603459026">
      <w:bodyDiv w:val="1"/>
      <w:marLeft w:val="0"/>
      <w:marRight w:val="0"/>
      <w:marTop w:val="0"/>
      <w:marBottom w:val="0"/>
      <w:divBdr>
        <w:top w:val="none" w:sz="0" w:space="0" w:color="auto"/>
        <w:left w:val="none" w:sz="0" w:space="0" w:color="auto"/>
        <w:bottom w:val="none" w:sz="0" w:space="0" w:color="auto"/>
        <w:right w:val="none" w:sz="0" w:space="0" w:color="auto"/>
      </w:divBdr>
    </w:div>
    <w:div w:id="672755326">
      <w:bodyDiv w:val="1"/>
      <w:marLeft w:val="0"/>
      <w:marRight w:val="0"/>
      <w:marTop w:val="0"/>
      <w:marBottom w:val="0"/>
      <w:divBdr>
        <w:top w:val="none" w:sz="0" w:space="0" w:color="auto"/>
        <w:left w:val="none" w:sz="0" w:space="0" w:color="auto"/>
        <w:bottom w:val="none" w:sz="0" w:space="0" w:color="auto"/>
        <w:right w:val="none" w:sz="0" w:space="0" w:color="auto"/>
      </w:divBdr>
    </w:div>
    <w:div w:id="712534130">
      <w:bodyDiv w:val="1"/>
      <w:marLeft w:val="0"/>
      <w:marRight w:val="0"/>
      <w:marTop w:val="0"/>
      <w:marBottom w:val="0"/>
      <w:divBdr>
        <w:top w:val="none" w:sz="0" w:space="0" w:color="auto"/>
        <w:left w:val="none" w:sz="0" w:space="0" w:color="auto"/>
        <w:bottom w:val="none" w:sz="0" w:space="0" w:color="auto"/>
        <w:right w:val="none" w:sz="0" w:space="0" w:color="auto"/>
      </w:divBdr>
    </w:div>
    <w:div w:id="723717098">
      <w:bodyDiv w:val="1"/>
      <w:marLeft w:val="0"/>
      <w:marRight w:val="0"/>
      <w:marTop w:val="0"/>
      <w:marBottom w:val="0"/>
      <w:divBdr>
        <w:top w:val="none" w:sz="0" w:space="0" w:color="auto"/>
        <w:left w:val="none" w:sz="0" w:space="0" w:color="auto"/>
        <w:bottom w:val="none" w:sz="0" w:space="0" w:color="auto"/>
        <w:right w:val="none" w:sz="0" w:space="0" w:color="auto"/>
      </w:divBdr>
    </w:div>
    <w:div w:id="726026146">
      <w:bodyDiv w:val="1"/>
      <w:marLeft w:val="0"/>
      <w:marRight w:val="0"/>
      <w:marTop w:val="0"/>
      <w:marBottom w:val="0"/>
      <w:divBdr>
        <w:top w:val="none" w:sz="0" w:space="0" w:color="auto"/>
        <w:left w:val="none" w:sz="0" w:space="0" w:color="auto"/>
        <w:bottom w:val="none" w:sz="0" w:space="0" w:color="auto"/>
        <w:right w:val="none" w:sz="0" w:space="0" w:color="auto"/>
      </w:divBdr>
    </w:div>
    <w:div w:id="749735138">
      <w:bodyDiv w:val="1"/>
      <w:marLeft w:val="0"/>
      <w:marRight w:val="0"/>
      <w:marTop w:val="0"/>
      <w:marBottom w:val="0"/>
      <w:divBdr>
        <w:top w:val="none" w:sz="0" w:space="0" w:color="auto"/>
        <w:left w:val="none" w:sz="0" w:space="0" w:color="auto"/>
        <w:bottom w:val="none" w:sz="0" w:space="0" w:color="auto"/>
        <w:right w:val="none" w:sz="0" w:space="0" w:color="auto"/>
      </w:divBdr>
    </w:div>
    <w:div w:id="765348927">
      <w:bodyDiv w:val="1"/>
      <w:marLeft w:val="0"/>
      <w:marRight w:val="0"/>
      <w:marTop w:val="0"/>
      <w:marBottom w:val="0"/>
      <w:divBdr>
        <w:top w:val="none" w:sz="0" w:space="0" w:color="auto"/>
        <w:left w:val="none" w:sz="0" w:space="0" w:color="auto"/>
        <w:bottom w:val="none" w:sz="0" w:space="0" w:color="auto"/>
        <w:right w:val="none" w:sz="0" w:space="0" w:color="auto"/>
      </w:divBdr>
    </w:div>
    <w:div w:id="776019419">
      <w:bodyDiv w:val="1"/>
      <w:marLeft w:val="0"/>
      <w:marRight w:val="0"/>
      <w:marTop w:val="0"/>
      <w:marBottom w:val="0"/>
      <w:divBdr>
        <w:top w:val="none" w:sz="0" w:space="0" w:color="auto"/>
        <w:left w:val="none" w:sz="0" w:space="0" w:color="auto"/>
        <w:bottom w:val="none" w:sz="0" w:space="0" w:color="auto"/>
        <w:right w:val="none" w:sz="0" w:space="0" w:color="auto"/>
      </w:divBdr>
    </w:div>
    <w:div w:id="781916850">
      <w:bodyDiv w:val="1"/>
      <w:marLeft w:val="0"/>
      <w:marRight w:val="0"/>
      <w:marTop w:val="0"/>
      <w:marBottom w:val="0"/>
      <w:divBdr>
        <w:top w:val="none" w:sz="0" w:space="0" w:color="auto"/>
        <w:left w:val="none" w:sz="0" w:space="0" w:color="auto"/>
        <w:bottom w:val="none" w:sz="0" w:space="0" w:color="auto"/>
        <w:right w:val="none" w:sz="0" w:space="0" w:color="auto"/>
      </w:divBdr>
    </w:div>
    <w:div w:id="790712086">
      <w:bodyDiv w:val="1"/>
      <w:marLeft w:val="0"/>
      <w:marRight w:val="0"/>
      <w:marTop w:val="0"/>
      <w:marBottom w:val="0"/>
      <w:divBdr>
        <w:top w:val="none" w:sz="0" w:space="0" w:color="auto"/>
        <w:left w:val="none" w:sz="0" w:space="0" w:color="auto"/>
        <w:bottom w:val="none" w:sz="0" w:space="0" w:color="auto"/>
        <w:right w:val="none" w:sz="0" w:space="0" w:color="auto"/>
      </w:divBdr>
    </w:div>
    <w:div w:id="793255078">
      <w:bodyDiv w:val="1"/>
      <w:marLeft w:val="0"/>
      <w:marRight w:val="0"/>
      <w:marTop w:val="0"/>
      <w:marBottom w:val="0"/>
      <w:divBdr>
        <w:top w:val="none" w:sz="0" w:space="0" w:color="auto"/>
        <w:left w:val="none" w:sz="0" w:space="0" w:color="auto"/>
        <w:bottom w:val="none" w:sz="0" w:space="0" w:color="auto"/>
        <w:right w:val="none" w:sz="0" w:space="0" w:color="auto"/>
      </w:divBdr>
    </w:div>
    <w:div w:id="843864003">
      <w:bodyDiv w:val="1"/>
      <w:marLeft w:val="0"/>
      <w:marRight w:val="0"/>
      <w:marTop w:val="0"/>
      <w:marBottom w:val="0"/>
      <w:divBdr>
        <w:top w:val="none" w:sz="0" w:space="0" w:color="auto"/>
        <w:left w:val="none" w:sz="0" w:space="0" w:color="auto"/>
        <w:bottom w:val="none" w:sz="0" w:space="0" w:color="auto"/>
        <w:right w:val="none" w:sz="0" w:space="0" w:color="auto"/>
      </w:divBdr>
    </w:div>
    <w:div w:id="843938352">
      <w:bodyDiv w:val="1"/>
      <w:marLeft w:val="0"/>
      <w:marRight w:val="0"/>
      <w:marTop w:val="0"/>
      <w:marBottom w:val="0"/>
      <w:divBdr>
        <w:top w:val="none" w:sz="0" w:space="0" w:color="auto"/>
        <w:left w:val="none" w:sz="0" w:space="0" w:color="auto"/>
        <w:bottom w:val="none" w:sz="0" w:space="0" w:color="auto"/>
        <w:right w:val="none" w:sz="0" w:space="0" w:color="auto"/>
      </w:divBdr>
    </w:div>
    <w:div w:id="851603414">
      <w:bodyDiv w:val="1"/>
      <w:marLeft w:val="0"/>
      <w:marRight w:val="0"/>
      <w:marTop w:val="0"/>
      <w:marBottom w:val="0"/>
      <w:divBdr>
        <w:top w:val="none" w:sz="0" w:space="0" w:color="auto"/>
        <w:left w:val="none" w:sz="0" w:space="0" w:color="auto"/>
        <w:bottom w:val="none" w:sz="0" w:space="0" w:color="auto"/>
        <w:right w:val="none" w:sz="0" w:space="0" w:color="auto"/>
      </w:divBdr>
    </w:div>
    <w:div w:id="884370890">
      <w:bodyDiv w:val="1"/>
      <w:marLeft w:val="0"/>
      <w:marRight w:val="0"/>
      <w:marTop w:val="0"/>
      <w:marBottom w:val="0"/>
      <w:divBdr>
        <w:top w:val="none" w:sz="0" w:space="0" w:color="auto"/>
        <w:left w:val="none" w:sz="0" w:space="0" w:color="auto"/>
        <w:bottom w:val="none" w:sz="0" w:space="0" w:color="auto"/>
        <w:right w:val="none" w:sz="0" w:space="0" w:color="auto"/>
      </w:divBdr>
    </w:div>
    <w:div w:id="893347989">
      <w:bodyDiv w:val="1"/>
      <w:marLeft w:val="0"/>
      <w:marRight w:val="0"/>
      <w:marTop w:val="0"/>
      <w:marBottom w:val="0"/>
      <w:divBdr>
        <w:top w:val="none" w:sz="0" w:space="0" w:color="auto"/>
        <w:left w:val="none" w:sz="0" w:space="0" w:color="auto"/>
        <w:bottom w:val="none" w:sz="0" w:space="0" w:color="auto"/>
        <w:right w:val="none" w:sz="0" w:space="0" w:color="auto"/>
      </w:divBdr>
    </w:div>
    <w:div w:id="902325517">
      <w:bodyDiv w:val="1"/>
      <w:marLeft w:val="0"/>
      <w:marRight w:val="0"/>
      <w:marTop w:val="0"/>
      <w:marBottom w:val="0"/>
      <w:divBdr>
        <w:top w:val="none" w:sz="0" w:space="0" w:color="auto"/>
        <w:left w:val="none" w:sz="0" w:space="0" w:color="auto"/>
        <w:bottom w:val="none" w:sz="0" w:space="0" w:color="auto"/>
        <w:right w:val="none" w:sz="0" w:space="0" w:color="auto"/>
      </w:divBdr>
    </w:div>
    <w:div w:id="928974592">
      <w:bodyDiv w:val="1"/>
      <w:marLeft w:val="0"/>
      <w:marRight w:val="0"/>
      <w:marTop w:val="0"/>
      <w:marBottom w:val="0"/>
      <w:divBdr>
        <w:top w:val="none" w:sz="0" w:space="0" w:color="auto"/>
        <w:left w:val="none" w:sz="0" w:space="0" w:color="auto"/>
        <w:bottom w:val="none" w:sz="0" w:space="0" w:color="auto"/>
        <w:right w:val="none" w:sz="0" w:space="0" w:color="auto"/>
      </w:divBdr>
    </w:div>
    <w:div w:id="931664208">
      <w:bodyDiv w:val="1"/>
      <w:marLeft w:val="0"/>
      <w:marRight w:val="0"/>
      <w:marTop w:val="0"/>
      <w:marBottom w:val="0"/>
      <w:divBdr>
        <w:top w:val="none" w:sz="0" w:space="0" w:color="auto"/>
        <w:left w:val="none" w:sz="0" w:space="0" w:color="auto"/>
        <w:bottom w:val="none" w:sz="0" w:space="0" w:color="auto"/>
        <w:right w:val="none" w:sz="0" w:space="0" w:color="auto"/>
      </w:divBdr>
    </w:div>
    <w:div w:id="940337843">
      <w:bodyDiv w:val="1"/>
      <w:marLeft w:val="0"/>
      <w:marRight w:val="0"/>
      <w:marTop w:val="0"/>
      <w:marBottom w:val="0"/>
      <w:divBdr>
        <w:top w:val="none" w:sz="0" w:space="0" w:color="auto"/>
        <w:left w:val="none" w:sz="0" w:space="0" w:color="auto"/>
        <w:bottom w:val="none" w:sz="0" w:space="0" w:color="auto"/>
        <w:right w:val="none" w:sz="0" w:space="0" w:color="auto"/>
      </w:divBdr>
    </w:div>
    <w:div w:id="967004214">
      <w:bodyDiv w:val="1"/>
      <w:marLeft w:val="0"/>
      <w:marRight w:val="0"/>
      <w:marTop w:val="0"/>
      <w:marBottom w:val="0"/>
      <w:divBdr>
        <w:top w:val="none" w:sz="0" w:space="0" w:color="auto"/>
        <w:left w:val="none" w:sz="0" w:space="0" w:color="auto"/>
        <w:bottom w:val="none" w:sz="0" w:space="0" w:color="auto"/>
        <w:right w:val="none" w:sz="0" w:space="0" w:color="auto"/>
      </w:divBdr>
    </w:div>
    <w:div w:id="973364081">
      <w:bodyDiv w:val="1"/>
      <w:marLeft w:val="0"/>
      <w:marRight w:val="0"/>
      <w:marTop w:val="0"/>
      <w:marBottom w:val="0"/>
      <w:divBdr>
        <w:top w:val="none" w:sz="0" w:space="0" w:color="auto"/>
        <w:left w:val="none" w:sz="0" w:space="0" w:color="auto"/>
        <w:bottom w:val="none" w:sz="0" w:space="0" w:color="auto"/>
        <w:right w:val="none" w:sz="0" w:space="0" w:color="auto"/>
      </w:divBdr>
    </w:div>
    <w:div w:id="980886622">
      <w:bodyDiv w:val="1"/>
      <w:marLeft w:val="0"/>
      <w:marRight w:val="0"/>
      <w:marTop w:val="0"/>
      <w:marBottom w:val="0"/>
      <w:divBdr>
        <w:top w:val="none" w:sz="0" w:space="0" w:color="auto"/>
        <w:left w:val="none" w:sz="0" w:space="0" w:color="auto"/>
        <w:bottom w:val="none" w:sz="0" w:space="0" w:color="auto"/>
        <w:right w:val="none" w:sz="0" w:space="0" w:color="auto"/>
      </w:divBdr>
    </w:div>
    <w:div w:id="988945011">
      <w:bodyDiv w:val="1"/>
      <w:marLeft w:val="0"/>
      <w:marRight w:val="0"/>
      <w:marTop w:val="0"/>
      <w:marBottom w:val="0"/>
      <w:divBdr>
        <w:top w:val="none" w:sz="0" w:space="0" w:color="auto"/>
        <w:left w:val="none" w:sz="0" w:space="0" w:color="auto"/>
        <w:bottom w:val="none" w:sz="0" w:space="0" w:color="auto"/>
        <w:right w:val="none" w:sz="0" w:space="0" w:color="auto"/>
      </w:divBdr>
      <w:divsChild>
        <w:div w:id="806045579">
          <w:marLeft w:val="547"/>
          <w:marRight w:val="0"/>
          <w:marTop w:val="125"/>
          <w:marBottom w:val="0"/>
          <w:divBdr>
            <w:top w:val="none" w:sz="0" w:space="0" w:color="auto"/>
            <w:left w:val="none" w:sz="0" w:space="0" w:color="auto"/>
            <w:bottom w:val="none" w:sz="0" w:space="0" w:color="auto"/>
            <w:right w:val="none" w:sz="0" w:space="0" w:color="auto"/>
          </w:divBdr>
        </w:div>
        <w:div w:id="827211667">
          <w:marLeft w:val="1166"/>
          <w:marRight w:val="0"/>
          <w:marTop w:val="106"/>
          <w:marBottom w:val="0"/>
          <w:divBdr>
            <w:top w:val="none" w:sz="0" w:space="0" w:color="auto"/>
            <w:left w:val="none" w:sz="0" w:space="0" w:color="auto"/>
            <w:bottom w:val="none" w:sz="0" w:space="0" w:color="auto"/>
            <w:right w:val="none" w:sz="0" w:space="0" w:color="auto"/>
          </w:divBdr>
        </w:div>
        <w:div w:id="207112271">
          <w:marLeft w:val="1800"/>
          <w:marRight w:val="0"/>
          <w:marTop w:val="91"/>
          <w:marBottom w:val="0"/>
          <w:divBdr>
            <w:top w:val="none" w:sz="0" w:space="0" w:color="auto"/>
            <w:left w:val="none" w:sz="0" w:space="0" w:color="auto"/>
            <w:bottom w:val="none" w:sz="0" w:space="0" w:color="auto"/>
            <w:right w:val="none" w:sz="0" w:space="0" w:color="auto"/>
          </w:divBdr>
        </w:div>
        <w:div w:id="325475584">
          <w:marLeft w:val="1166"/>
          <w:marRight w:val="0"/>
          <w:marTop w:val="106"/>
          <w:marBottom w:val="0"/>
          <w:divBdr>
            <w:top w:val="none" w:sz="0" w:space="0" w:color="auto"/>
            <w:left w:val="none" w:sz="0" w:space="0" w:color="auto"/>
            <w:bottom w:val="none" w:sz="0" w:space="0" w:color="auto"/>
            <w:right w:val="none" w:sz="0" w:space="0" w:color="auto"/>
          </w:divBdr>
        </w:div>
        <w:div w:id="1936669068">
          <w:marLeft w:val="1800"/>
          <w:marRight w:val="0"/>
          <w:marTop w:val="91"/>
          <w:marBottom w:val="0"/>
          <w:divBdr>
            <w:top w:val="none" w:sz="0" w:space="0" w:color="auto"/>
            <w:left w:val="none" w:sz="0" w:space="0" w:color="auto"/>
            <w:bottom w:val="none" w:sz="0" w:space="0" w:color="auto"/>
            <w:right w:val="none" w:sz="0" w:space="0" w:color="auto"/>
          </w:divBdr>
        </w:div>
        <w:div w:id="1337881367">
          <w:marLeft w:val="2520"/>
          <w:marRight w:val="0"/>
          <w:marTop w:val="91"/>
          <w:marBottom w:val="0"/>
          <w:divBdr>
            <w:top w:val="none" w:sz="0" w:space="0" w:color="auto"/>
            <w:left w:val="none" w:sz="0" w:space="0" w:color="auto"/>
            <w:bottom w:val="none" w:sz="0" w:space="0" w:color="auto"/>
            <w:right w:val="none" w:sz="0" w:space="0" w:color="auto"/>
          </w:divBdr>
        </w:div>
        <w:div w:id="1465195719">
          <w:marLeft w:val="1166"/>
          <w:marRight w:val="0"/>
          <w:marTop w:val="106"/>
          <w:marBottom w:val="0"/>
          <w:divBdr>
            <w:top w:val="none" w:sz="0" w:space="0" w:color="auto"/>
            <w:left w:val="none" w:sz="0" w:space="0" w:color="auto"/>
            <w:bottom w:val="none" w:sz="0" w:space="0" w:color="auto"/>
            <w:right w:val="none" w:sz="0" w:space="0" w:color="auto"/>
          </w:divBdr>
        </w:div>
        <w:div w:id="560286356">
          <w:marLeft w:val="1800"/>
          <w:marRight w:val="0"/>
          <w:marTop w:val="91"/>
          <w:marBottom w:val="0"/>
          <w:divBdr>
            <w:top w:val="none" w:sz="0" w:space="0" w:color="auto"/>
            <w:left w:val="none" w:sz="0" w:space="0" w:color="auto"/>
            <w:bottom w:val="none" w:sz="0" w:space="0" w:color="auto"/>
            <w:right w:val="none" w:sz="0" w:space="0" w:color="auto"/>
          </w:divBdr>
        </w:div>
        <w:div w:id="717705984">
          <w:marLeft w:val="547"/>
          <w:marRight w:val="0"/>
          <w:marTop w:val="125"/>
          <w:marBottom w:val="0"/>
          <w:divBdr>
            <w:top w:val="none" w:sz="0" w:space="0" w:color="auto"/>
            <w:left w:val="none" w:sz="0" w:space="0" w:color="auto"/>
            <w:bottom w:val="none" w:sz="0" w:space="0" w:color="auto"/>
            <w:right w:val="none" w:sz="0" w:space="0" w:color="auto"/>
          </w:divBdr>
        </w:div>
        <w:div w:id="1361397069">
          <w:marLeft w:val="1166"/>
          <w:marRight w:val="0"/>
          <w:marTop w:val="106"/>
          <w:marBottom w:val="0"/>
          <w:divBdr>
            <w:top w:val="none" w:sz="0" w:space="0" w:color="auto"/>
            <w:left w:val="none" w:sz="0" w:space="0" w:color="auto"/>
            <w:bottom w:val="none" w:sz="0" w:space="0" w:color="auto"/>
            <w:right w:val="none" w:sz="0" w:space="0" w:color="auto"/>
          </w:divBdr>
        </w:div>
        <w:div w:id="907030509">
          <w:marLeft w:val="547"/>
          <w:marRight w:val="0"/>
          <w:marTop w:val="125"/>
          <w:marBottom w:val="0"/>
          <w:divBdr>
            <w:top w:val="none" w:sz="0" w:space="0" w:color="auto"/>
            <w:left w:val="none" w:sz="0" w:space="0" w:color="auto"/>
            <w:bottom w:val="none" w:sz="0" w:space="0" w:color="auto"/>
            <w:right w:val="none" w:sz="0" w:space="0" w:color="auto"/>
          </w:divBdr>
        </w:div>
        <w:div w:id="976643423">
          <w:marLeft w:val="1166"/>
          <w:marRight w:val="0"/>
          <w:marTop w:val="106"/>
          <w:marBottom w:val="0"/>
          <w:divBdr>
            <w:top w:val="none" w:sz="0" w:space="0" w:color="auto"/>
            <w:left w:val="none" w:sz="0" w:space="0" w:color="auto"/>
            <w:bottom w:val="none" w:sz="0" w:space="0" w:color="auto"/>
            <w:right w:val="none" w:sz="0" w:space="0" w:color="auto"/>
          </w:divBdr>
        </w:div>
        <w:div w:id="183641672">
          <w:marLeft w:val="547"/>
          <w:marRight w:val="0"/>
          <w:marTop w:val="125"/>
          <w:marBottom w:val="0"/>
          <w:divBdr>
            <w:top w:val="none" w:sz="0" w:space="0" w:color="auto"/>
            <w:left w:val="none" w:sz="0" w:space="0" w:color="auto"/>
            <w:bottom w:val="none" w:sz="0" w:space="0" w:color="auto"/>
            <w:right w:val="none" w:sz="0" w:space="0" w:color="auto"/>
          </w:divBdr>
        </w:div>
      </w:divsChild>
    </w:div>
    <w:div w:id="999305815">
      <w:bodyDiv w:val="1"/>
      <w:marLeft w:val="0"/>
      <w:marRight w:val="0"/>
      <w:marTop w:val="0"/>
      <w:marBottom w:val="0"/>
      <w:divBdr>
        <w:top w:val="none" w:sz="0" w:space="0" w:color="auto"/>
        <w:left w:val="none" w:sz="0" w:space="0" w:color="auto"/>
        <w:bottom w:val="none" w:sz="0" w:space="0" w:color="auto"/>
        <w:right w:val="none" w:sz="0" w:space="0" w:color="auto"/>
      </w:divBdr>
    </w:div>
    <w:div w:id="1002195063">
      <w:bodyDiv w:val="1"/>
      <w:marLeft w:val="0"/>
      <w:marRight w:val="0"/>
      <w:marTop w:val="0"/>
      <w:marBottom w:val="0"/>
      <w:divBdr>
        <w:top w:val="none" w:sz="0" w:space="0" w:color="auto"/>
        <w:left w:val="none" w:sz="0" w:space="0" w:color="auto"/>
        <w:bottom w:val="none" w:sz="0" w:space="0" w:color="auto"/>
        <w:right w:val="none" w:sz="0" w:space="0" w:color="auto"/>
      </w:divBdr>
    </w:div>
    <w:div w:id="1016157493">
      <w:bodyDiv w:val="1"/>
      <w:marLeft w:val="0"/>
      <w:marRight w:val="0"/>
      <w:marTop w:val="0"/>
      <w:marBottom w:val="0"/>
      <w:divBdr>
        <w:top w:val="none" w:sz="0" w:space="0" w:color="auto"/>
        <w:left w:val="none" w:sz="0" w:space="0" w:color="auto"/>
        <w:bottom w:val="none" w:sz="0" w:space="0" w:color="auto"/>
        <w:right w:val="none" w:sz="0" w:space="0" w:color="auto"/>
      </w:divBdr>
    </w:div>
    <w:div w:id="1020156304">
      <w:bodyDiv w:val="1"/>
      <w:marLeft w:val="0"/>
      <w:marRight w:val="0"/>
      <w:marTop w:val="0"/>
      <w:marBottom w:val="0"/>
      <w:divBdr>
        <w:top w:val="none" w:sz="0" w:space="0" w:color="auto"/>
        <w:left w:val="none" w:sz="0" w:space="0" w:color="auto"/>
        <w:bottom w:val="none" w:sz="0" w:space="0" w:color="auto"/>
        <w:right w:val="none" w:sz="0" w:space="0" w:color="auto"/>
      </w:divBdr>
    </w:div>
    <w:div w:id="1042898585">
      <w:bodyDiv w:val="1"/>
      <w:marLeft w:val="0"/>
      <w:marRight w:val="0"/>
      <w:marTop w:val="0"/>
      <w:marBottom w:val="0"/>
      <w:divBdr>
        <w:top w:val="none" w:sz="0" w:space="0" w:color="auto"/>
        <w:left w:val="none" w:sz="0" w:space="0" w:color="auto"/>
        <w:bottom w:val="none" w:sz="0" w:space="0" w:color="auto"/>
        <w:right w:val="none" w:sz="0" w:space="0" w:color="auto"/>
      </w:divBdr>
    </w:div>
    <w:div w:id="1051656979">
      <w:bodyDiv w:val="1"/>
      <w:marLeft w:val="0"/>
      <w:marRight w:val="0"/>
      <w:marTop w:val="0"/>
      <w:marBottom w:val="0"/>
      <w:divBdr>
        <w:top w:val="none" w:sz="0" w:space="0" w:color="auto"/>
        <w:left w:val="none" w:sz="0" w:space="0" w:color="auto"/>
        <w:bottom w:val="none" w:sz="0" w:space="0" w:color="auto"/>
        <w:right w:val="none" w:sz="0" w:space="0" w:color="auto"/>
      </w:divBdr>
    </w:div>
    <w:div w:id="1132361173">
      <w:bodyDiv w:val="1"/>
      <w:marLeft w:val="0"/>
      <w:marRight w:val="0"/>
      <w:marTop w:val="0"/>
      <w:marBottom w:val="0"/>
      <w:divBdr>
        <w:top w:val="none" w:sz="0" w:space="0" w:color="auto"/>
        <w:left w:val="none" w:sz="0" w:space="0" w:color="auto"/>
        <w:bottom w:val="none" w:sz="0" w:space="0" w:color="auto"/>
        <w:right w:val="none" w:sz="0" w:space="0" w:color="auto"/>
      </w:divBdr>
      <w:divsChild>
        <w:div w:id="690497741">
          <w:marLeft w:val="0"/>
          <w:marRight w:val="0"/>
          <w:marTop w:val="0"/>
          <w:marBottom w:val="0"/>
          <w:divBdr>
            <w:top w:val="none" w:sz="0" w:space="0" w:color="auto"/>
            <w:left w:val="none" w:sz="0" w:space="0" w:color="auto"/>
            <w:bottom w:val="none" w:sz="0" w:space="0" w:color="auto"/>
            <w:right w:val="none" w:sz="0" w:space="0" w:color="auto"/>
          </w:divBdr>
          <w:divsChild>
            <w:div w:id="1980921151">
              <w:marLeft w:val="0"/>
              <w:marRight w:val="0"/>
              <w:marTop w:val="0"/>
              <w:marBottom w:val="0"/>
              <w:divBdr>
                <w:top w:val="none" w:sz="0" w:space="0" w:color="auto"/>
                <w:left w:val="none" w:sz="0" w:space="0" w:color="auto"/>
                <w:bottom w:val="none" w:sz="0" w:space="0" w:color="auto"/>
                <w:right w:val="none" w:sz="0" w:space="0" w:color="auto"/>
              </w:divBdr>
              <w:divsChild>
                <w:div w:id="2071732226">
                  <w:marLeft w:val="0"/>
                  <w:marRight w:val="0"/>
                  <w:marTop w:val="0"/>
                  <w:marBottom w:val="0"/>
                  <w:divBdr>
                    <w:top w:val="none" w:sz="0" w:space="0" w:color="auto"/>
                    <w:left w:val="none" w:sz="0" w:space="0" w:color="auto"/>
                    <w:bottom w:val="none" w:sz="0" w:space="0" w:color="auto"/>
                    <w:right w:val="none" w:sz="0" w:space="0" w:color="auto"/>
                  </w:divBdr>
                  <w:divsChild>
                    <w:div w:id="1997417208">
                      <w:marLeft w:val="0"/>
                      <w:marRight w:val="0"/>
                      <w:marTop w:val="0"/>
                      <w:marBottom w:val="0"/>
                      <w:divBdr>
                        <w:top w:val="none" w:sz="0" w:space="0" w:color="auto"/>
                        <w:left w:val="none" w:sz="0" w:space="0" w:color="auto"/>
                        <w:bottom w:val="none" w:sz="0" w:space="0" w:color="auto"/>
                        <w:right w:val="none" w:sz="0" w:space="0" w:color="auto"/>
                      </w:divBdr>
                      <w:divsChild>
                        <w:div w:id="448011833">
                          <w:marLeft w:val="0"/>
                          <w:marRight w:val="0"/>
                          <w:marTop w:val="0"/>
                          <w:marBottom w:val="0"/>
                          <w:divBdr>
                            <w:top w:val="none" w:sz="0" w:space="0" w:color="auto"/>
                            <w:left w:val="none" w:sz="0" w:space="0" w:color="auto"/>
                            <w:bottom w:val="none" w:sz="0" w:space="0" w:color="auto"/>
                            <w:right w:val="none" w:sz="0" w:space="0" w:color="auto"/>
                          </w:divBdr>
                          <w:divsChild>
                            <w:div w:id="542641791">
                              <w:marLeft w:val="0"/>
                              <w:marRight w:val="0"/>
                              <w:marTop w:val="0"/>
                              <w:marBottom w:val="0"/>
                              <w:divBdr>
                                <w:top w:val="none" w:sz="0" w:space="0" w:color="auto"/>
                                <w:left w:val="none" w:sz="0" w:space="0" w:color="auto"/>
                                <w:bottom w:val="none" w:sz="0" w:space="0" w:color="auto"/>
                                <w:right w:val="none" w:sz="0" w:space="0" w:color="auto"/>
                              </w:divBdr>
                              <w:divsChild>
                                <w:div w:id="1324816580">
                                  <w:marLeft w:val="0"/>
                                  <w:marRight w:val="0"/>
                                  <w:marTop w:val="0"/>
                                  <w:marBottom w:val="0"/>
                                  <w:divBdr>
                                    <w:top w:val="none" w:sz="0" w:space="0" w:color="auto"/>
                                    <w:left w:val="none" w:sz="0" w:space="0" w:color="auto"/>
                                    <w:bottom w:val="none" w:sz="0" w:space="0" w:color="auto"/>
                                    <w:right w:val="none" w:sz="0" w:space="0" w:color="auto"/>
                                  </w:divBdr>
                                  <w:divsChild>
                                    <w:div w:id="2138327804">
                                      <w:marLeft w:val="0"/>
                                      <w:marRight w:val="0"/>
                                      <w:marTop w:val="0"/>
                                      <w:marBottom w:val="0"/>
                                      <w:divBdr>
                                        <w:top w:val="single" w:sz="6" w:space="0" w:color="F5F5F5"/>
                                        <w:left w:val="single" w:sz="6" w:space="0" w:color="F5F5F5"/>
                                        <w:bottom w:val="single" w:sz="6" w:space="0" w:color="F5F5F5"/>
                                        <w:right w:val="single" w:sz="6" w:space="0" w:color="F5F5F5"/>
                                      </w:divBdr>
                                      <w:divsChild>
                                        <w:div w:id="672340670">
                                          <w:marLeft w:val="0"/>
                                          <w:marRight w:val="0"/>
                                          <w:marTop w:val="0"/>
                                          <w:marBottom w:val="0"/>
                                          <w:divBdr>
                                            <w:top w:val="none" w:sz="0" w:space="0" w:color="auto"/>
                                            <w:left w:val="none" w:sz="0" w:space="0" w:color="auto"/>
                                            <w:bottom w:val="none" w:sz="0" w:space="0" w:color="auto"/>
                                            <w:right w:val="none" w:sz="0" w:space="0" w:color="auto"/>
                                          </w:divBdr>
                                          <w:divsChild>
                                            <w:div w:id="13245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2064907">
      <w:bodyDiv w:val="1"/>
      <w:marLeft w:val="0"/>
      <w:marRight w:val="0"/>
      <w:marTop w:val="0"/>
      <w:marBottom w:val="0"/>
      <w:divBdr>
        <w:top w:val="none" w:sz="0" w:space="0" w:color="auto"/>
        <w:left w:val="none" w:sz="0" w:space="0" w:color="auto"/>
        <w:bottom w:val="none" w:sz="0" w:space="0" w:color="auto"/>
        <w:right w:val="none" w:sz="0" w:space="0" w:color="auto"/>
      </w:divBdr>
    </w:div>
    <w:div w:id="1161047369">
      <w:bodyDiv w:val="1"/>
      <w:marLeft w:val="0"/>
      <w:marRight w:val="0"/>
      <w:marTop w:val="0"/>
      <w:marBottom w:val="0"/>
      <w:divBdr>
        <w:top w:val="none" w:sz="0" w:space="0" w:color="auto"/>
        <w:left w:val="none" w:sz="0" w:space="0" w:color="auto"/>
        <w:bottom w:val="none" w:sz="0" w:space="0" w:color="auto"/>
        <w:right w:val="none" w:sz="0" w:space="0" w:color="auto"/>
      </w:divBdr>
    </w:div>
    <w:div w:id="1214847995">
      <w:bodyDiv w:val="1"/>
      <w:marLeft w:val="0"/>
      <w:marRight w:val="0"/>
      <w:marTop w:val="0"/>
      <w:marBottom w:val="0"/>
      <w:divBdr>
        <w:top w:val="none" w:sz="0" w:space="0" w:color="auto"/>
        <w:left w:val="none" w:sz="0" w:space="0" w:color="auto"/>
        <w:bottom w:val="none" w:sz="0" w:space="0" w:color="auto"/>
        <w:right w:val="none" w:sz="0" w:space="0" w:color="auto"/>
      </w:divBdr>
    </w:div>
    <w:div w:id="1273828339">
      <w:bodyDiv w:val="1"/>
      <w:marLeft w:val="0"/>
      <w:marRight w:val="0"/>
      <w:marTop w:val="0"/>
      <w:marBottom w:val="0"/>
      <w:divBdr>
        <w:top w:val="none" w:sz="0" w:space="0" w:color="auto"/>
        <w:left w:val="none" w:sz="0" w:space="0" w:color="auto"/>
        <w:bottom w:val="none" w:sz="0" w:space="0" w:color="auto"/>
        <w:right w:val="none" w:sz="0" w:space="0" w:color="auto"/>
      </w:divBdr>
    </w:div>
    <w:div w:id="1291129525">
      <w:bodyDiv w:val="1"/>
      <w:marLeft w:val="0"/>
      <w:marRight w:val="0"/>
      <w:marTop w:val="0"/>
      <w:marBottom w:val="0"/>
      <w:divBdr>
        <w:top w:val="none" w:sz="0" w:space="0" w:color="auto"/>
        <w:left w:val="none" w:sz="0" w:space="0" w:color="auto"/>
        <w:bottom w:val="none" w:sz="0" w:space="0" w:color="auto"/>
        <w:right w:val="none" w:sz="0" w:space="0" w:color="auto"/>
      </w:divBdr>
    </w:div>
    <w:div w:id="1311054778">
      <w:bodyDiv w:val="1"/>
      <w:marLeft w:val="0"/>
      <w:marRight w:val="0"/>
      <w:marTop w:val="0"/>
      <w:marBottom w:val="0"/>
      <w:divBdr>
        <w:top w:val="none" w:sz="0" w:space="0" w:color="auto"/>
        <w:left w:val="none" w:sz="0" w:space="0" w:color="auto"/>
        <w:bottom w:val="none" w:sz="0" w:space="0" w:color="auto"/>
        <w:right w:val="none" w:sz="0" w:space="0" w:color="auto"/>
      </w:divBdr>
    </w:div>
    <w:div w:id="1321302381">
      <w:bodyDiv w:val="1"/>
      <w:marLeft w:val="0"/>
      <w:marRight w:val="0"/>
      <w:marTop w:val="0"/>
      <w:marBottom w:val="0"/>
      <w:divBdr>
        <w:top w:val="none" w:sz="0" w:space="0" w:color="auto"/>
        <w:left w:val="none" w:sz="0" w:space="0" w:color="auto"/>
        <w:bottom w:val="none" w:sz="0" w:space="0" w:color="auto"/>
        <w:right w:val="none" w:sz="0" w:space="0" w:color="auto"/>
      </w:divBdr>
    </w:div>
    <w:div w:id="1333607805">
      <w:bodyDiv w:val="1"/>
      <w:marLeft w:val="0"/>
      <w:marRight w:val="0"/>
      <w:marTop w:val="0"/>
      <w:marBottom w:val="0"/>
      <w:divBdr>
        <w:top w:val="none" w:sz="0" w:space="0" w:color="auto"/>
        <w:left w:val="none" w:sz="0" w:space="0" w:color="auto"/>
        <w:bottom w:val="none" w:sz="0" w:space="0" w:color="auto"/>
        <w:right w:val="none" w:sz="0" w:space="0" w:color="auto"/>
      </w:divBdr>
    </w:div>
    <w:div w:id="1336106501">
      <w:bodyDiv w:val="1"/>
      <w:marLeft w:val="0"/>
      <w:marRight w:val="0"/>
      <w:marTop w:val="0"/>
      <w:marBottom w:val="0"/>
      <w:divBdr>
        <w:top w:val="none" w:sz="0" w:space="0" w:color="auto"/>
        <w:left w:val="none" w:sz="0" w:space="0" w:color="auto"/>
        <w:bottom w:val="none" w:sz="0" w:space="0" w:color="auto"/>
        <w:right w:val="none" w:sz="0" w:space="0" w:color="auto"/>
      </w:divBdr>
      <w:divsChild>
        <w:div w:id="652685349">
          <w:marLeft w:val="547"/>
          <w:marRight w:val="0"/>
          <w:marTop w:val="96"/>
          <w:marBottom w:val="0"/>
          <w:divBdr>
            <w:top w:val="none" w:sz="0" w:space="0" w:color="auto"/>
            <w:left w:val="none" w:sz="0" w:space="0" w:color="auto"/>
            <w:bottom w:val="none" w:sz="0" w:space="0" w:color="auto"/>
            <w:right w:val="none" w:sz="0" w:space="0" w:color="auto"/>
          </w:divBdr>
        </w:div>
        <w:div w:id="422067707">
          <w:marLeft w:val="547"/>
          <w:marRight w:val="0"/>
          <w:marTop w:val="91"/>
          <w:marBottom w:val="0"/>
          <w:divBdr>
            <w:top w:val="none" w:sz="0" w:space="0" w:color="auto"/>
            <w:left w:val="none" w:sz="0" w:space="0" w:color="auto"/>
            <w:bottom w:val="none" w:sz="0" w:space="0" w:color="auto"/>
            <w:right w:val="none" w:sz="0" w:space="0" w:color="auto"/>
          </w:divBdr>
        </w:div>
      </w:divsChild>
    </w:div>
    <w:div w:id="1360549351">
      <w:bodyDiv w:val="1"/>
      <w:marLeft w:val="0"/>
      <w:marRight w:val="0"/>
      <w:marTop w:val="0"/>
      <w:marBottom w:val="0"/>
      <w:divBdr>
        <w:top w:val="none" w:sz="0" w:space="0" w:color="auto"/>
        <w:left w:val="none" w:sz="0" w:space="0" w:color="auto"/>
        <w:bottom w:val="none" w:sz="0" w:space="0" w:color="auto"/>
        <w:right w:val="none" w:sz="0" w:space="0" w:color="auto"/>
      </w:divBdr>
    </w:div>
    <w:div w:id="1372535495">
      <w:bodyDiv w:val="1"/>
      <w:marLeft w:val="0"/>
      <w:marRight w:val="0"/>
      <w:marTop w:val="0"/>
      <w:marBottom w:val="0"/>
      <w:divBdr>
        <w:top w:val="none" w:sz="0" w:space="0" w:color="auto"/>
        <w:left w:val="none" w:sz="0" w:space="0" w:color="auto"/>
        <w:bottom w:val="none" w:sz="0" w:space="0" w:color="auto"/>
        <w:right w:val="none" w:sz="0" w:space="0" w:color="auto"/>
      </w:divBdr>
    </w:div>
    <w:div w:id="1383092379">
      <w:bodyDiv w:val="1"/>
      <w:marLeft w:val="0"/>
      <w:marRight w:val="0"/>
      <w:marTop w:val="0"/>
      <w:marBottom w:val="0"/>
      <w:divBdr>
        <w:top w:val="none" w:sz="0" w:space="0" w:color="auto"/>
        <w:left w:val="none" w:sz="0" w:space="0" w:color="auto"/>
        <w:bottom w:val="none" w:sz="0" w:space="0" w:color="auto"/>
        <w:right w:val="none" w:sz="0" w:space="0" w:color="auto"/>
      </w:divBdr>
    </w:div>
    <w:div w:id="1387098984">
      <w:bodyDiv w:val="1"/>
      <w:marLeft w:val="0"/>
      <w:marRight w:val="0"/>
      <w:marTop w:val="0"/>
      <w:marBottom w:val="0"/>
      <w:divBdr>
        <w:top w:val="none" w:sz="0" w:space="0" w:color="auto"/>
        <w:left w:val="none" w:sz="0" w:space="0" w:color="auto"/>
        <w:bottom w:val="none" w:sz="0" w:space="0" w:color="auto"/>
        <w:right w:val="none" w:sz="0" w:space="0" w:color="auto"/>
      </w:divBdr>
    </w:div>
    <w:div w:id="1392001423">
      <w:bodyDiv w:val="1"/>
      <w:marLeft w:val="0"/>
      <w:marRight w:val="0"/>
      <w:marTop w:val="0"/>
      <w:marBottom w:val="0"/>
      <w:divBdr>
        <w:top w:val="none" w:sz="0" w:space="0" w:color="auto"/>
        <w:left w:val="none" w:sz="0" w:space="0" w:color="auto"/>
        <w:bottom w:val="none" w:sz="0" w:space="0" w:color="auto"/>
        <w:right w:val="none" w:sz="0" w:space="0" w:color="auto"/>
      </w:divBdr>
    </w:div>
    <w:div w:id="1394962949">
      <w:bodyDiv w:val="1"/>
      <w:marLeft w:val="0"/>
      <w:marRight w:val="0"/>
      <w:marTop w:val="0"/>
      <w:marBottom w:val="0"/>
      <w:divBdr>
        <w:top w:val="none" w:sz="0" w:space="0" w:color="auto"/>
        <w:left w:val="none" w:sz="0" w:space="0" w:color="auto"/>
        <w:bottom w:val="none" w:sz="0" w:space="0" w:color="auto"/>
        <w:right w:val="none" w:sz="0" w:space="0" w:color="auto"/>
      </w:divBdr>
      <w:divsChild>
        <w:div w:id="1419599086">
          <w:marLeft w:val="547"/>
          <w:marRight w:val="0"/>
          <w:marTop w:val="96"/>
          <w:marBottom w:val="0"/>
          <w:divBdr>
            <w:top w:val="none" w:sz="0" w:space="0" w:color="auto"/>
            <w:left w:val="none" w:sz="0" w:space="0" w:color="auto"/>
            <w:bottom w:val="none" w:sz="0" w:space="0" w:color="auto"/>
            <w:right w:val="none" w:sz="0" w:space="0" w:color="auto"/>
          </w:divBdr>
        </w:div>
        <w:div w:id="962076206">
          <w:marLeft w:val="1166"/>
          <w:marRight w:val="0"/>
          <w:marTop w:val="82"/>
          <w:marBottom w:val="0"/>
          <w:divBdr>
            <w:top w:val="none" w:sz="0" w:space="0" w:color="auto"/>
            <w:left w:val="none" w:sz="0" w:space="0" w:color="auto"/>
            <w:bottom w:val="none" w:sz="0" w:space="0" w:color="auto"/>
            <w:right w:val="none" w:sz="0" w:space="0" w:color="auto"/>
          </w:divBdr>
        </w:div>
        <w:div w:id="1553031929">
          <w:marLeft w:val="1166"/>
          <w:marRight w:val="0"/>
          <w:marTop w:val="82"/>
          <w:marBottom w:val="0"/>
          <w:divBdr>
            <w:top w:val="none" w:sz="0" w:space="0" w:color="auto"/>
            <w:left w:val="none" w:sz="0" w:space="0" w:color="auto"/>
            <w:bottom w:val="none" w:sz="0" w:space="0" w:color="auto"/>
            <w:right w:val="none" w:sz="0" w:space="0" w:color="auto"/>
          </w:divBdr>
        </w:div>
        <w:div w:id="82803312">
          <w:marLeft w:val="547"/>
          <w:marRight w:val="0"/>
          <w:marTop w:val="96"/>
          <w:marBottom w:val="0"/>
          <w:divBdr>
            <w:top w:val="none" w:sz="0" w:space="0" w:color="auto"/>
            <w:left w:val="none" w:sz="0" w:space="0" w:color="auto"/>
            <w:bottom w:val="none" w:sz="0" w:space="0" w:color="auto"/>
            <w:right w:val="none" w:sz="0" w:space="0" w:color="auto"/>
          </w:divBdr>
        </w:div>
        <w:div w:id="1393236225">
          <w:marLeft w:val="1166"/>
          <w:marRight w:val="0"/>
          <w:marTop w:val="82"/>
          <w:marBottom w:val="0"/>
          <w:divBdr>
            <w:top w:val="none" w:sz="0" w:space="0" w:color="auto"/>
            <w:left w:val="none" w:sz="0" w:space="0" w:color="auto"/>
            <w:bottom w:val="none" w:sz="0" w:space="0" w:color="auto"/>
            <w:right w:val="none" w:sz="0" w:space="0" w:color="auto"/>
          </w:divBdr>
        </w:div>
        <w:div w:id="1043291682">
          <w:marLeft w:val="547"/>
          <w:marRight w:val="0"/>
          <w:marTop w:val="96"/>
          <w:marBottom w:val="0"/>
          <w:divBdr>
            <w:top w:val="none" w:sz="0" w:space="0" w:color="auto"/>
            <w:left w:val="none" w:sz="0" w:space="0" w:color="auto"/>
            <w:bottom w:val="none" w:sz="0" w:space="0" w:color="auto"/>
            <w:right w:val="none" w:sz="0" w:space="0" w:color="auto"/>
          </w:divBdr>
        </w:div>
      </w:divsChild>
    </w:div>
    <w:div w:id="1400978396">
      <w:bodyDiv w:val="1"/>
      <w:marLeft w:val="0"/>
      <w:marRight w:val="0"/>
      <w:marTop w:val="0"/>
      <w:marBottom w:val="0"/>
      <w:divBdr>
        <w:top w:val="none" w:sz="0" w:space="0" w:color="auto"/>
        <w:left w:val="none" w:sz="0" w:space="0" w:color="auto"/>
        <w:bottom w:val="none" w:sz="0" w:space="0" w:color="auto"/>
        <w:right w:val="none" w:sz="0" w:space="0" w:color="auto"/>
      </w:divBdr>
    </w:div>
    <w:div w:id="1448235943">
      <w:bodyDiv w:val="1"/>
      <w:marLeft w:val="0"/>
      <w:marRight w:val="0"/>
      <w:marTop w:val="0"/>
      <w:marBottom w:val="0"/>
      <w:divBdr>
        <w:top w:val="none" w:sz="0" w:space="0" w:color="auto"/>
        <w:left w:val="none" w:sz="0" w:space="0" w:color="auto"/>
        <w:bottom w:val="none" w:sz="0" w:space="0" w:color="auto"/>
        <w:right w:val="none" w:sz="0" w:space="0" w:color="auto"/>
      </w:divBdr>
    </w:div>
    <w:div w:id="1490636390">
      <w:bodyDiv w:val="1"/>
      <w:marLeft w:val="0"/>
      <w:marRight w:val="0"/>
      <w:marTop w:val="0"/>
      <w:marBottom w:val="0"/>
      <w:divBdr>
        <w:top w:val="none" w:sz="0" w:space="0" w:color="auto"/>
        <w:left w:val="none" w:sz="0" w:space="0" w:color="auto"/>
        <w:bottom w:val="none" w:sz="0" w:space="0" w:color="auto"/>
        <w:right w:val="none" w:sz="0" w:space="0" w:color="auto"/>
      </w:divBdr>
    </w:div>
    <w:div w:id="1502506682">
      <w:bodyDiv w:val="1"/>
      <w:marLeft w:val="0"/>
      <w:marRight w:val="0"/>
      <w:marTop w:val="0"/>
      <w:marBottom w:val="0"/>
      <w:divBdr>
        <w:top w:val="none" w:sz="0" w:space="0" w:color="auto"/>
        <w:left w:val="none" w:sz="0" w:space="0" w:color="auto"/>
        <w:bottom w:val="none" w:sz="0" w:space="0" w:color="auto"/>
        <w:right w:val="none" w:sz="0" w:space="0" w:color="auto"/>
      </w:divBdr>
    </w:div>
    <w:div w:id="1511263122">
      <w:bodyDiv w:val="1"/>
      <w:marLeft w:val="0"/>
      <w:marRight w:val="0"/>
      <w:marTop w:val="0"/>
      <w:marBottom w:val="0"/>
      <w:divBdr>
        <w:top w:val="none" w:sz="0" w:space="0" w:color="auto"/>
        <w:left w:val="none" w:sz="0" w:space="0" w:color="auto"/>
        <w:bottom w:val="none" w:sz="0" w:space="0" w:color="auto"/>
        <w:right w:val="none" w:sz="0" w:space="0" w:color="auto"/>
      </w:divBdr>
    </w:div>
    <w:div w:id="1522353007">
      <w:bodyDiv w:val="1"/>
      <w:marLeft w:val="0"/>
      <w:marRight w:val="0"/>
      <w:marTop w:val="0"/>
      <w:marBottom w:val="0"/>
      <w:divBdr>
        <w:top w:val="none" w:sz="0" w:space="0" w:color="auto"/>
        <w:left w:val="none" w:sz="0" w:space="0" w:color="auto"/>
        <w:bottom w:val="none" w:sz="0" w:space="0" w:color="auto"/>
        <w:right w:val="none" w:sz="0" w:space="0" w:color="auto"/>
      </w:divBdr>
    </w:div>
    <w:div w:id="1535115568">
      <w:bodyDiv w:val="1"/>
      <w:marLeft w:val="0"/>
      <w:marRight w:val="0"/>
      <w:marTop w:val="0"/>
      <w:marBottom w:val="0"/>
      <w:divBdr>
        <w:top w:val="none" w:sz="0" w:space="0" w:color="auto"/>
        <w:left w:val="none" w:sz="0" w:space="0" w:color="auto"/>
        <w:bottom w:val="none" w:sz="0" w:space="0" w:color="auto"/>
        <w:right w:val="none" w:sz="0" w:space="0" w:color="auto"/>
      </w:divBdr>
    </w:div>
    <w:div w:id="1543129525">
      <w:bodyDiv w:val="1"/>
      <w:marLeft w:val="0"/>
      <w:marRight w:val="0"/>
      <w:marTop w:val="0"/>
      <w:marBottom w:val="0"/>
      <w:divBdr>
        <w:top w:val="none" w:sz="0" w:space="0" w:color="auto"/>
        <w:left w:val="none" w:sz="0" w:space="0" w:color="auto"/>
        <w:bottom w:val="none" w:sz="0" w:space="0" w:color="auto"/>
        <w:right w:val="none" w:sz="0" w:space="0" w:color="auto"/>
      </w:divBdr>
    </w:div>
    <w:div w:id="1555582253">
      <w:bodyDiv w:val="1"/>
      <w:marLeft w:val="0"/>
      <w:marRight w:val="0"/>
      <w:marTop w:val="0"/>
      <w:marBottom w:val="0"/>
      <w:divBdr>
        <w:top w:val="none" w:sz="0" w:space="0" w:color="auto"/>
        <w:left w:val="none" w:sz="0" w:space="0" w:color="auto"/>
        <w:bottom w:val="none" w:sz="0" w:space="0" w:color="auto"/>
        <w:right w:val="none" w:sz="0" w:space="0" w:color="auto"/>
      </w:divBdr>
    </w:div>
    <w:div w:id="1574465237">
      <w:bodyDiv w:val="1"/>
      <w:marLeft w:val="0"/>
      <w:marRight w:val="0"/>
      <w:marTop w:val="0"/>
      <w:marBottom w:val="0"/>
      <w:divBdr>
        <w:top w:val="none" w:sz="0" w:space="0" w:color="auto"/>
        <w:left w:val="none" w:sz="0" w:space="0" w:color="auto"/>
        <w:bottom w:val="none" w:sz="0" w:space="0" w:color="auto"/>
        <w:right w:val="none" w:sz="0" w:space="0" w:color="auto"/>
      </w:divBdr>
    </w:div>
    <w:div w:id="1598631995">
      <w:bodyDiv w:val="1"/>
      <w:marLeft w:val="0"/>
      <w:marRight w:val="0"/>
      <w:marTop w:val="0"/>
      <w:marBottom w:val="0"/>
      <w:divBdr>
        <w:top w:val="none" w:sz="0" w:space="0" w:color="auto"/>
        <w:left w:val="none" w:sz="0" w:space="0" w:color="auto"/>
        <w:bottom w:val="none" w:sz="0" w:space="0" w:color="auto"/>
        <w:right w:val="none" w:sz="0" w:space="0" w:color="auto"/>
      </w:divBdr>
    </w:div>
    <w:div w:id="1619602955">
      <w:bodyDiv w:val="1"/>
      <w:marLeft w:val="0"/>
      <w:marRight w:val="0"/>
      <w:marTop w:val="0"/>
      <w:marBottom w:val="0"/>
      <w:divBdr>
        <w:top w:val="none" w:sz="0" w:space="0" w:color="auto"/>
        <w:left w:val="none" w:sz="0" w:space="0" w:color="auto"/>
        <w:bottom w:val="none" w:sz="0" w:space="0" w:color="auto"/>
        <w:right w:val="none" w:sz="0" w:space="0" w:color="auto"/>
      </w:divBdr>
    </w:div>
    <w:div w:id="1644306985">
      <w:bodyDiv w:val="1"/>
      <w:marLeft w:val="0"/>
      <w:marRight w:val="0"/>
      <w:marTop w:val="0"/>
      <w:marBottom w:val="0"/>
      <w:divBdr>
        <w:top w:val="none" w:sz="0" w:space="0" w:color="auto"/>
        <w:left w:val="none" w:sz="0" w:space="0" w:color="auto"/>
        <w:bottom w:val="none" w:sz="0" w:space="0" w:color="auto"/>
        <w:right w:val="none" w:sz="0" w:space="0" w:color="auto"/>
      </w:divBdr>
      <w:divsChild>
        <w:div w:id="1881478802">
          <w:marLeft w:val="0"/>
          <w:marRight w:val="0"/>
          <w:marTop w:val="0"/>
          <w:marBottom w:val="0"/>
          <w:divBdr>
            <w:top w:val="none" w:sz="0" w:space="0" w:color="auto"/>
            <w:left w:val="none" w:sz="0" w:space="0" w:color="auto"/>
            <w:bottom w:val="none" w:sz="0" w:space="0" w:color="auto"/>
            <w:right w:val="none" w:sz="0" w:space="0" w:color="auto"/>
          </w:divBdr>
          <w:divsChild>
            <w:div w:id="302927300">
              <w:marLeft w:val="0"/>
              <w:marRight w:val="0"/>
              <w:marTop w:val="0"/>
              <w:marBottom w:val="0"/>
              <w:divBdr>
                <w:top w:val="none" w:sz="0" w:space="0" w:color="auto"/>
                <w:left w:val="none" w:sz="0" w:space="0" w:color="auto"/>
                <w:bottom w:val="none" w:sz="0" w:space="0" w:color="auto"/>
                <w:right w:val="none" w:sz="0" w:space="0" w:color="auto"/>
              </w:divBdr>
              <w:divsChild>
                <w:div w:id="1811704059">
                  <w:marLeft w:val="0"/>
                  <w:marRight w:val="0"/>
                  <w:marTop w:val="0"/>
                  <w:marBottom w:val="0"/>
                  <w:divBdr>
                    <w:top w:val="none" w:sz="0" w:space="0" w:color="auto"/>
                    <w:left w:val="none" w:sz="0" w:space="0" w:color="auto"/>
                    <w:bottom w:val="none" w:sz="0" w:space="0" w:color="auto"/>
                    <w:right w:val="none" w:sz="0" w:space="0" w:color="auto"/>
                  </w:divBdr>
                  <w:divsChild>
                    <w:div w:id="205676437">
                      <w:marLeft w:val="0"/>
                      <w:marRight w:val="0"/>
                      <w:marTop w:val="0"/>
                      <w:marBottom w:val="0"/>
                      <w:divBdr>
                        <w:top w:val="none" w:sz="0" w:space="0" w:color="auto"/>
                        <w:left w:val="none" w:sz="0" w:space="0" w:color="auto"/>
                        <w:bottom w:val="none" w:sz="0" w:space="0" w:color="auto"/>
                        <w:right w:val="none" w:sz="0" w:space="0" w:color="auto"/>
                      </w:divBdr>
                      <w:divsChild>
                        <w:div w:id="491217904">
                          <w:marLeft w:val="0"/>
                          <w:marRight w:val="0"/>
                          <w:marTop w:val="0"/>
                          <w:marBottom w:val="0"/>
                          <w:divBdr>
                            <w:top w:val="none" w:sz="0" w:space="0" w:color="auto"/>
                            <w:left w:val="none" w:sz="0" w:space="0" w:color="auto"/>
                            <w:bottom w:val="none" w:sz="0" w:space="0" w:color="auto"/>
                            <w:right w:val="none" w:sz="0" w:space="0" w:color="auto"/>
                          </w:divBdr>
                          <w:divsChild>
                            <w:div w:id="1635480742">
                              <w:marLeft w:val="0"/>
                              <w:marRight w:val="0"/>
                              <w:marTop w:val="0"/>
                              <w:marBottom w:val="0"/>
                              <w:divBdr>
                                <w:top w:val="none" w:sz="0" w:space="0" w:color="auto"/>
                                <w:left w:val="none" w:sz="0" w:space="0" w:color="auto"/>
                                <w:bottom w:val="none" w:sz="0" w:space="0" w:color="auto"/>
                                <w:right w:val="none" w:sz="0" w:space="0" w:color="auto"/>
                              </w:divBdr>
                              <w:divsChild>
                                <w:div w:id="1841847335">
                                  <w:marLeft w:val="0"/>
                                  <w:marRight w:val="0"/>
                                  <w:marTop w:val="0"/>
                                  <w:marBottom w:val="0"/>
                                  <w:divBdr>
                                    <w:top w:val="none" w:sz="0" w:space="0" w:color="auto"/>
                                    <w:left w:val="none" w:sz="0" w:space="0" w:color="auto"/>
                                    <w:bottom w:val="none" w:sz="0" w:space="0" w:color="auto"/>
                                    <w:right w:val="none" w:sz="0" w:space="0" w:color="auto"/>
                                  </w:divBdr>
                                  <w:divsChild>
                                    <w:div w:id="2006205030">
                                      <w:marLeft w:val="0"/>
                                      <w:marRight w:val="0"/>
                                      <w:marTop w:val="0"/>
                                      <w:marBottom w:val="0"/>
                                      <w:divBdr>
                                        <w:top w:val="single" w:sz="6" w:space="0" w:color="F5F5F5"/>
                                        <w:left w:val="single" w:sz="6" w:space="0" w:color="F5F5F5"/>
                                        <w:bottom w:val="single" w:sz="6" w:space="0" w:color="F5F5F5"/>
                                        <w:right w:val="single" w:sz="6" w:space="0" w:color="F5F5F5"/>
                                      </w:divBdr>
                                      <w:divsChild>
                                        <w:div w:id="772556458">
                                          <w:marLeft w:val="0"/>
                                          <w:marRight w:val="0"/>
                                          <w:marTop w:val="0"/>
                                          <w:marBottom w:val="0"/>
                                          <w:divBdr>
                                            <w:top w:val="none" w:sz="0" w:space="0" w:color="auto"/>
                                            <w:left w:val="none" w:sz="0" w:space="0" w:color="auto"/>
                                            <w:bottom w:val="none" w:sz="0" w:space="0" w:color="auto"/>
                                            <w:right w:val="none" w:sz="0" w:space="0" w:color="auto"/>
                                          </w:divBdr>
                                          <w:divsChild>
                                            <w:div w:id="4699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3484562">
      <w:bodyDiv w:val="1"/>
      <w:marLeft w:val="0"/>
      <w:marRight w:val="0"/>
      <w:marTop w:val="0"/>
      <w:marBottom w:val="0"/>
      <w:divBdr>
        <w:top w:val="none" w:sz="0" w:space="0" w:color="auto"/>
        <w:left w:val="none" w:sz="0" w:space="0" w:color="auto"/>
        <w:bottom w:val="none" w:sz="0" w:space="0" w:color="auto"/>
        <w:right w:val="none" w:sz="0" w:space="0" w:color="auto"/>
      </w:divBdr>
    </w:div>
    <w:div w:id="1672374456">
      <w:bodyDiv w:val="1"/>
      <w:marLeft w:val="0"/>
      <w:marRight w:val="0"/>
      <w:marTop w:val="0"/>
      <w:marBottom w:val="0"/>
      <w:divBdr>
        <w:top w:val="none" w:sz="0" w:space="0" w:color="auto"/>
        <w:left w:val="none" w:sz="0" w:space="0" w:color="auto"/>
        <w:bottom w:val="none" w:sz="0" w:space="0" w:color="auto"/>
        <w:right w:val="none" w:sz="0" w:space="0" w:color="auto"/>
      </w:divBdr>
    </w:div>
    <w:div w:id="1675524558">
      <w:bodyDiv w:val="1"/>
      <w:marLeft w:val="0"/>
      <w:marRight w:val="0"/>
      <w:marTop w:val="0"/>
      <w:marBottom w:val="0"/>
      <w:divBdr>
        <w:top w:val="none" w:sz="0" w:space="0" w:color="auto"/>
        <w:left w:val="none" w:sz="0" w:space="0" w:color="auto"/>
        <w:bottom w:val="none" w:sz="0" w:space="0" w:color="auto"/>
        <w:right w:val="none" w:sz="0" w:space="0" w:color="auto"/>
      </w:divBdr>
    </w:div>
    <w:div w:id="1682196941">
      <w:bodyDiv w:val="1"/>
      <w:marLeft w:val="0"/>
      <w:marRight w:val="0"/>
      <w:marTop w:val="0"/>
      <w:marBottom w:val="0"/>
      <w:divBdr>
        <w:top w:val="none" w:sz="0" w:space="0" w:color="auto"/>
        <w:left w:val="none" w:sz="0" w:space="0" w:color="auto"/>
        <w:bottom w:val="none" w:sz="0" w:space="0" w:color="auto"/>
        <w:right w:val="none" w:sz="0" w:space="0" w:color="auto"/>
      </w:divBdr>
    </w:div>
    <w:div w:id="1695185661">
      <w:bodyDiv w:val="1"/>
      <w:marLeft w:val="0"/>
      <w:marRight w:val="0"/>
      <w:marTop w:val="0"/>
      <w:marBottom w:val="0"/>
      <w:divBdr>
        <w:top w:val="none" w:sz="0" w:space="0" w:color="auto"/>
        <w:left w:val="none" w:sz="0" w:space="0" w:color="auto"/>
        <w:bottom w:val="none" w:sz="0" w:space="0" w:color="auto"/>
        <w:right w:val="none" w:sz="0" w:space="0" w:color="auto"/>
      </w:divBdr>
    </w:div>
    <w:div w:id="1713726478">
      <w:bodyDiv w:val="1"/>
      <w:marLeft w:val="0"/>
      <w:marRight w:val="0"/>
      <w:marTop w:val="0"/>
      <w:marBottom w:val="0"/>
      <w:divBdr>
        <w:top w:val="none" w:sz="0" w:space="0" w:color="auto"/>
        <w:left w:val="none" w:sz="0" w:space="0" w:color="auto"/>
        <w:bottom w:val="none" w:sz="0" w:space="0" w:color="auto"/>
        <w:right w:val="none" w:sz="0" w:space="0" w:color="auto"/>
      </w:divBdr>
    </w:div>
    <w:div w:id="1729570855">
      <w:bodyDiv w:val="1"/>
      <w:marLeft w:val="0"/>
      <w:marRight w:val="0"/>
      <w:marTop w:val="0"/>
      <w:marBottom w:val="0"/>
      <w:divBdr>
        <w:top w:val="none" w:sz="0" w:space="0" w:color="auto"/>
        <w:left w:val="none" w:sz="0" w:space="0" w:color="auto"/>
        <w:bottom w:val="none" w:sz="0" w:space="0" w:color="auto"/>
        <w:right w:val="none" w:sz="0" w:space="0" w:color="auto"/>
      </w:divBdr>
    </w:div>
    <w:div w:id="1733579714">
      <w:bodyDiv w:val="1"/>
      <w:marLeft w:val="0"/>
      <w:marRight w:val="0"/>
      <w:marTop w:val="0"/>
      <w:marBottom w:val="0"/>
      <w:divBdr>
        <w:top w:val="none" w:sz="0" w:space="0" w:color="auto"/>
        <w:left w:val="none" w:sz="0" w:space="0" w:color="auto"/>
        <w:bottom w:val="none" w:sz="0" w:space="0" w:color="auto"/>
        <w:right w:val="none" w:sz="0" w:space="0" w:color="auto"/>
      </w:divBdr>
    </w:div>
    <w:div w:id="1741950397">
      <w:bodyDiv w:val="1"/>
      <w:marLeft w:val="0"/>
      <w:marRight w:val="0"/>
      <w:marTop w:val="0"/>
      <w:marBottom w:val="0"/>
      <w:divBdr>
        <w:top w:val="none" w:sz="0" w:space="0" w:color="auto"/>
        <w:left w:val="none" w:sz="0" w:space="0" w:color="auto"/>
        <w:bottom w:val="none" w:sz="0" w:space="0" w:color="auto"/>
        <w:right w:val="none" w:sz="0" w:space="0" w:color="auto"/>
      </w:divBdr>
    </w:div>
    <w:div w:id="1744833737">
      <w:bodyDiv w:val="1"/>
      <w:marLeft w:val="0"/>
      <w:marRight w:val="0"/>
      <w:marTop w:val="0"/>
      <w:marBottom w:val="0"/>
      <w:divBdr>
        <w:top w:val="none" w:sz="0" w:space="0" w:color="auto"/>
        <w:left w:val="none" w:sz="0" w:space="0" w:color="auto"/>
        <w:bottom w:val="none" w:sz="0" w:space="0" w:color="auto"/>
        <w:right w:val="none" w:sz="0" w:space="0" w:color="auto"/>
      </w:divBdr>
    </w:div>
    <w:div w:id="1747872478">
      <w:bodyDiv w:val="1"/>
      <w:marLeft w:val="0"/>
      <w:marRight w:val="0"/>
      <w:marTop w:val="0"/>
      <w:marBottom w:val="0"/>
      <w:divBdr>
        <w:top w:val="none" w:sz="0" w:space="0" w:color="auto"/>
        <w:left w:val="none" w:sz="0" w:space="0" w:color="auto"/>
        <w:bottom w:val="none" w:sz="0" w:space="0" w:color="auto"/>
        <w:right w:val="none" w:sz="0" w:space="0" w:color="auto"/>
      </w:divBdr>
    </w:div>
    <w:div w:id="1855412163">
      <w:bodyDiv w:val="1"/>
      <w:marLeft w:val="0"/>
      <w:marRight w:val="0"/>
      <w:marTop w:val="0"/>
      <w:marBottom w:val="0"/>
      <w:divBdr>
        <w:top w:val="none" w:sz="0" w:space="0" w:color="auto"/>
        <w:left w:val="none" w:sz="0" w:space="0" w:color="auto"/>
        <w:bottom w:val="none" w:sz="0" w:space="0" w:color="auto"/>
        <w:right w:val="none" w:sz="0" w:space="0" w:color="auto"/>
      </w:divBdr>
    </w:div>
    <w:div w:id="1880438276">
      <w:bodyDiv w:val="1"/>
      <w:marLeft w:val="0"/>
      <w:marRight w:val="0"/>
      <w:marTop w:val="0"/>
      <w:marBottom w:val="0"/>
      <w:divBdr>
        <w:top w:val="none" w:sz="0" w:space="0" w:color="auto"/>
        <w:left w:val="none" w:sz="0" w:space="0" w:color="auto"/>
        <w:bottom w:val="none" w:sz="0" w:space="0" w:color="auto"/>
        <w:right w:val="none" w:sz="0" w:space="0" w:color="auto"/>
      </w:divBdr>
    </w:div>
    <w:div w:id="1894728347">
      <w:bodyDiv w:val="1"/>
      <w:marLeft w:val="0"/>
      <w:marRight w:val="0"/>
      <w:marTop w:val="0"/>
      <w:marBottom w:val="0"/>
      <w:divBdr>
        <w:top w:val="none" w:sz="0" w:space="0" w:color="auto"/>
        <w:left w:val="none" w:sz="0" w:space="0" w:color="auto"/>
        <w:bottom w:val="none" w:sz="0" w:space="0" w:color="auto"/>
        <w:right w:val="none" w:sz="0" w:space="0" w:color="auto"/>
      </w:divBdr>
    </w:div>
    <w:div w:id="1921865869">
      <w:bodyDiv w:val="1"/>
      <w:marLeft w:val="0"/>
      <w:marRight w:val="0"/>
      <w:marTop w:val="0"/>
      <w:marBottom w:val="0"/>
      <w:divBdr>
        <w:top w:val="none" w:sz="0" w:space="0" w:color="auto"/>
        <w:left w:val="none" w:sz="0" w:space="0" w:color="auto"/>
        <w:bottom w:val="none" w:sz="0" w:space="0" w:color="auto"/>
        <w:right w:val="none" w:sz="0" w:space="0" w:color="auto"/>
      </w:divBdr>
    </w:div>
    <w:div w:id="1922375986">
      <w:bodyDiv w:val="1"/>
      <w:marLeft w:val="0"/>
      <w:marRight w:val="0"/>
      <w:marTop w:val="0"/>
      <w:marBottom w:val="0"/>
      <w:divBdr>
        <w:top w:val="none" w:sz="0" w:space="0" w:color="auto"/>
        <w:left w:val="none" w:sz="0" w:space="0" w:color="auto"/>
        <w:bottom w:val="none" w:sz="0" w:space="0" w:color="auto"/>
        <w:right w:val="none" w:sz="0" w:space="0" w:color="auto"/>
      </w:divBdr>
    </w:div>
    <w:div w:id="1931813454">
      <w:bodyDiv w:val="1"/>
      <w:marLeft w:val="0"/>
      <w:marRight w:val="0"/>
      <w:marTop w:val="0"/>
      <w:marBottom w:val="0"/>
      <w:divBdr>
        <w:top w:val="none" w:sz="0" w:space="0" w:color="auto"/>
        <w:left w:val="none" w:sz="0" w:space="0" w:color="auto"/>
        <w:bottom w:val="none" w:sz="0" w:space="0" w:color="auto"/>
        <w:right w:val="none" w:sz="0" w:space="0" w:color="auto"/>
      </w:divBdr>
    </w:div>
    <w:div w:id="1939487367">
      <w:bodyDiv w:val="1"/>
      <w:marLeft w:val="0"/>
      <w:marRight w:val="0"/>
      <w:marTop w:val="0"/>
      <w:marBottom w:val="0"/>
      <w:divBdr>
        <w:top w:val="none" w:sz="0" w:space="0" w:color="auto"/>
        <w:left w:val="none" w:sz="0" w:space="0" w:color="auto"/>
        <w:bottom w:val="none" w:sz="0" w:space="0" w:color="auto"/>
        <w:right w:val="none" w:sz="0" w:space="0" w:color="auto"/>
      </w:divBdr>
    </w:div>
    <w:div w:id="2011253774">
      <w:bodyDiv w:val="1"/>
      <w:marLeft w:val="0"/>
      <w:marRight w:val="0"/>
      <w:marTop w:val="0"/>
      <w:marBottom w:val="0"/>
      <w:divBdr>
        <w:top w:val="none" w:sz="0" w:space="0" w:color="auto"/>
        <w:left w:val="none" w:sz="0" w:space="0" w:color="auto"/>
        <w:bottom w:val="none" w:sz="0" w:space="0" w:color="auto"/>
        <w:right w:val="none" w:sz="0" w:space="0" w:color="auto"/>
      </w:divBdr>
      <w:divsChild>
        <w:div w:id="1395812819">
          <w:marLeft w:val="0"/>
          <w:marRight w:val="0"/>
          <w:marTop w:val="0"/>
          <w:marBottom w:val="0"/>
          <w:divBdr>
            <w:top w:val="none" w:sz="0" w:space="0" w:color="auto"/>
            <w:left w:val="none" w:sz="0" w:space="0" w:color="auto"/>
            <w:bottom w:val="none" w:sz="0" w:space="0" w:color="auto"/>
            <w:right w:val="none" w:sz="0" w:space="0" w:color="auto"/>
          </w:divBdr>
          <w:divsChild>
            <w:div w:id="42795681">
              <w:marLeft w:val="0"/>
              <w:marRight w:val="0"/>
              <w:marTop w:val="0"/>
              <w:marBottom w:val="0"/>
              <w:divBdr>
                <w:top w:val="none" w:sz="0" w:space="0" w:color="auto"/>
                <w:left w:val="none" w:sz="0" w:space="0" w:color="auto"/>
                <w:bottom w:val="none" w:sz="0" w:space="0" w:color="auto"/>
                <w:right w:val="none" w:sz="0" w:space="0" w:color="auto"/>
              </w:divBdr>
              <w:divsChild>
                <w:div w:id="1719357392">
                  <w:marLeft w:val="0"/>
                  <w:marRight w:val="0"/>
                  <w:marTop w:val="0"/>
                  <w:marBottom w:val="0"/>
                  <w:divBdr>
                    <w:top w:val="none" w:sz="0" w:space="0" w:color="auto"/>
                    <w:left w:val="none" w:sz="0" w:space="0" w:color="auto"/>
                    <w:bottom w:val="none" w:sz="0" w:space="0" w:color="auto"/>
                    <w:right w:val="none" w:sz="0" w:space="0" w:color="auto"/>
                  </w:divBdr>
                  <w:divsChild>
                    <w:div w:id="218438077">
                      <w:marLeft w:val="0"/>
                      <w:marRight w:val="0"/>
                      <w:marTop w:val="0"/>
                      <w:marBottom w:val="0"/>
                      <w:divBdr>
                        <w:top w:val="none" w:sz="0" w:space="0" w:color="auto"/>
                        <w:left w:val="none" w:sz="0" w:space="0" w:color="auto"/>
                        <w:bottom w:val="none" w:sz="0" w:space="0" w:color="auto"/>
                        <w:right w:val="none" w:sz="0" w:space="0" w:color="auto"/>
                      </w:divBdr>
                      <w:divsChild>
                        <w:div w:id="158431231">
                          <w:marLeft w:val="0"/>
                          <w:marRight w:val="0"/>
                          <w:marTop w:val="0"/>
                          <w:marBottom w:val="0"/>
                          <w:divBdr>
                            <w:top w:val="none" w:sz="0" w:space="0" w:color="auto"/>
                            <w:left w:val="none" w:sz="0" w:space="0" w:color="auto"/>
                            <w:bottom w:val="none" w:sz="0" w:space="0" w:color="auto"/>
                            <w:right w:val="none" w:sz="0" w:space="0" w:color="auto"/>
                          </w:divBdr>
                          <w:divsChild>
                            <w:div w:id="937523742">
                              <w:marLeft w:val="0"/>
                              <w:marRight w:val="0"/>
                              <w:marTop w:val="0"/>
                              <w:marBottom w:val="0"/>
                              <w:divBdr>
                                <w:top w:val="none" w:sz="0" w:space="0" w:color="auto"/>
                                <w:left w:val="none" w:sz="0" w:space="0" w:color="auto"/>
                                <w:bottom w:val="none" w:sz="0" w:space="0" w:color="auto"/>
                                <w:right w:val="none" w:sz="0" w:space="0" w:color="auto"/>
                              </w:divBdr>
                              <w:divsChild>
                                <w:div w:id="776410038">
                                  <w:marLeft w:val="0"/>
                                  <w:marRight w:val="0"/>
                                  <w:marTop w:val="0"/>
                                  <w:marBottom w:val="0"/>
                                  <w:divBdr>
                                    <w:top w:val="none" w:sz="0" w:space="0" w:color="auto"/>
                                    <w:left w:val="none" w:sz="0" w:space="0" w:color="auto"/>
                                    <w:bottom w:val="none" w:sz="0" w:space="0" w:color="auto"/>
                                    <w:right w:val="none" w:sz="0" w:space="0" w:color="auto"/>
                                  </w:divBdr>
                                  <w:divsChild>
                                    <w:div w:id="326638341">
                                      <w:marLeft w:val="0"/>
                                      <w:marRight w:val="0"/>
                                      <w:marTop w:val="0"/>
                                      <w:marBottom w:val="0"/>
                                      <w:divBdr>
                                        <w:top w:val="single" w:sz="6" w:space="0" w:color="F5F5F5"/>
                                        <w:left w:val="single" w:sz="6" w:space="0" w:color="F5F5F5"/>
                                        <w:bottom w:val="single" w:sz="6" w:space="0" w:color="F5F5F5"/>
                                        <w:right w:val="single" w:sz="6" w:space="0" w:color="F5F5F5"/>
                                      </w:divBdr>
                                      <w:divsChild>
                                        <w:div w:id="2037999413">
                                          <w:marLeft w:val="0"/>
                                          <w:marRight w:val="0"/>
                                          <w:marTop w:val="0"/>
                                          <w:marBottom w:val="0"/>
                                          <w:divBdr>
                                            <w:top w:val="none" w:sz="0" w:space="0" w:color="auto"/>
                                            <w:left w:val="none" w:sz="0" w:space="0" w:color="auto"/>
                                            <w:bottom w:val="none" w:sz="0" w:space="0" w:color="auto"/>
                                            <w:right w:val="none" w:sz="0" w:space="0" w:color="auto"/>
                                          </w:divBdr>
                                          <w:divsChild>
                                            <w:div w:id="31210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8842367">
      <w:bodyDiv w:val="1"/>
      <w:marLeft w:val="0"/>
      <w:marRight w:val="0"/>
      <w:marTop w:val="0"/>
      <w:marBottom w:val="0"/>
      <w:divBdr>
        <w:top w:val="none" w:sz="0" w:space="0" w:color="auto"/>
        <w:left w:val="none" w:sz="0" w:space="0" w:color="auto"/>
        <w:bottom w:val="none" w:sz="0" w:space="0" w:color="auto"/>
        <w:right w:val="none" w:sz="0" w:space="0" w:color="auto"/>
      </w:divBdr>
    </w:div>
    <w:div w:id="2033721365">
      <w:bodyDiv w:val="1"/>
      <w:marLeft w:val="0"/>
      <w:marRight w:val="0"/>
      <w:marTop w:val="0"/>
      <w:marBottom w:val="0"/>
      <w:divBdr>
        <w:top w:val="none" w:sz="0" w:space="0" w:color="auto"/>
        <w:left w:val="none" w:sz="0" w:space="0" w:color="auto"/>
        <w:bottom w:val="none" w:sz="0" w:space="0" w:color="auto"/>
        <w:right w:val="none" w:sz="0" w:space="0" w:color="auto"/>
      </w:divBdr>
    </w:div>
    <w:div w:id="2062710203">
      <w:bodyDiv w:val="1"/>
      <w:marLeft w:val="0"/>
      <w:marRight w:val="0"/>
      <w:marTop w:val="0"/>
      <w:marBottom w:val="0"/>
      <w:divBdr>
        <w:top w:val="none" w:sz="0" w:space="0" w:color="auto"/>
        <w:left w:val="none" w:sz="0" w:space="0" w:color="auto"/>
        <w:bottom w:val="none" w:sz="0" w:space="0" w:color="auto"/>
        <w:right w:val="none" w:sz="0" w:space="0" w:color="auto"/>
      </w:divBdr>
    </w:div>
    <w:div w:id="2067026340">
      <w:bodyDiv w:val="1"/>
      <w:marLeft w:val="0"/>
      <w:marRight w:val="0"/>
      <w:marTop w:val="0"/>
      <w:marBottom w:val="0"/>
      <w:divBdr>
        <w:top w:val="none" w:sz="0" w:space="0" w:color="auto"/>
        <w:left w:val="none" w:sz="0" w:space="0" w:color="auto"/>
        <w:bottom w:val="none" w:sz="0" w:space="0" w:color="auto"/>
        <w:right w:val="none" w:sz="0" w:space="0" w:color="auto"/>
      </w:divBdr>
    </w:div>
    <w:div w:id="2073040699">
      <w:bodyDiv w:val="1"/>
      <w:marLeft w:val="0"/>
      <w:marRight w:val="0"/>
      <w:marTop w:val="0"/>
      <w:marBottom w:val="0"/>
      <w:divBdr>
        <w:top w:val="none" w:sz="0" w:space="0" w:color="auto"/>
        <w:left w:val="none" w:sz="0" w:space="0" w:color="auto"/>
        <w:bottom w:val="none" w:sz="0" w:space="0" w:color="auto"/>
        <w:right w:val="none" w:sz="0" w:space="0" w:color="auto"/>
      </w:divBdr>
    </w:div>
    <w:div w:id="2080665316">
      <w:bodyDiv w:val="1"/>
      <w:marLeft w:val="0"/>
      <w:marRight w:val="0"/>
      <w:marTop w:val="0"/>
      <w:marBottom w:val="0"/>
      <w:divBdr>
        <w:top w:val="none" w:sz="0" w:space="0" w:color="auto"/>
        <w:left w:val="none" w:sz="0" w:space="0" w:color="auto"/>
        <w:bottom w:val="none" w:sz="0" w:space="0" w:color="auto"/>
        <w:right w:val="none" w:sz="0" w:space="0" w:color="auto"/>
      </w:divBdr>
    </w:div>
    <w:div w:id="2089423173">
      <w:bodyDiv w:val="1"/>
      <w:marLeft w:val="0"/>
      <w:marRight w:val="0"/>
      <w:marTop w:val="0"/>
      <w:marBottom w:val="0"/>
      <w:divBdr>
        <w:top w:val="none" w:sz="0" w:space="0" w:color="auto"/>
        <w:left w:val="none" w:sz="0" w:space="0" w:color="auto"/>
        <w:bottom w:val="none" w:sz="0" w:space="0" w:color="auto"/>
        <w:right w:val="none" w:sz="0" w:space="0" w:color="auto"/>
      </w:divBdr>
    </w:div>
    <w:div w:id="2120644109">
      <w:bodyDiv w:val="1"/>
      <w:marLeft w:val="0"/>
      <w:marRight w:val="0"/>
      <w:marTop w:val="0"/>
      <w:marBottom w:val="0"/>
      <w:divBdr>
        <w:top w:val="none" w:sz="0" w:space="0" w:color="auto"/>
        <w:left w:val="none" w:sz="0" w:space="0" w:color="auto"/>
        <w:bottom w:val="none" w:sz="0" w:space="0" w:color="auto"/>
        <w:right w:val="none" w:sz="0" w:space="0" w:color="auto"/>
      </w:divBdr>
      <w:divsChild>
        <w:div w:id="1047796576">
          <w:marLeft w:val="547"/>
          <w:marRight w:val="0"/>
          <w:marTop w:val="62"/>
          <w:marBottom w:val="0"/>
          <w:divBdr>
            <w:top w:val="none" w:sz="0" w:space="0" w:color="auto"/>
            <w:left w:val="none" w:sz="0" w:space="0" w:color="auto"/>
            <w:bottom w:val="none" w:sz="0" w:space="0" w:color="auto"/>
            <w:right w:val="none" w:sz="0" w:space="0" w:color="auto"/>
          </w:divBdr>
        </w:div>
        <w:div w:id="911891399">
          <w:marLeft w:val="1166"/>
          <w:marRight w:val="0"/>
          <w:marTop w:val="62"/>
          <w:marBottom w:val="0"/>
          <w:divBdr>
            <w:top w:val="none" w:sz="0" w:space="0" w:color="auto"/>
            <w:left w:val="none" w:sz="0" w:space="0" w:color="auto"/>
            <w:bottom w:val="none" w:sz="0" w:space="0" w:color="auto"/>
            <w:right w:val="none" w:sz="0" w:space="0" w:color="auto"/>
          </w:divBdr>
        </w:div>
      </w:divsChild>
    </w:div>
    <w:div w:id="212619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10.emf"/></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Pipet:Users:coutaz:Joelle:AppsGate:AppsGate%20Deliverables:Doc%20templates:AppsGate%20Do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375FC-CA62-6F4D-B437-984C93A33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AppsGate Doc template.dotx</Template>
  <TotalTime>1177</TotalTime>
  <Pages>7</Pages>
  <Words>1045</Words>
  <Characters>5752</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&lt;Title&gt;</vt:lpstr>
    </vt:vector>
  </TitlesOfParts>
  <Company>  </Company>
  <LinksUpToDate>false</LinksUpToDate>
  <CharactersWithSpaces>6784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subject>&lt;D1.x&gt;</dc:subject>
  <dc:creator>  </dc:creator>
  <cp:keywords/>
  <dc:description>&lt;Vx.y&gt;</dc:description>
  <cp:lastModifiedBy>JR Courtois</cp:lastModifiedBy>
  <cp:revision>13</cp:revision>
  <cp:lastPrinted>2012-10-30T15:47:00Z</cp:lastPrinted>
  <dcterms:created xsi:type="dcterms:W3CDTF">2015-06-15T18:05:00Z</dcterms:created>
  <dcterms:modified xsi:type="dcterms:W3CDTF">2015-06-30T14:24:00Z</dcterms:modified>
  <cp:contentStatus/>
</cp:coreProperties>
</file>